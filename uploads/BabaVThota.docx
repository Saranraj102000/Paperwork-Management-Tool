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49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7170"/>
        <w:gridCol w:w="3123"/>
      </w:tblGrid>
      <w:tr w:rsidR="00831B1C" w:rsidRPr="00831B1C" w14:paraId="7405771C" w14:textId="77777777" w:rsidTr="006A31F2">
        <w:trPr>
          <w:trHeight w:val="269"/>
        </w:trPr>
        <w:tc>
          <w:tcPr>
            <w:tcW w:w="7020" w:type="dxa"/>
            <w:vMerge w:val="restart"/>
          </w:tcPr>
          <w:p w14:paraId="626C7CF1" w14:textId="251241C0" w:rsidR="001E316B" w:rsidRPr="00831B1C" w:rsidRDefault="001E316B" w:rsidP="008B0BE6">
            <w:pPr>
              <w:pStyle w:val="ContactInfo"/>
              <w:jc w:val="both"/>
              <w:rPr>
                <w:rFonts w:eastAsia="Times New Roman" w:cstheme="minorHAnsi"/>
                <w:color w:val="404040" w:themeColor="text1" w:themeTint="BF"/>
                <w:sz w:val="44"/>
                <w:szCs w:val="44"/>
              </w:rPr>
            </w:pPr>
            <w:r w:rsidRPr="00831B1C">
              <w:rPr>
                <w:rFonts w:eastAsia="Times New Roman" w:cstheme="minorHAnsi"/>
                <w:color w:val="404040" w:themeColor="text1" w:themeTint="BF"/>
                <w:sz w:val="44"/>
                <w:szCs w:val="44"/>
              </w:rPr>
              <w:t>Baba Vinay Thota</w:t>
            </w:r>
          </w:p>
        </w:tc>
        <w:tc>
          <w:tcPr>
            <w:tcW w:w="3058" w:type="dxa"/>
          </w:tcPr>
          <w:p w14:paraId="5687996B" w14:textId="35CB5AB6" w:rsidR="001E316B" w:rsidRPr="00831B1C" w:rsidRDefault="00000000" w:rsidP="008B0BE6">
            <w:pPr>
              <w:pStyle w:val="ContactInfo"/>
              <w:jc w:val="both"/>
              <w:rPr>
                <w:rFonts w:eastAsia="Times New Roman" w:cstheme="minorHAnsi"/>
                <w:b/>
                <w:bCs/>
                <w:color w:val="404040" w:themeColor="text1" w:themeTint="BF"/>
              </w:rPr>
            </w:pPr>
            <w:sdt>
              <w:sdtPr>
                <w:rPr>
                  <w:rFonts w:eastAsia="Times New Roman" w:cstheme="minorHAnsi"/>
                  <w:b/>
                  <w:bCs/>
                  <w:color w:val="404040" w:themeColor="text1" w:themeTint="BF"/>
                </w:rPr>
                <w:alias w:val="Enter phone:"/>
                <w:tag w:val="Enter phone:"/>
                <w:id w:val="-1849400302"/>
                <w:placeholder>
                  <w:docPart w:val="712A0C03F0EA4557BA2A3BC8F08D2EA9"/>
                </w:placeholder>
                <w:dataBinding w:prefixMappings="xmlns:ns0='http://schemas.microsoft.com/office/2006/coverPageProps' " w:xpath="/ns0:CoverPageProperties[1]/ns0:CompanyPhone[1]" w:storeItemID="{55AF091B-3C7A-41E3-B477-F2FDAA23CFDA}"/>
                <w15:appearance w15:val="hidden"/>
                <w:text w:multiLine="1"/>
              </w:sdtPr>
              <w:sdtContent>
                <w:r w:rsidR="000E4416">
                  <w:rPr>
                    <w:rFonts w:eastAsia="Times New Roman" w:cstheme="minorHAnsi"/>
                    <w:b/>
                    <w:bCs/>
                    <w:color w:val="404040" w:themeColor="text1" w:themeTint="BF"/>
                  </w:rPr>
                  <w:t xml:space="preserve"> </w:t>
                </w:r>
                <w:r w:rsidR="006A31F2">
                  <w:rPr>
                    <w:rFonts w:eastAsia="Times New Roman" w:cstheme="minorHAnsi"/>
                    <w:b/>
                    <w:bCs/>
                    <w:color w:val="404040" w:themeColor="text1" w:themeTint="BF"/>
                  </w:rPr>
                  <w:t>917.935.2583</w:t>
                </w:r>
              </w:sdtContent>
            </w:sdt>
          </w:p>
        </w:tc>
      </w:tr>
      <w:tr w:rsidR="00831B1C" w:rsidRPr="00831B1C" w14:paraId="5C3C2D1E" w14:textId="77777777" w:rsidTr="006A31F2">
        <w:trPr>
          <w:trHeight w:val="303"/>
        </w:trPr>
        <w:tc>
          <w:tcPr>
            <w:tcW w:w="7020" w:type="dxa"/>
            <w:vMerge/>
          </w:tcPr>
          <w:p w14:paraId="2659A1B2" w14:textId="77777777" w:rsidR="001E316B" w:rsidRPr="00831B1C" w:rsidRDefault="001E316B" w:rsidP="008B0BE6">
            <w:pPr>
              <w:pStyle w:val="ContactInfo"/>
              <w:jc w:val="both"/>
              <w:rPr>
                <w:rFonts w:eastAsia="Times New Roman" w:cstheme="minorHAnsi"/>
                <w:color w:val="404040" w:themeColor="text1" w:themeTint="BF"/>
              </w:rPr>
            </w:pPr>
          </w:p>
        </w:tc>
        <w:sdt>
          <w:sdtPr>
            <w:rPr>
              <w:rFonts w:eastAsia="Times New Roman" w:cstheme="minorHAnsi"/>
              <w:b/>
              <w:bCs/>
              <w:color w:val="404040" w:themeColor="text1" w:themeTint="BF"/>
            </w:rPr>
            <w:alias w:val="Enter email:"/>
            <w:tag w:val="Enter email:"/>
            <w:id w:val="-675184368"/>
            <w:placeholder>
              <w:docPart w:val="AC38CB00E9AC4C459D7D3449BD5B3841"/>
            </w:placeholder>
            <w:dataBinding w:prefixMappings="xmlns:ns0='http://schemas.microsoft.com/office/2006/coverPageProps' " w:xpath="/ns0:CoverPageProperties[1]/ns0:CompanyEmail[1]" w:storeItemID="{55AF091B-3C7A-41E3-B477-F2FDAA23CFDA}"/>
            <w15:appearance w15:val="hidden"/>
            <w:text w:multiLine="1"/>
          </w:sdtPr>
          <w:sdtContent>
            <w:tc>
              <w:tcPr>
                <w:tcW w:w="3058" w:type="dxa"/>
              </w:tcPr>
              <w:p w14:paraId="10B76D61" w14:textId="7B16B07B" w:rsidR="001E316B" w:rsidRPr="00831B1C" w:rsidRDefault="000E4416" w:rsidP="008B0BE6">
                <w:pPr>
                  <w:pStyle w:val="ContactInfo"/>
                  <w:jc w:val="both"/>
                  <w:rPr>
                    <w:rFonts w:eastAsia="Times New Roman" w:cstheme="minorHAnsi"/>
                    <w:b/>
                    <w:bCs/>
                    <w:color w:val="404040" w:themeColor="text1" w:themeTint="BF"/>
                  </w:rPr>
                </w:pPr>
                <w:r>
                  <w:rPr>
                    <w:rFonts w:eastAsia="Times New Roman" w:cstheme="minorHAnsi"/>
                    <w:b/>
                    <w:bCs/>
                    <w:color w:val="404040" w:themeColor="text1" w:themeTint="BF"/>
                  </w:rPr>
                  <w:t xml:space="preserve">  </w:t>
                </w:r>
                <w:r w:rsidR="006A31F2">
                  <w:rPr>
                    <w:rFonts w:eastAsia="Times New Roman" w:cstheme="minorHAnsi"/>
                    <w:b/>
                    <w:bCs/>
                    <w:color w:val="404040" w:themeColor="text1" w:themeTint="BF"/>
                  </w:rPr>
                  <w:t>tvinay</w:t>
                </w:r>
                <w:r w:rsidR="00707C25">
                  <w:rPr>
                    <w:rFonts w:eastAsia="Times New Roman" w:cstheme="minorHAnsi"/>
                    <w:b/>
                    <w:bCs/>
                    <w:color w:val="404040" w:themeColor="text1" w:themeTint="BF"/>
                  </w:rPr>
                  <w:t>.bts</w:t>
                </w:r>
                <w:r>
                  <w:rPr>
                    <w:rFonts w:eastAsia="Times New Roman" w:cstheme="minorHAnsi"/>
                    <w:b/>
                    <w:bCs/>
                    <w:color w:val="404040" w:themeColor="text1" w:themeTint="BF"/>
                  </w:rPr>
                  <w:t>@</w:t>
                </w:r>
                <w:r w:rsidR="00707C25">
                  <w:rPr>
                    <w:rFonts w:eastAsia="Times New Roman" w:cstheme="minorHAnsi"/>
                    <w:b/>
                    <w:bCs/>
                    <w:color w:val="404040" w:themeColor="text1" w:themeTint="BF"/>
                  </w:rPr>
                  <w:t>gmail</w:t>
                </w:r>
                <w:r>
                  <w:rPr>
                    <w:rFonts w:eastAsia="Times New Roman" w:cstheme="minorHAnsi"/>
                    <w:b/>
                    <w:bCs/>
                    <w:color w:val="404040" w:themeColor="text1" w:themeTint="BF"/>
                  </w:rPr>
                  <w:t>.com</w:t>
                </w:r>
              </w:p>
            </w:tc>
          </w:sdtContent>
        </w:sdt>
      </w:tr>
    </w:tbl>
    <w:p w14:paraId="720E59DD" w14:textId="5D2940AB" w:rsidR="005418AE" w:rsidRPr="00831B1C" w:rsidRDefault="00597AD1" w:rsidP="008B0BE6">
      <w:pPr>
        <w:spacing w:before="240" w:line="480" w:lineRule="auto"/>
        <w:jc w:val="both"/>
        <w:rPr>
          <w:rFonts w:asciiTheme="minorHAnsi" w:hAnsiTheme="minorHAnsi" w:cstheme="minorHAnsi"/>
          <w:b/>
          <w:color w:val="404040" w:themeColor="text1" w:themeTint="BF"/>
          <w:spacing w:val="24"/>
          <w:position w:val="2"/>
          <w:sz w:val="28"/>
          <w:szCs w:val="28"/>
        </w:rPr>
      </w:pPr>
      <w:r>
        <w:rPr>
          <w:noProof/>
        </w:rPr>
        <w:pict w14:anchorId="0E0F4EF5">
          <v:line id="Straight Connector 6" o:spid="_x0000_s2050" style="position:absolute;left:0;text-align:left;flip:x 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6.5pt" to="52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" strokecolor="#7f7f7f [1612]" strokeweight="1.5pt">
            <v:stroke joinstyle="miter"/>
            <w10:wrap anchorx="margin"/>
          </v:line>
        </w:pict>
      </w:r>
      <w:r w:rsidR="00942E8F" w:rsidRPr="00831B1C">
        <w:rPr>
          <w:rFonts w:asciiTheme="minorHAnsi" w:hAnsiTheme="minorHAnsi" w:cstheme="minorHAnsi"/>
          <w:b/>
          <w:color w:val="404040" w:themeColor="text1" w:themeTint="BF"/>
          <w:spacing w:val="24"/>
          <w:position w:val="2"/>
          <w:szCs w:val="32"/>
        </w:rPr>
        <w:t>PROFESSIONAL SUMMARY</w:t>
      </w:r>
    </w:p>
    <w:p w14:paraId="25AAD5B4" w14:textId="77EFAC19" w:rsidR="00CF5C62" w:rsidRDefault="005418AE"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Software professional with </w:t>
      </w:r>
      <w:r w:rsidR="00707C25">
        <w:rPr>
          <w:rFonts w:asciiTheme="minorHAnsi" w:hAnsiTheme="minorHAnsi" w:cstheme="minorHAnsi"/>
          <w:sz w:val="22"/>
          <w:szCs w:val="22"/>
        </w:rPr>
        <w:t>14</w:t>
      </w:r>
      <w:r w:rsidRPr="00E24D63">
        <w:rPr>
          <w:rFonts w:asciiTheme="minorHAnsi" w:hAnsiTheme="minorHAnsi" w:cstheme="minorHAnsi"/>
          <w:sz w:val="22"/>
          <w:szCs w:val="22"/>
        </w:rPr>
        <w:t xml:space="preserve">+ years of progressive technical and functional experience specializing </w:t>
      </w:r>
      <w:r w:rsidR="00681629" w:rsidRPr="00E24D63">
        <w:rPr>
          <w:rFonts w:asciiTheme="minorHAnsi" w:hAnsiTheme="minorHAnsi" w:cstheme="minorHAnsi"/>
          <w:sz w:val="22"/>
          <w:szCs w:val="22"/>
        </w:rPr>
        <w:t>in complete SDLC life cycle</w:t>
      </w:r>
      <w:r w:rsidR="00077FE0" w:rsidRPr="00E24D63">
        <w:rPr>
          <w:rFonts w:asciiTheme="minorHAnsi" w:hAnsiTheme="minorHAnsi" w:cstheme="minorHAnsi"/>
          <w:sz w:val="22"/>
          <w:szCs w:val="22"/>
        </w:rPr>
        <w:t xml:space="preserve"> from gathering requirements to deploying</w:t>
      </w:r>
      <w:r w:rsidR="00C95803" w:rsidRPr="00E24D63">
        <w:rPr>
          <w:rFonts w:asciiTheme="minorHAnsi" w:hAnsiTheme="minorHAnsi" w:cstheme="minorHAnsi"/>
          <w:sz w:val="22"/>
          <w:szCs w:val="22"/>
        </w:rPr>
        <w:t xml:space="preserve"> of </w:t>
      </w:r>
      <w:r w:rsidR="00FA13FA" w:rsidRPr="00E24D63">
        <w:rPr>
          <w:rFonts w:asciiTheme="minorHAnsi" w:hAnsiTheme="minorHAnsi" w:cstheme="minorHAnsi"/>
          <w:sz w:val="22"/>
          <w:szCs w:val="22"/>
        </w:rPr>
        <w:t>N-T</w:t>
      </w:r>
      <w:r w:rsidR="00C95803" w:rsidRPr="00E24D63">
        <w:rPr>
          <w:rFonts w:asciiTheme="minorHAnsi" w:hAnsiTheme="minorHAnsi" w:cstheme="minorHAnsi"/>
          <w:sz w:val="22"/>
          <w:szCs w:val="22"/>
        </w:rPr>
        <w:t>ier architecture applications</w:t>
      </w:r>
      <w:r w:rsidR="00CB0CA3" w:rsidRPr="00E24D63">
        <w:rPr>
          <w:rFonts w:asciiTheme="minorHAnsi" w:hAnsiTheme="minorHAnsi" w:cstheme="minorHAnsi"/>
          <w:sz w:val="22"/>
          <w:szCs w:val="22"/>
        </w:rPr>
        <w:t xml:space="preserve"> using different software methodologies like Agile and Waterfall.</w:t>
      </w:r>
    </w:p>
    <w:p w14:paraId="7F856152" w14:textId="3695BF40" w:rsidR="00C32D98" w:rsidRPr="00E24D63" w:rsidRDefault="00C32D98" w:rsidP="008B0BE6">
      <w:pPr>
        <w:pStyle w:val="ListParagraph"/>
        <w:numPr>
          <w:ilvl w:val="0"/>
          <w:numId w:val="46"/>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Worked in </w:t>
      </w:r>
      <w:r w:rsidRPr="00C32D98">
        <w:rPr>
          <w:rFonts w:asciiTheme="minorHAnsi" w:hAnsiTheme="minorHAnsi" w:cstheme="minorHAnsi"/>
          <w:sz w:val="22"/>
          <w:szCs w:val="22"/>
        </w:rPr>
        <w:t xml:space="preserve">a variety of industries, such as the </w:t>
      </w:r>
      <w:r w:rsidRPr="00B6585E">
        <w:rPr>
          <w:rFonts w:asciiTheme="minorHAnsi" w:hAnsiTheme="minorHAnsi" w:cstheme="minorHAnsi"/>
          <w:b/>
          <w:bCs/>
          <w:sz w:val="22"/>
          <w:szCs w:val="22"/>
        </w:rPr>
        <w:t xml:space="preserve">Public defined benefit pension system, automotive, </w:t>
      </w:r>
      <w:r w:rsidR="006A5F4E">
        <w:rPr>
          <w:rFonts w:asciiTheme="minorHAnsi" w:hAnsiTheme="minorHAnsi" w:cstheme="minorHAnsi"/>
          <w:b/>
          <w:bCs/>
          <w:sz w:val="22"/>
          <w:szCs w:val="22"/>
        </w:rPr>
        <w:t xml:space="preserve">Insurance, </w:t>
      </w:r>
      <w:r w:rsidRPr="00B6585E">
        <w:rPr>
          <w:rFonts w:asciiTheme="minorHAnsi" w:hAnsiTheme="minorHAnsi" w:cstheme="minorHAnsi"/>
          <w:b/>
          <w:bCs/>
          <w:sz w:val="22"/>
          <w:szCs w:val="22"/>
        </w:rPr>
        <w:t>IT, and healthcare sectors.</w:t>
      </w:r>
      <w:r w:rsidRPr="00C32D98">
        <w:rPr>
          <w:rFonts w:asciiTheme="minorHAnsi" w:hAnsiTheme="minorHAnsi" w:cstheme="minorHAnsi"/>
          <w:sz w:val="22"/>
          <w:szCs w:val="22"/>
        </w:rPr>
        <w:t xml:space="preserve"> Proven ability to deliver optimal solutions </w:t>
      </w:r>
      <w:r>
        <w:rPr>
          <w:rFonts w:asciiTheme="minorHAnsi" w:hAnsiTheme="minorHAnsi" w:cstheme="minorHAnsi"/>
          <w:sz w:val="22"/>
          <w:szCs w:val="22"/>
        </w:rPr>
        <w:t xml:space="preserve">by </w:t>
      </w:r>
      <w:r w:rsidRPr="00C32D98">
        <w:rPr>
          <w:rFonts w:asciiTheme="minorHAnsi" w:hAnsiTheme="minorHAnsi" w:cstheme="minorHAnsi"/>
          <w:sz w:val="22"/>
          <w:szCs w:val="22"/>
        </w:rPr>
        <w:t>adapt</w:t>
      </w:r>
      <w:r>
        <w:rPr>
          <w:rFonts w:asciiTheme="minorHAnsi" w:hAnsiTheme="minorHAnsi" w:cstheme="minorHAnsi"/>
          <w:sz w:val="22"/>
          <w:szCs w:val="22"/>
        </w:rPr>
        <w:t>ing</w:t>
      </w:r>
      <w:r w:rsidRPr="00C32D98">
        <w:rPr>
          <w:rFonts w:asciiTheme="minorHAnsi" w:hAnsiTheme="minorHAnsi" w:cstheme="minorHAnsi"/>
          <w:sz w:val="22"/>
          <w:szCs w:val="22"/>
        </w:rPr>
        <w:t xml:space="preserve"> skills and expertise to meet industry-specific challenges.</w:t>
      </w:r>
    </w:p>
    <w:p w14:paraId="064040B0" w14:textId="4D7AE12F" w:rsidR="005418AE" w:rsidRPr="00E24D63" w:rsidRDefault="00CF5C62"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Involved in</w:t>
      </w:r>
      <w:r w:rsidR="005418AE" w:rsidRPr="00E24D63">
        <w:rPr>
          <w:rFonts w:asciiTheme="minorHAnsi" w:hAnsiTheme="minorHAnsi" w:cstheme="minorHAnsi"/>
          <w:sz w:val="22"/>
          <w:szCs w:val="22"/>
        </w:rPr>
        <w:t xml:space="preserve"> Analysis, Design, </w:t>
      </w:r>
      <w:r w:rsidR="00681629" w:rsidRPr="00E24D63">
        <w:rPr>
          <w:rFonts w:asciiTheme="minorHAnsi" w:hAnsiTheme="minorHAnsi" w:cstheme="minorHAnsi"/>
          <w:sz w:val="22"/>
          <w:szCs w:val="22"/>
        </w:rPr>
        <w:t>development, Testing, Deployment, documentation and maintenance of internet, intranet, Client server and object-oriented applications built on Microsoft related technologies.</w:t>
      </w:r>
    </w:p>
    <w:p w14:paraId="7E1DB624" w14:textId="223392EC" w:rsidR="00FA13FA" w:rsidRPr="00E24D63" w:rsidRDefault="00077FE0"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Strong skills working in cross-functional teams including Product owners, Business analysts, IT professionals, financial specialists, and office services. </w:t>
      </w:r>
    </w:p>
    <w:p w14:paraId="2F982C98" w14:textId="480F0BBF" w:rsidR="00077FE0" w:rsidRPr="00E24D63" w:rsidRDefault="00077FE0"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Experienced in Agile methodology and participating in daily Scrum and Team meetings to</w:t>
      </w:r>
      <w:r w:rsidR="00CB0CA3" w:rsidRPr="00E24D63">
        <w:rPr>
          <w:rFonts w:asciiTheme="minorHAnsi" w:hAnsiTheme="minorHAnsi" w:cstheme="minorHAnsi"/>
          <w:sz w:val="22"/>
          <w:szCs w:val="22"/>
        </w:rPr>
        <w:t xml:space="preserve"> identify business requirements, define deliverables, estimate timelines, create PBIs,</w:t>
      </w:r>
      <w:r w:rsidRPr="00E24D63">
        <w:rPr>
          <w:rFonts w:asciiTheme="minorHAnsi" w:hAnsiTheme="minorHAnsi" w:cstheme="minorHAnsi"/>
          <w:sz w:val="22"/>
          <w:szCs w:val="22"/>
        </w:rPr>
        <w:t xml:space="preserve"> </w:t>
      </w:r>
      <w:r w:rsidR="00CB0CA3" w:rsidRPr="00E24D63">
        <w:rPr>
          <w:rFonts w:asciiTheme="minorHAnsi" w:hAnsiTheme="minorHAnsi" w:cstheme="minorHAnsi"/>
          <w:sz w:val="22"/>
          <w:szCs w:val="22"/>
        </w:rPr>
        <w:t>T</w:t>
      </w:r>
      <w:r w:rsidRPr="00E24D63">
        <w:rPr>
          <w:rFonts w:asciiTheme="minorHAnsi" w:hAnsiTheme="minorHAnsi" w:cstheme="minorHAnsi"/>
          <w:sz w:val="22"/>
          <w:szCs w:val="22"/>
        </w:rPr>
        <w:t>ask</w:t>
      </w:r>
      <w:r w:rsidR="00CB0CA3" w:rsidRPr="00E24D63">
        <w:rPr>
          <w:rFonts w:asciiTheme="minorHAnsi" w:hAnsiTheme="minorHAnsi" w:cstheme="minorHAnsi"/>
          <w:sz w:val="22"/>
          <w:szCs w:val="22"/>
        </w:rPr>
        <w:t>s</w:t>
      </w:r>
      <w:r w:rsidRPr="00E24D63">
        <w:rPr>
          <w:rFonts w:asciiTheme="minorHAnsi" w:hAnsiTheme="minorHAnsi" w:cstheme="minorHAnsi"/>
          <w:sz w:val="22"/>
          <w:szCs w:val="22"/>
        </w:rPr>
        <w:t xml:space="preserve">, </w:t>
      </w:r>
      <w:r w:rsidR="00CB0CA3" w:rsidRPr="00E24D63">
        <w:rPr>
          <w:rFonts w:asciiTheme="minorHAnsi" w:hAnsiTheme="minorHAnsi" w:cstheme="minorHAnsi"/>
          <w:sz w:val="22"/>
          <w:szCs w:val="22"/>
        </w:rPr>
        <w:t>Bugs</w:t>
      </w:r>
      <w:r w:rsidRPr="00E24D63">
        <w:rPr>
          <w:rFonts w:asciiTheme="minorHAnsi" w:hAnsiTheme="minorHAnsi" w:cstheme="minorHAnsi"/>
          <w:sz w:val="22"/>
          <w:szCs w:val="22"/>
        </w:rPr>
        <w:t>, and allocate work</w:t>
      </w:r>
      <w:r w:rsidR="00CB0CA3" w:rsidRPr="00E24D63">
        <w:rPr>
          <w:rFonts w:asciiTheme="minorHAnsi" w:hAnsiTheme="minorHAnsi" w:cstheme="minorHAnsi"/>
          <w:sz w:val="22"/>
          <w:szCs w:val="22"/>
        </w:rPr>
        <w:t xml:space="preserve"> </w:t>
      </w:r>
      <w:r w:rsidRPr="00E24D63">
        <w:rPr>
          <w:rFonts w:asciiTheme="minorHAnsi" w:hAnsiTheme="minorHAnsi" w:cstheme="minorHAnsi"/>
          <w:sz w:val="22"/>
          <w:szCs w:val="22"/>
        </w:rPr>
        <w:t>to meet deadlines.</w:t>
      </w:r>
    </w:p>
    <w:p w14:paraId="044274EF" w14:textId="31782094" w:rsidR="00EE5D5B" w:rsidRDefault="00EE5D5B" w:rsidP="008B0BE6">
      <w:pPr>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Have Ability to manage team, ability to work within tight deadlines, a self-motivator, and Team Player</w:t>
      </w:r>
    </w:p>
    <w:p w14:paraId="7D0D4C99" w14:textId="10F12AF2" w:rsidR="00DC1992" w:rsidRDefault="00DC1992" w:rsidP="008B0BE6">
      <w:pPr>
        <w:numPr>
          <w:ilvl w:val="0"/>
          <w:numId w:val="46"/>
        </w:numPr>
        <w:spacing w:line="360" w:lineRule="auto"/>
        <w:jc w:val="both"/>
        <w:rPr>
          <w:rFonts w:asciiTheme="minorHAnsi" w:hAnsiTheme="minorHAnsi" w:cstheme="minorHAnsi"/>
          <w:sz w:val="22"/>
          <w:szCs w:val="22"/>
        </w:rPr>
      </w:pPr>
      <w:r>
        <w:rPr>
          <w:rFonts w:asciiTheme="minorHAnsi" w:hAnsiTheme="minorHAnsi" w:cstheme="minorHAnsi"/>
          <w:sz w:val="22"/>
          <w:szCs w:val="22"/>
        </w:rPr>
        <w:t>Expertise in RDBMS concepts and creating and running SQL queries.</w:t>
      </w:r>
    </w:p>
    <w:p w14:paraId="7DA8E4C7" w14:textId="77777777" w:rsidR="008D2F3F" w:rsidRPr="008D2F3F" w:rsidRDefault="008D2F3F" w:rsidP="008D2F3F">
      <w:pPr>
        <w:pStyle w:val="ListParagraph"/>
        <w:numPr>
          <w:ilvl w:val="0"/>
          <w:numId w:val="46"/>
        </w:numPr>
        <w:spacing w:line="360" w:lineRule="auto"/>
        <w:jc w:val="both"/>
        <w:rPr>
          <w:rFonts w:asciiTheme="minorHAnsi" w:hAnsiTheme="minorHAnsi" w:cstheme="minorHAnsi"/>
          <w:i/>
          <w:iCs/>
          <w:sz w:val="22"/>
          <w:szCs w:val="22"/>
        </w:rPr>
      </w:pPr>
      <w:r w:rsidRPr="00E24D63">
        <w:rPr>
          <w:rFonts w:asciiTheme="minorHAnsi" w:hAnsiTheme="minorHAnsi" w:cstheme="minorHAnsi"/>
          <w:sz w:val="22"/>
          <w:szCs w:val="22"/>
        </w:rPr>
        <w:t xml:space="preserve">Expertise in Query tuning, Normalization, and maintenance of </w:t>
      </w:r>
      <w:r w:rsidRPr="00E24D63">
        <w:rPr>
          <w:rFonts w:asciiTheme="minorHAnsi" w:hAnsiTheme="minorHAnsi" w:cstheme="minorHAnsi"/>
          <w:b/>
          <w:bCs/>
          <w:sz w:val="22"/>
          <w:szCs w:val="22"/>
        </w:rPr>
        <w:t>SQL</w:t>
      </w:r>
      <w:r w:rsidRPr="00E24D63">
        <w:rPr>
          <w:rFonts w:asciiTheme="minorHAnsi" w:hAnsiTheme="minorHAnsi" w:cstheme="minorHAnsi"/>
          <w:sz w:val="22"/>
          <w:szCs w:val="22"/>
        </w:rPr>
        <w:t xml:space="preserve"> </w:t>
      </w:r>
      <w:r w:rsidRPr="00E24D63">
        <w:rPr>
          <w:rFonts w:asciiTheme="minorHAnsi" w:hAnsiTheme="minorHAnsi" w:cstheme="minorHAnsi"/>
          <w:b/>
          <w:bCs/>
          <w:sz w:val="22"/>
          <w:szCs w:val="22"/>
        </w:rPr>
        <w:t xml:space="preserve">database 2005/08/14/16/17/19, </w:t>
      </w:r>
      <w:r w:rsidRPr="00E24D63">
        <w:rPr>
          <w:rFonts w:asciiTheme="minorHAnsi" w:hAnsiTheme="minorHAnsi" w:cstheme="minorHAnsi"/>
          <w:sz w:val="22"/>
          <w:szCs w:val="22"/>
        </w:rPr>
        <w:t>and development of SQL</w:t>
      </w:r>
      <w:r w:rsidRPr="00E24D63">
        <w:rPr>
          <w:rFonts w:asciiTheme="minorHAnsi" w:hAnsiTheme="minorHAnsi" w:cstheme="minorHAnsi"/>
          <w:b/>
          <w:bCs/>
          <w:sz w:val="22"/>
          <w:szCs w:val="22"/>
        </w:rPr>
        <w:t xml:space="preserve"> </w:t>
      </w:r>
      <w:r w:rsidRPr="00E24D63">
        <w:rPr>
          <w:rFonts w:asciiTheme="minorHAnsi" w:hAnsiTheme="minorHAnsi" w:cstheme="minorHAnsi"/>
          <w:sz w:val="22"/>
          <w:szCs w:val="22"/>
        </w:rPr>
        <w:t xml:space="preserve">objects like </w:t>
      </w:r>
      <w:r w:rsidRPr="00AE6475">
        <w:rPr>
          <w:rFonts w:asciiTheme="minorHAnsi" w:hAnsiTheme="minorHAnsi" w:cstheme="minorHAnsi"/>
          <w:b/>
          <w:bCs/>
          <w:sz w:val="22"/>
          <w:szCs w:val="22"/>
        </w:rPr>
        <w:t>Tables, Views, Functions, Triggers, Indexes, and Stored procedures</w:t>
      </w:r>
      <w:r w:rsidRPr="00E24D63">
        <w:rPr>
          <w:rFonts w:asciiTheme="minorHAnsi" w:hAnsiTheme="minorHAnsi" w:cstheme="minorHAnsi"/>
          <w:sz w:val="22"/>
          <w:szCs w:val="22"/>
        </w:rPr>
        <w:t xml:space="preserve">. </w:t>
      </w:r>
    </w:p>
    <w:p w14:paraId="0EFED8D5" w14:textId="5351481B" w:rsidR="008D2F3F" w:rsidRPr="00585FA0" w:rsidRDefault="008D2F3F" w:rsidP="008D2F3F">
      <w:pPr>
        <w:pStyle w:val="ListParagraph"/>
        <w:numPr>
          <w:ilvl w:val="0"/>
          <w:numId w:val="46"/>
        </w:numPr>
        <w:spacing w:line="360" w:lineRule="auto"/>
        <w:jc w:val="both"/>
        <w:rPr>
          <w:rFonts w:asciiTheme="minorHAnsi" w:hAnsiTheme="minorHAnsi" w:cstheme="minorHAnsi"/>
          <w:i/>
          <w:iCs/>
          <w:sz w:val="22"/>
          <w:szCs w:val="22"/>
        </w:rPr>
      </w:pPr>
      <w:r>
        <w:rPr>
          <w:rFonts w:asciiTheme="minorHAnsi" w:hAnsiTheme="minorHAnsi" w:cstheme="minorHAnsi"/>
          <w:sz w:val="22"/>
          <w:szCs w:val="22"/>
        </w:rPr>
        <w:t xml:space="preserve">Extensively used </w:t>
      </w:r>
      <w:r w:rsidRPr="00585FA0">
        <w:rPr>
          <w:rFonts w:asciiTheme="minorHAnsi" w:hAnsiTheme="minorHAnsi" w:cstheme="minorHAnsi"/>
          <w:b/>
          <w:bCs/>
          <w:sz w:val="22"/>
          <w:szCs w:val="22"/>
        </w:rPr>
        <w:t>LiteSpeed</w:t>
      </w:r>
      <w:r>
        <w:rPr>
          <w:rFonts w:asciiTheme="minorHAnsi" w:hAnsiTheme="minorHAnsi" w:cstheme="minorHAnsi"/>
          <w:sz w:val="22"/>
          <w:szCs w:val="22"/>
        </w:rPr>
        <w:t xml:space="preserve"> to </w:t>
      </w:r>
      <w:r w:rsidR="00585FA0">
        <w:rPr>
          <w:rFonts w:asciiTheme="minorHAnsi" w:hAnsiTheme="minorHAnsi" w:cstheme="minorHAnsi"/>
          <w:sz w:val="22"/>
          <w:szCs w:val="22"/>
        </w:rPr>
        <w:t>backup and restore databases.</w:t>
      </w:r>
    </w:p>
    <w:p w14:paraId="179C66D7" w14:textId="784ECF2F" w:rsidR="00585FA0" w:rsidRPr="00E24D63" w:rsidRDefault="00585FA0" w:rsidP="008D2F3F">
      <w:pPr>
        <w:pStyle w:val="ListParagraph"/>
        <w:numPr>
          <w:ilvl w:val="0"/>
          <w:numId w:val="46"/>
        </w:numPr>
        <w:spacing w:line="360" w:lineRule="auto"/>
        <w:jc w:val="both"/>
        <w:rPr>
          <w:rFonts w:asciiTheme="minorHAnsi" w:hAnsiTheme="minorHAnsi" w:cstheme="minorHAnsi"/>
          <w:i/>
          <w:iCs/>
          <w:sz w:val="22"/>
          <w:szCs w:val="22"/>
        </w:rPr>
      </w:pPr>
      <w:r>
        <w:rPr>
          <w:rFonts w:asciiTheme="minorHAnsi" w:hAnsiTheme="minorHAnsi" w:cstheme="minorHAnsi"/>
          <w:sz w:val="22"/>
          <w:szCs w:val="22"/>
        </w:rPr>
        <w:t xml:space="preserve">Created </w:t>
      </w:r>
      <w:r w:rsidRPr="00585FA0">
        <w:rPr>
          <w:rFonts w:asciiTheme="minorHAnsi" w:hAnsiTheme="minorHAnsi" w:cstheme="minorHAnsi"/>
          <w:b/>
          <w:bCs/>
          <w:sz w:val="22"/>
          <w:szCs w:val="22"/>
        </w:rPr>
        <w:t>database snapshots</w:t>
      </w:r>
      <w:r>
        <w:rPr>
          <w:rFonts w:asciiTheme="minorHAnsi" w:hAnsiTheme="minorHAnsi" w:cstheme="minorHAnsi"/>
          <w:sz w:val="22"/>
          <w:szCs w:val="22"/>
        </w:rPr>
        <w:t xml:space="preserve"> using </w:t>
      </w:r>
      <w:r w:rsidR="003E7926">
        <w:rPr>
          <w:rFonts w:asciiTheme="minorHAnsi" w:hAnsiTheme="minorHAnsi" w:cstheme="minorHAnsi"/>
          <w:sz w:val="22"/>
          <w:szCs w:val="22"/>
        </w:rPr>
        <w:t>DB</w:t>
      </w:r>
      <w:r>
        <w:rPr>
          <w:rFonts w:asciiTheme="minorHAnsi" w:hAnsiTheme="minorHAnsi" w:cstheme="minorHAnsi"/>
          <w:sz w:val="22"/>
          <w:szCs w:val="22"/>
        </w:rPr>
        <w:t xml:space="preserve"> scripts to </w:t>
      </w:r>
      <w:r w:rsidRPr="00585FA0">
        <w:rPr>
          <w:rFonts w:asciiTheme="minorHAnsi" w:hAnsiTheme="minorHAnsi" w:cstheme="minorHAnsi"/>
          <w:b/>
          <w:bCs/>
          <w:sz w:val="22"/>
          <w:szCs w:val="22"/>
        </w:rPr>
        <w:t>restore database</w:t>
      </w:r>
      <w:r>
        <w:rPr>
          <w:rFonts w:asciiTheme="minorHAnsi" w:hAnsiTheme="minorHAnsi" w:cstheme="minorHAnsi"/>
          <w:sz w:val="22"/>
          <w:szCs w:val="22"/>
        </w:rPr>
        <w:t xml:space="preserve"> in case of deployment failures.</w:t>
      </w:r>
    </w:p>
    <w:p w14:paraId="25C7D0FB" w14:textId="3DAE9B7B" w:rsidR="008D2F3F" w:rsidRPr="004F601E" w:rsidRDefault="008D2F3F" w:rsidP="008D2F3F">
      <w:pPr>
        <w:pStyle w:val="ListParagraph"/>
        <w:numPr>
          <w:ilvl w:val="0"/>
          <w:numId w:val="46"/>
        </w:numPr>
        <w:spacing w:line="360" w:lineRule="auto"/>
        <w:jc w:val="both"/>
        <w:rPr>
          <w:rFonts w:asciiTheme="minorHAnsi" w:hAnsiTheme="minorHAnsi" w:cstheme="minorHAnsi"/>
          <w:i/>
          <w:iCs/>
          <w:sz w:val="22"/>
          <w:szCs w:val="22"/>
        </w:rPr>
      </w:pPr>
      <w:r w:rsidRPr="00E24D63">
        <w:rPr>
          <w:rFonts w:asciiTheme="minorHAnsi" w:hAnsiTheme="minorHAnsi" w:cstheme="minorHAnsi"/>
          <w:sz w:val="22"/>
          <w:szCs w:val="22"/>
        </w:rPr>
        <w:t>Experienced in SQL Server Integration (</w:t>
      </w:r>
      <w:r w:rsidRPr="00AE6475">
        <w:rPr>
          <w:rFonts w:asciiTheme="minorHAnsi" w:hAnsiTheme="minorHAnsi" w:cstheme="minorHAnsi"/>
          <w:b/>
          <w:bCs/>
          <w:sz w:val="22"/>
          <w:szCs w:val="22"/>
        </w:rPr>
        <w:t>SSIS</w:t>
      </w:r>
      <w:r w:rsidRPr="00E24D63">
        <w:rPr>
          <w:rFonts w:asciiTheme="minorHAnsi" w:hAnsiTheme="minorHAnsi" w:cstheme="minorHAnsi"/>
          <w:sz w:val="22"/>
          <w:szCs w:val="22"/>
        </w:rPr>
        <w:t>) and Reporting Services (</w:t>
      </w:r>
      <w:r w:rsidRPr="00AE6475">
        <w:rPr>
          <w:rFonts w:asciiTheme="minorHAnsi" w:hAnsiTheme="minorHAnsi" w:cstheme="minorHAnsi"/>
          <w:b/>
          <w:bCs/>
          <w:sz w:val="22"/>
          <w:szCs w:val="22"/>
        </w:rPr>
        <w:t>SSRS</w:t>
      </w:r>
      <w:r w:rsidRPr="00E24D63">
        <w:rPr>
          <w:rFonts w:asciiTheme="minorHAnsi" w:hAnsiTheme="minorHAnsi" w:cstheme="minorHAnsi"/>
          <w:sz w:val="22"/>
          <w:szCs w:val="22"/>
        </w:rPr>
        <w:t>)</w:t>
      </w:r>
      <w:r w:rsidR="00DC1992">
        <w:rPr>
          <w:rFonts w:asciiTheme="minorHAnsi" w:hAnsiTheme="minorHAnsi" w:cstheme="minorHAnsi"/>
          <w:sz w:val="22"/>
          <w:szCs w:val="22"/>
        </w:rPr>
        <w:t xml:space="preserve"> for various business units across the organization.</w:t>
      </w:r>
    </w:p>
    <w:p w14:paraId="246BF68D" w14:textId="7013059E" w:rsidR="004F601E" w:rsidRPr="005541C5" w:rsidRDefault="004F601E" w:rsidP="008D2F3F">
      <w:pPr>
        <w:pStyle w:val="ListParagraph"/>
        <w:numPr>
          <w:ilvl w:val="0"/>
          <w:numId w:val="46"/>
        </w:numPr>
        <w:spacing w:line="360" w:lineRule="auto"/>
        <w:jc w:val="both"/>
        <w:rPr>
          <w:rFonts w:asciiTheme="minorHAnsi" w:hAnsiTheme="minorHAnsi" w:cstheme="minorHAnsi"/>
          <w:i/>
          <w:iCs/>
          <w:sz w:val="22"/>
          <w:szCs w:val="22"/>
        </w:rPr>
      </w:pPr>
      <w:r>
        <w:rPr>
          <w:rFonts w:asciiTheme="minorHAnsi" w:hAnsiTheme="minorHAnsi" w:cstheme="minorHAnsi"/>
          <w:sz w:val="22"/>
          <w:szCs w:val="22"/>
        </w:rPr>
        <w:t xml:space="preserve">Expertise in utilizing </w:t>
      </w:r>
      <w:r w:rsidRPr="004F601E">
        <w:rPr>
          <w:rFonts w:asciiTheme="minorHAnsi" w:hAnsiTheme="minorHAnsi" w:cstheme="minorHAnsi"/>
          <w:sz w:val="22"/>
          <w:szCs w:val="22"/>
        </w:rPr>
        <w:t>XML and JSON parsing within SQL for efficient data extraction and manipulation</w:t>
      </w:r>
      <w:r w:rsidR="005541C5">
        <w:rPr>
          <w:rFonts w:asciiTheme="minorHAnsi" w:hAnsiTheme="minorHAnsi" w:cstheme="minorHAnsi"/>
          <w:sz w:val="22"/>
          <w:szCs w:val="22"/>
        </w:rPr>
        <w:t>.</w:t>
      </w:r>
    </w:p>
    <w:p w14:paraId="2EB06117" w14:textId="34658162" w:rsidR="005541C5" w:rsidRPr="005541C5" w:rsidRDefault="000B2C18" w:rsidP="008D2F3F">
      <w:pPr>
        <w:pStyle w:val="ListParagraph"/>
        <w:numPr>
          <w:ilvl w:val="0"/>
          <w:numId w:val="46"/>
        </w:numPr>
        <w:spacing w:line="360" w:lineRule="auto"/>
        <w:jc w:val="both"/>
        <w:rPr>
          <w:rFonts w:asciiTheme="minorHAnsi" w:hAnsiTheme="minorHAnsi" w:cstheme="minorHAnsi"/>
          <w:sz w:val="22"/>
          <w:szCs w:val="22"/>
        </w:rPr>
      </w:pPr>
      <w:r w:rsidRPr="000B2C18">
        <w:rPr>
          <w:rFonts w:asciiTheme="minorHAnsi" w:hAnsiTheme="minorHAnsi" w:cstheme="minorHAnsi"/>
          <w:sz w:val="22"/>
          <w:szCs w:val="22"/>
        </w:rPr>
        <w:t xml:space="preserve">Designed and implemented </w:t>
      </w:r>
      <w:r w:rsidRPr="00DD0295">
        <w:rPr>
          <w:rFonts w:asciiTheme="minorHAnsi" w:hAnsiTheme="minorHAnsi" w:cstheme="minorHAnsi"/>
          <w:b/>
          <w:bCs/>
          <w:sz w:val="22"/>
          <w:szCs w:val="22"/>
        </w:rPr>
        <w:t>dark feature toggling in SQL</w:t>
      </w:r>
      <w:r w:rsidRPr="000B2C18">
        <w:rPr>
          <w:rFonts w:asciiTheme="minorHAnsi" w:hAnsiTheme="minorHAnsi" w:cstheme="minorHAnsi"/>
          <w:sz w:val="22"/>
          <w:szCs w:val="22"/>
        </w:rPr>
        <w:t xml:space="preserve"> to manage experimental features dynamically. </w:t>
      </w:r>
      <w:r>
        <w:rPr>
          <w:rFonts w:asciiTheme="minorHAnsi" w:hAnsiTheme="minorHAnsi" w:cstheme="minorHAnsi"/>
          <w:sz w:val="22"/>
          <w:szCs w:val="22"/>
        </w:rPr>
        <w:t>C</w:t>
      </w:r>
      <w:r w:rsidR="005541C5" w:rsidRPr="005541C5">
        <w:rPr>
          <w:rFonts w:asciiTheme="minorHAnsi" w:hAnsiTheme="minorHAnsi" w:cstheme="minorHAnsi"/>
          <w:sz w:val="22"/>
          <w:szCs w:val="22"/>
        </w:rPr>
        <w:t xml:space="preserve">reated </w:t>
      </w:r>
      <w:r w:rsidR="005541C5" w:rsidRPr="00DD0295">
        <w:rPr>
          <w:rFonts w:asciiTheme="minorHAnsi" w:hAnsiTheme="minorHAnsi" w:cstheme="minorHAnsi"/>
          <w:b/>
          <w:bCs/>
          <w:sz w:val="22"/>
          <w:szCs w:val="22"/>
        </w:rPr>
        <w:t>role-based access controls</w:t>
      </w:r>
      <w:r w:rsidR="005541C5" w:rsidRPr="005541C5">
        <w:rPr>
          <w:rFonts w:asciiTheme="minorHAnsi" w:hAnsiTheme="minorHAnsi" w:cstheme="minorHAnsi"/>
          <w:sz w:val="22"/>
          <w:szCs w:val="22"/>
        </w:rPr>
        <w:t xml:space="preserve"> for SQL databases to impose fine-grained permissions, improving operational effectiveness and data security.</w:t>
      </w:r>
    </w:p>
    <w:p w14:paraId="2DE1F7C1" w14:textId="416407A0" w:rsidR="00C95803" w:rsidRPr="00E24D63" w:rsidRDefault="00C95803"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Experienced in collaborating and mentoring resources to deliver well-written, optimized, robust, scalable, </w:t>
      </w:r>
      <w:r w:rsidR="00077FE0" w:rsidRPr="00E24D63">
        <w:rPr>
          <w:rFonts w:asciiTheme="minorHAnsi" w:hAnsiTheme="minorHAnsi" w:cstheme="minorHAnsi"/>
          <w:sz w:val="22"/>
          <w:szCs w:val="22"/>
        </w:rPr>
        <w:t xml:space="preserve">test driven, </w:t>
      </w:r>
      <w:r w:rsidRPr="00E24D63">
        <w:rPr>
          <w:rFonts w:asciiTheme="minorHAnsi" w:hAnsiTheme="minorHAnsi" w:cstheme="minorHAnsi"/>
          <w:sz w:val="22"/>
          <w:szCs w:val="22"/>
        </w:rPr>
        <w:t xml:space="preserve">peer-reviewed web applications using </w:t>
      </w:r>
      <w:r w:rsidRPr="00AE6475">
        <w:rPr>
          <w:rFonts w:asciiTheme="minorHAnsi" w:hAnsiTheme="minorHAnsi" w:cstheme="minorHAnsi"/>
          <w:b/>
          <w:bCs/>
          <w:sz w:val="22"/>
          <w:szCs w:val="22"/>
        </w:rPr>
        <w:t xml:space="preserve">C#, </w:t>
      </w:r>
      <w:r w:rsidR="00D9255F" w:rsidRPr="00AE6475">
        <w:rPr>
          <w:rFonts w:asciiTheme="minorHAnsi" w:hAnsiTheme="minorHAnsi" w:cstheme="minorHAnsi"/>
          <w:b/>
          <w:bCs/>
          <w:sz w:val="22"/>
          <w:szCs w:val="22"/>
        </w:rPr>
        <w:t xml:space="preserve">VB .Net, </w:t>
      </w:r>
      <w:r w:rsidRPr="00AE6475">
        <w:rPr>
          <w:rFonts w:asciiTheme="minorHAnsi" w:hAnsiTheme="minorHAnsi" w:cstheme="minorHAnsi"/>
          <w:b/>
          <w:bCs/>
          <w:sz w:val="22"/>
          <w:szCs w:val="22"/>
        </w:rPr>
        <w:t>ASP .Net,</w:t>
      </w:r>
      <w:r w:rsidR="00F068DE" w:rsidRPr="00AE6475">
        <w:rPr>
          <w:rFonts w:asciiTheme="minorHAnsi" w:hAnsiTheme="minorHAnsi" w:cstheme="minorHAnsi"/>
          <w:b/>
          <w:bCs/>
          <w:sz w:val="22"/>
          <w:szCs w:val="22"/>
        </w:rPr>
        <w:t xml:space="preserve"> Selenium,</w:t>
      </w:r>
      <w:r w:rsidRPr="00AE6475">
        <w:rPr>
          <w:rFonts w:asciiTheme="minorHAnsi" w:hAnsiTheme="minorHAnsi" w:cstheme="minorHAnsi"/>
          <w:b/>
          <w:bCs/>
          <w:sz w:val="22"/>
          <w:szCs w:val="22"/>
        </w:rPr>
        <w:t xml:space="preserve"> .Net Core</w:t>
      </w:r>
      <w:r w:rsidR="00C15DC8" w:rsidRPr="00AE6475">
        <w:rPr>
          <w:rFonts w:asciiTheme="minorHAnsi" w:hAnsiTheme="minorHAnsi" w:cstheme="minorHAnsi"/>
          <w:b/>
          <w:bCs/>
          <w:sz w:val="22"/>
          <w:szCs w:val="22"/>
        </w:rPr>
        <w:t xml:space="preserve"> API, </w:t>
      </w:r>
      <w:r w:rsidRPr="00AE6475">
        <w:rPr>
          <w:rFonts w:asciiTheme="minorHAnsi" w:hAnsiTheme="minorHAnsi" w:cstheme="minorHAnsi"/>
          <w:b/>
          <w:bCs/>
          <w:sz w:val="22"/>
          <w:szCs w:val="22"/>
        </w:rPr>
        <w:t>MVC, Web Services,</w:t>
      </w:r>
      <w:r w:rsidR="00F068DE" w:rsidRPr="00AE6475">
        <w:rPr>
          <w:rFonts w:asciiTheme="minorHAnsi" w:hAnsiTheme="minorHAnsi" w:cstheme="minorHAnsi"/>
          <w:b/>
          <w:bCs/>
          <w:sz w:val="22"/>
          <w:szCs w:val="22"/>
        </w:rPr>
        <w:t xml:space="preserve"> </w:t>
      </w:r>
      <w:r w:rsidRPr="00AE6475">
        <w:rPr>
          <w:rFonts w:asciiTheme="minorHAnsi" w:hAnsiTheme="minorHAnsi" w:cstheme="minorHAnsi"/>
          <w:b/>
          <w:bCs/>
          <w:sz w:val="22"/>
          <w:szCs w:val="22"/>
        </w:rPr>
        <w:t>Entity framework (EF)</w:t>
      </w:r>
      <w:r w:rsidR="00492947" w:rsidRPr="00AE6475">
        <w:rPr>
          <w:rFonts w:asciiTheme="minorHAnsi" w:hAnsiTheme="minorHAnsi" w:cstheme="minorHAnsi"/>
          <w:b/>
          <w:bCs/>
          <w:sz w:val="22"/>
          <w:szCs w:val="22"/>
        </w:rPr>
        <w:t xml:space="preserve"> 5.0/6.0</w:t>
      </w:r>
      <w:r w:rsidRPr="00AE6475">
        <w:rPr>
          <w:rFonts w:asciiTheme="minorHAnsi" w:hAnsiTheme="minorHAnsi" w:cstheme="minorHAnsi"/>
          <w:b/>
          <w:bCs/>
          <w:sz w:val="22"/>
          <w:szCs w:val="22"/>
        </w:rPr>
        <w:t>, EF Core</w:t>
      </w:r>
      <w:r w:rsidR="00492947" w:rsidRPr="00AE6475">
        <w:rPr>
          <w:rFonts w:asciiTheme="minorHAnsi" w:hAnsiTheme="minorHAnsi" w:cstheme="minorHAnsi"/>
          <w:b/>
          <w:bCs/>
          <w:sz w:val="22"/>
          <w:szCs w:val="22"/>
        </w:rPr>
        <w:t xml:space="preserve"> 2.0/</w:t>
      </w:r>
      <w:r w:rsidR="00AD6BAA">
        <w:rPr>
          <w:rFonts w:asciiTheme="minorHAnsi" w:hAnsiTheme="minorHAnsi" w:cstheme="minorHAnsi"/>
          <w:b/>
          <w:bCs/>
          <w:sz w:val="22"/>
          <w:szCs w:val="22"/>
        </w:rPr>
        <w:t>3.0/</w:t>
      </w:r>
      <w:r w:rsidR="00492947" w:rsidRPr="00AE6475">
        <w:rPr>
          <w:rFonts w:asciiTheme="minorHAnsi" w:hAnsiTheme="minorHAnsi" w:cstheme="minorHAnsi"/>
          <w:b/>
          <w:bCs/>
          <w:sz w:val="22"/>
          <w:szCs w:val="22"/>
        </w:rPr>
        <w:t>3.</w:t>
      </w:r>
      <w:r w:rsidR="009A040C">
        <w:rPr>
          <w:rFonts w:asciiTheme="minorHAnsi" w:hAnsiTheme="minorHAnsi" w:cstheme="minorHAnsi"/>
          <w:b/>
          <w:bCs/>
          <w:sz w:val="22"/>
          <w:szCs w:val="22"/>
        </w:rPr>
        <w:t>1</w:t>
      </w:r>
      <w:r w:rsidR="004A6970">
        <w:rPr>
          <w:rFonts w:asciiTheme="minorHAnsi" w:hAnsiTheme="minorHAnsi" w:cstheme="minorHAnsi"/>
          <w:b/>
          <w:bCs/>
          <w:sz w:val="22"/>
          <w:szCs w:val="22"/>
        </w:rPr>
        <w:t>/6.0</w:t>
      </w:r>
      <w:r w:rsidRPr="00AE6475">
        <w:rPr>
          <w:rFonts w:asciiTheme="minorHAnsi" w:hAnsiTheme="minorHAnsi" w:cstheme="minorHAnsi"/>
          <w:b/>
          <w:bCs/>
          <w:sz w:val="22"/>
          <w:szCs w:val="22"/>
        </w:rPr>
        <w:t>,</w:t>
      </w:r>
      <w:r w:rsidR="00EB72E8" w:rsidRPr="00AE6475">
        <w:rPr>
          <w:rFonts w:asciiTheme="minorHAnsi" w:hAnsiTheme="minorHAnsi" w:cstheme="minorHAnsi"/>
          <w:b/>
          <w:bCs/>
          <w:sz w:val="22"/>
          <w:szCs w:val="22"/>
        </w:rPr>
        <w:t xml:space="preserve"> Language Integrated Query (LINQ),</w:t>
      </w:r>
      <w:r w:rsidRPr="00AE6475">
        <w:rPr>
          <w:rFonts w:asciiTheme="minorHAnsi" w:hAnsiTheme="minorHAnsi" w:cstheme="minorHAnsi"/>
          <w:b/>
          <w:bCs/>
          <w:sz w:val="22"/>
          <w:szCs w:val="22"/>
        </w:rPr>
        <w:t xml:space="preserve"> </w:t>
      </w:r>
      <w:r w:rsidR="00F068DE" w:rsidRPr="00AE6475">
        <w:rPr>
          <w:rFonts w:asciiTheme="minorHAnsi" w:hAnsiTheme="minorHAnsi" w:cstheme="minorHAnsi"/>
          <w:b/>
          <w:bCs/>
          <w:sz w:val="22"/>
          <w:szCs w:val="22"/>
        </w:rPr>
        <w:t xml:space="preserve">xUnit, NUnit, Moq, </w:t>
      </w:r>
      <w:r w:rsidRPr="00AE6475">
        <w:rPr>
          <w:rFonts w:asciiTheme="minorHAnsi" w:hAnsiTheme="minorHAnsi" w:cstheme="minorHAnsi"/>
          <w:b/>
          <w:bCs/>
          <w:sz w:val="22"/>
          <w:szCs w:val="22"/>
        </w:rPr>
        <w:t>Angular, Kendo UI</w:t>
      </w:r>
      <w:r w:rsidR="00F068DE" w:rsidRPr="00AE6475">
        <w:rPr>
          <w:rFonts w:asciiTheme="minorHAnsi" w:hAnsiTheme="minorHAnsi" w:cstheme="minorHAnsi"/>
          <w:b/>
          <w:bCs/>
          <w:sz w:val="22"/>
          <w:szCs w:val="22"/>
        </w:rPr>
        <w:t>,</w:t>
      </w:r>
      <w:r w:rsidRPr="00AE6475">
        <w:rPr>
          <w:rFonts w:asciiTheme="minorHAnsi" w:hAnsiTheme="minorHAnsi" w:cstheme="minorHAnsi"/>
          <w:b/>
          <w:bCs/>
          <w:sz w:val="22"/>
          <w:szCs w:val="22"/>
        </w:rPr>
        <w:t xml:space="preserve"> </w:t>
      </w:r>
      <w:r w:rsidR="00F068DE" w:rsidRPr="00AE6475">
        <w:rPr>
          <w:rFonts w:asciiTheme="minorHAnsi" w:hAnsiTheme="minorHAnsi" w:cstheme="minorHAnsi"/>
          <w:b/>
          <w:bCs/>
          <w:sz w:val="22"/>
          <w:szCs w:val="22"/>
        </w:rPr>
        <w:t>Jasmine, karma, SQL server, and tSQLt</w:t>
      </w:r>
      <w:r w:rsidRPr="00E24D63">
        <w:rPr>
          <w:rFonts w:asciiTheme="minorHAnsi" w:hAnsiTheme="minorHAnsi" w:cstheme="minorHAnsi"/>
          <w:sz w:val="22"/>
          <w:szCs w:val="22"/>
        </w:rPr>
        <w:t xml:space="preserve">. </w:t>
      </w:r>
    </w:p>
    <w:p w14:paraId="5D20E9FA" w14:textId="72E45337" w:rsidR="00EF12A9" w:rsidRPr="00E24D63" w:rsidRDefault="00681629" w:rsidP="008B0BE6">
      <w:pPr>
        <w:pStyle w:val="ListParagraph"/>
        <w:numPr>
          <w:ilvl w:val="0"/>
          <w:numId w:val="46"/>
        </w:numPr>
        <w:spacing w:line="360" w:lineRule="auto"/>
        <w:jc w:val="both"/>
        <w:rPr>
          <w:rFonts w:asciiTheme="minorHAnsi" w:hAnsiTheme="minorHAnsi" w:cstheme="minorHAnsi"/>
          <w:bCs/>
          <w:sz w:val="22"/>
          <w:szCs w:val="22"/>
        </w:rPr>
      </w:pPr>
      <w:r w:rsidRPr="00E24D63">
        <w:rPr>
          <w:rFonts w:asciiTheme="minorHAnsi" w:hAnsiTheme="minorHAnsi" w:cstheme="minorHAnsi"/>
          <w:sz w:val="22"/>
          <w:szCs w:val="22"/>
        </w:rPr>
        <w:lastRenderedPageBreak/>
        <w:t xml:space="preserve">Hands on experience in </w:t>
      </w:r>
      <w:r w:rsidRPr="00E24D63">
        <w:rPr>
          <w:rFonts w:asciiTheme="minorHAnsi" w:hAnsiTheme="minorHAnsi" w:cstheme="minorHAnsi"/>
          <w:b/>
          <w:bCs/>
          <w:sz w:val="22"/>
          <w:szCs w:val="22"/>
        </w:rPr>
        <w:t>Front-end/User Interface (UI)</w:t>
      </w:r>
      <w:r w:rsidRPr="00E24D63">
        <w:rPr>
          <w:rFonts w:asciiTheme="minorHAnsi" w:hAnsiTheme="minorHAnsi" w:cstheme="minorHAnsi"/>
          <w:sz w:val="22"/>
          <w:szCs w:val="22"/>
        </w:rPr>
        <w:t xml:space="preserve"> design using Win forms, Web forms, </w:t>
      </w:r>
      <w:r w:rsidRPr="00AE6475">
        <w:rPr>
          <w:rFonts w:asciiTheme="minorHAnsi" w:hAnsiTheme="minorHAnsi" w:cstheme="minorHAnsi"/>
          <w:b/>
          <w:bCs/>
          <w:sz w:val="22"/>
          <w:szCs w:val="22"/>
        </w:rPr>
        <w:t xml:space="preserve">ASP .NET MVC3.0/4.0/5.0, Razor Pages (CSHTML), Angular JS, Angular 4/5/6/8, </w:t>
      </w:r>
      <w:r w:rsidR="00EF12A9" w:rsidRPr="00AE6475">
        <w:rPr>
          <w:rFonts w:asciiTheme="minorHAnsi" w:hAnsiTheme="minorHAnsi" w:cstheme="minorHAnsi"/>
          <w:b/>
          <w:bCs/>
          <w:sz w:val="22"/>
          <w:szCs w:val="22"/>
        </w:rPr>
        <w:t xml:space="preserve">Type script, Java script, jQuery, AJAX, CSS2/3, Bootstrap, Kendo jQuery, Kendo Angular, </w:t>
      </w:r>
      <w:r w:rsidR="00EB72E8" w:rsidRPr="00AE6475">
        <w:rPr>
          <w:rFonts w:asciiTheme="minorHAnsi" w:hAnsiTheme="minorHAnsi" w:cstheme="minorHAnsi"/>
          <w:b/>
          <w:bCs/>
          <w:sz w:val="22"/>
          <w:szCs w:val="22"/>
        </w:rPr>
        <w:t>XML, XSD, XSLT, XPATH and</w:t>
      </w:r>
      <w:r w:rsidR="00EF12A9" w:rsidRPr="00AE6475">
        <w:rPr>
          <w:rFonts w:asciiTheme="minorHAnsi" w:hAnsiTheme="minorHAnsi" w:cstheme="minorHAnsi"/>
          <w:b/>
          <w:bCs/>
          <w:sz w:val="22"/>
          <w:szCs w:val="22"/>
        </w:rPr>
        <w:t xml:space="preserve"> JSON</w:t>
      </w:r>
      <w:r w:rsidR="00EF12A9" w:rsidRPr="00E24D63">
        <w:rPr>
          <w:rFonts w:asciiTheme="minorHAnsi" w:hAnsiTheme="minorHAnsi" w:cstheme="minorHAnsi"/>
          <w:bCs/>
          <w:sz w:val="22"/>
          <w:szCs w:val="22"/>
        </w:rPr>
        <w:t>.</w:t>
      </w:r>
    </w:p>
    <w:p w14:paraId="68A2362B" w14:textId="35B4DD20" w:rsidR="00CB0CA3" w:rsidRPr="00E24D63" w:rsidRDefault="00C845C1" w:rsidP="008B0BE6">
      <w:pPr>
        <w:pStyle w:val="ListParagraph"/>
        <w:numPr>
          <w:ilvl w:val="0"/>
          <w:numId w:val="46"/>
        </w:numPr>
        <w:spacing w:line="360" w:lineRule="auto"/>
        <w:jc w:val="both"/>
        <w:rPr>
          <w:rFonts w:asciiTheme="minorHAnsi" w:hAnsiTheme="minorHAnsi" w:cstheme="minorHAnsi"/>
          <w:b/>
          <w:bCs/>
          <w:sz w:val="22"/>
          <w:szCs w:val="22"/>
        </w:rPr>
      </w:pPr>
      <w:r w:rsidRPr="00E24D63">
        <w:rPr>
          <w:rFonts w:asciiTheme="minorHAnsi" w:hAnsiTheme="minorHAnsi" w:cstheme="minorHAnsi"/>
          <w:sz w:val="22"/>
          <w:szCs w:val="22"/>
        </w:rPr>
        <w:t xml:space="preserve">Developed </w:t>
      </w:r>
      <w:r w:rsidRPr="00E24D63">
        <w:rPr>
          <w:rFonts w:asciiTheme="minorHAnsi" w:hAnsiTheme="minorHAnsi" w:cstheme="minorHAnsi"/>
          <w:b/>
          <w:sz w:val="22"/>
          <w:szCs w:val="22"/>
        </w:rPr>
        <w:t>B2B applications</w:t>
      </w:r>
      <w:r w:rsidRPr="00E24D63">
        <w:rPr>
          <w:rFonts w:asciiTheme="minorHAnsi" w:hAnsiTheme="minorHAnsi" w:cstheme="minorHAnsi"/>
          <w:sz w:val="22"/>
          <w:szCs w:val="22"/>
        </w:rPr>
        <w:t xml:space="preserve"> for request response design patterns </w:t>
      </w:r>
      <w:r w:rsidRPr="00E24D63">
        <w:rPr>
          <w:rFonts w:asciiTheme="minorHAnsi" w:hAnsiTheme="minorHAnsi" w:cstheme="minorHAnsi"/>
          <w:color w:val="000000"/>
          <w:sz w:val="22"/>
          <w:szCs w:val="22"/>
        </w:rPr>
        <w:t>using</w:t>
      </w:r>
      <w:r w:rsidR="00F5670C" w:rsidRPr="00E24D63">
        <w:rPr>
          <w:rFonts w:asciiTheme="minorHAnsi" w:hAnsiTheme="minorHAnsi" w:cstheme="minorHAnsi"/>
          <w:color w:val="000000"/>
          <w:sz w:val="22"/>
          <w:szCs w:val="22"/>
        </w:rPr>
        <w:t xml:space="preserve"> </w:t>
      </w:r>
      <w:r w:rsidR="00F5670C" w:rsidRPr="00E24D63">
        <w:rPr>
          <w:rFonts w:asciiTheme="minorHAnsi" w:hAnsiTheme="minorHAnsi" w:cstheme="minorHAnsi"/>
          <w:b/>
          <w:bCs/>
          <w:color w:val="000000"/>
          <w:sz w:val="22"/>
          <w:szCs w:val="22"/>
        </w:rPr>
        <w:t>MS BizTalk Server 20</w:t>
      </w:r>
      <w:r w:rsidR="007874F4" w:rsidRPr="00E24D63">
        <w:rPr>
          <w:rFonts w:asciiTheme="minorHAnsi" w:hAnsiTheme="minorHAnsi" w:cstheme="minorHAnsi"/>
          <w:b/>
          <w:bCs/>
          <w:color w:val="000000"/>
          <w:sz w:val="22"/>
          <w:szCs w:val="22"/>
        </w:rPr>
        <w:t>06, 2010, and 2013R2</w:t>
      </w:r>
      <w:r w:rsidR="00D9255F" w:rsidRPr="00E24D63">
        <w:rPr>
          <w:rFonts w:asciiTheme="minorHAnsi" w:hAnsiTheme="minorHAnsi" w:cstheme="minorHAnsi"/>
          <w:sz w:val="22"/>
          <w:szCs w:val="22"/>
        </w:rPr>
        <w:t xml:space="preserve"> utilizing </w:t>
      </w:r>
      <w:r w:rsidR="00F5670C" w:rsidRPr="00E24D63">
        <w:rPr>
          <w:rFonts w:asciiTheme="minorHAnsi" w:hAnsiTheme="minorHAnsi" w:cstheme="minorHAnsi"/>
          <w:b/>
          <w:sz w:val="22"/>
          <w:szCs w:val="22"/>
        </w:rPr>
        <w:t>Orchestrations, Mappers, Schemas, Adapters, Ports, Pipelines</w:t>
      </w:r>
      <w:r w:rsidRPr="00E24D63">
        <w:rPr>
          <w:rFonts w:asciiTheme="minorHAnsi" w:hAnsiTheme="minorHAnsi" w:cstheme="minorHAnsi"/>
          <w:b/>
          <w:sz w:val="22"/>
          <w:szCs w:val="22"/>
        </w:rPr>
        <w:t xml:space="preserve">, and </w:t>
      </w:r>
      <w:r w:rsidR="00F5670C" w:rsidRPr="00E24D63">
        <w:rPr>
          <w:rFonts w:asciiTheme="minorHAnsi" w:hAnsiTheme="minorHAnsi" w:cstheme="minorHAnsi"/>
          <w:noProof/>
          <w:sz w:val="22"/>
          <w:szCs w:val="22"/>
        </w:rPr>
        <w:t>Adapters like WCF-Custom isolated adapter, WCF-Basic Http adapter.</w:t>
      </w:r>
    </w:p>
    <w:p w14:paraId="7693E4A5" w14:textId="5AA12EA4" w:rsidR="00100AB8" w:rsidRPr="00E24D63" w:rsidRDefault="00100AB8"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Implemented business rules using BizTalk Business Rules Engine (BRE).</w:t>
      </w:r>
    </w:p>
    <w:p w14:paraId="2FF94BED" w14:textId="7248E1EB" w:rsidR="00F068DE" w:rsidRPr="00E24D63" w:rsidRDefault="00CB0CA3" w:rsidP="008B0BE6">
      <w:pPr>
        <w:pStyle w:val="ListParagraph"/>
        <w:numPr>
          <w:ilvl w:val="0"/>
          <w:numId w:val="46"/>
        </w:numPr>
        <w:spacing w:line="360" w:lineRule="auto"/>
        <w:jc w:val="both"/>
        <w:rPr>
          <w:rFonts w:asciiTheme="minorHAnsi" w:hAnsiTheme="minorHAnsi" w:cstheme="minorHAnsi"/>
          <w:b/>
          <w:bCs/>
          <w:sz w:val="22"/>
          <w:szCs w:val="22"/>
        </w:rPr>
      </w:pPr>
      <w:r w:rsidRPr="00E24D63">
        <w:rPr>
          <w:rFonts w:asciiTheme="minorHAnsi" w:hAnsiTheme="minorHAnsi" w:cstheme="minorHAnsi"/>
          <w:sz w:val="22"/>
          <w:szCs w:val="22"/>
        </w:rPr>
        <w:t>Experience calling and exposing Orchestrations and Schemas</w:t>
      </w:r>
      <w:r w:rsidRPr="00E24D63">
        <w:rPr>
          <w:rFonts w:asciiTheme="minorHAnsi" w:hAnsiTheme="minorHAnsi" w:cstheme="minorHAnsi"/>
          <w:b/>
          <w:sz w:val="22"/>
          <w:szCs w:val="22"/>
        </w:rPr>
        <w:t xml:space="preserve"> as Web Service</w:t>
      </w:r>
      <w:r w:rsidRPr="00E24D63">
        <w:rPr>
          <w:rFonts w:asciiTheme="minorHAnsi" w:hAnsiTheme="minorHAnsi" w:cstheme="minorHAnsi"/>
          <w:sz w:val="22"/>
          <w:szCs w:val="22"/>
        </w:rPr>
        <w:t>.</w:t>
      </w:r>
    </w:p>
    <w:p w14:paraId="710FFADD" w14:textId="5F96CB7F" w:rsidR="00173173" w:rsidRPr="00E24D63" w:rsidRDefault="00173173" w:rsidP="008B0BE6">
      <w:pPr>
        <w:pStyle w:val="ListParagraph"/>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Good experience in implementing Web Service, REST services using Web API which communicate data </w:t>
      </w:r>
      <w:r w:rsidR="009517D7" w:rsidRPr="00E24D63">
        <w:rPr>
          <w:rFonts w:asciiTheme="minorHAnsi" w:hAnsiTheme="minorHAnsi" w:cstheme="minorHAnsi"/>
          <w:sz w:val="22"/>
          <w:szCs w:val="22"/>
        </w:rPr>
        <w:t>as</w:t>
      </w:r>
      <w:r w:rsidRPr="00E24D63">
        <w:rPr>
          <w:rFonts w:asciiTheme="minorHAnsi" w:hAnsiTheme="minorHAnsi" w:cstheme="minorHAnsi"/>
          <w:sz w:val="22"/>
          <w:szCs w:val="22"/>
        </w:rPr>
        <w:t xml:space="preserve"> both XML &amp; JSON</w:t>
      </w:r>
    </w:p>
    <w:p w14:paraId="0B5BDAEF" w14:textId="6A4B24AE" w:rsidR="00F5670C" w:rsidRPr="00E24D63" w:rsidRDefault="00CB0CA3" w:rsidP="008B0BE6">
      <w:pPr>
        <w:pStyle w:val="ListParagraph"/>
        <w:numPr>
          <w:ilvl w:val="0"/>
          <w:numId w:val="46"/>
        </w:numPr>
        <w:spacing w:line="360" w:lineRule="auto"/>
        <w:jc w:val="both"/>
        <w:rPr>
          <w:rFonts w:asciiTheme="minorHAnsi" w:hAnsiTheme="minorHAnsi" w:cstheme="minorHAnsi"/>
          <w:i/>
          <w:iCs/>
          <w:sz w:val="22"/>
          <w:szCs w:val="22"/>
        </w:rPr>
      </w:pPr>
      <w:r w:rsidRPr="00E24D63">
        <w:rPr>
          <w:rFonts w:asciiTheme="minorHAnsi" w:hAnsiTheme="minorHAnsi" w:cstheme="minorHAnsi"/>
          <w:sz w:val="22"/>
          <w:szCs w:val="22"/>
        </w:rPr>
        <w:t>Extensively used</w:t>
      </w:r>
      <w:r w:rsidR="00F068DE" w:rsidRPr="00E24D63">
        <w:rPr>
          <w:rFonts w:asciiTheme="minorHAnsi" w:hAnsiTheme="minorHAnsi" w:cstheme="minorHAnsi"/>
          <w:sz w:val="22"/>
          <w:szCs w:val="22"/>
        </w:rPr>
        <w:t xml:space="preserve"> source control </w:t>
      </w:r>
      <w:r w:rsidRPr="00E24D63">
        <w:rPr>
          <w:rFonts w:asciiTheme="minorHAnsi" w:hAnsiTheme="minorHAnsi" w:cstheme="minorHAnsi"/>
          <w:sz w:val="22"/>
          <w:szCs w:val="22"/>
        </w:rPr>
        <w:t xml:space="preserve">tools like </w:t>
      </w:r>
      <w:r w:rsidR="00342EC4" w:rsidRPr="00342EC4">
        <w:rPr>
          <w:rFonts w:asciiTheme="minorHAnsi" w:hAnsiTheme="minorHAnsi" w:cstheme="minorHAnsi"/>
          <w:b/>
          <w:bCs/>
          <w:sz w:val="22"/>
          <w:szCs w:val="22"/>
        </w:rPr>
        <w:t>Azure Dev</w:t>
      </w:r>
      <w:r w:rsidR="00433DD2">
        <w:rPr>
          <w:rFonts w:asciiTheme="minorHAnsi" w:hAnsiTheme="minorHAnsi" w:cstheme="minorHAnsi"/>
          <w:b/>
          <w:bCs/>
          <w:sz w:val="22"/>
          <w:szCs w:val="22"/>
        </w:rPr>
        <w:t>O</w:t>
      </w:r>
      <w:r w:rsidR="00342EC4" w:rsidRPr="00342EC4">
        <w:rPr>
          <w:rFonts w:asciiTheme="minorHAnsi" w:hAnsiTheme="minorHAnsi" w:cstheme="minorHAnsi"/>
          <w:b/>
          <w:bCs/>
          <w:sz w:val="22"/>
          <w:szCs w:val="22"/>
        </w:rPr>
        <w:t>ps</w:t>
      </w:r>
      <w:r w:rsidR="00342EC4">
        <w:rPr>
          <w:rFonts w:asciiTheme="minorHAnsi" w:hAnsiTheme="minorHAnsi" w:cstheme="minorHAnsi"/>
          <w:sz w:val="22"/>
          <w:szCs w:val="22"/>
        </w:rPr>
        <w:t xml:space="preserve">, </w:t>
      </w:r>
      <w:r w:rsidRPr="00AE6475">
        <w:rPr>
          <w:rFonts w:asciiTheme="minorHAnsi" w:hAnsiTheme="minorHAnsi" w:cstheme="minorHAnsi"/>
          <w:b/>
          <w:bCs/>
          <w:sz w:val="22"/>
          <w:szCs w:val="22"/>
        </w:rPr>
        <w:t>GIT, VSTS, and Team foundation Server (TFS).</w:t>
      </w:r>
    </w:p>
    <w:p w14:paraId="7F5077FE" w14:textId="18EEA689" w:rsidR="00F5670C" w:rsidRPr="00E24D63" w:rsidRDefault="00CB0CA3" w:rsidP="008B0BE6">
      <w:pPr>
        <w:pStyle w:val="ListParagraph"/>
        <w:numPr>
          <w:ilvl w:val="0"/>
          <w:numId w:val="46"/>
        </w:numPr>
        <w:spacing w:line="360" w:lineRule="auto"/>
        <w:jc w:val="both"/>
        <w:rPr>
          <w:rFonts w:asciiTheme="minorHAnsi" w:hAnsiTheme="minorHAnsi" w:cstheme="minorHAnsi"/>
          <w:b/>
          <w:bCs/>
          <w:sz w:val="22"/>
          <w:szCs w:val="22"/>
        </w:rPr>
      </w:pPr>
      <w:r w:rsidRPr="00E24D63">
        <w:rPr>
          <w:rFonts w:asciiTheme="minorHAnsi" w:hAnsiTheme="minorHAnsi" w:cstheme="minorHAnsi"/>
          <w:sz w:val="22"/>
          <w:szCs w:val="22"/>
        </w:rPr>
        <w:t>Introduced, developed and Utilized CI/CD pipeline for .Net, Angular, and SQL (Red gate).</w:t>
      </w:r>
    </w:p>
    <w:p w14:paraId="045D161B" w14:textId="07BE4F1A" w:rsidR="00CB0CA3" w:rsidRPr="00E24D63" w:rsidRDefault="00CB0CA3" w:rsidP="008B0BE6">
      <w:pPr>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Experience in deploying and testing web applications on IIS 5.0/6.0/7.0</w:t>
      </w:r>
      <w:r w:rsidR="00100AB8" w:rsidRPr="00E24D63">
        <w:rPr>
          <w:rFonts w:asciiTheme="minorHAnsi" w:hAnsiTheme="minorHAnsi" w:cstheme="minorHAnsi"/>
          <w:sz w:val="22"/>
          <w:szCs w:val="22"/>
        </w:rPr>
        <w:t>/8.0/10.0</w:t>
      </w:r>
      <w:r w:rsidRPr="00E24D63">
        <w:rPr>
          <w:rFonts w:asciiTheme="minorHAnsi" w:hAnsiTheme="minorHAnsi" w:cstheme="minorHAnsi"/>
          <w:sz w:val="22"/>
          <w:szCs w:val="22"/>
        </w:rPr>
        <w:t>.</w:t>
      </w:r>
    </w:p>
    <w:p w14:paraId="2C454BDC" w14:textId="7B91F9AE" w:rsidR="00B03452" w:rsidRPr="00E24D63" w:rsidRDefault="00CB0CA3" w:rsidP="008B0BE6">
      <w:pPr>
        <w:numPr>
          <w:ilvl w:val="0"/>
          <w:numId w:val="46"/>
        </w:num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Ability to understand, Flexible and quickly adapt to changing environments.</w:t>
      </w:r>
    </w:p>
    <w:p w14:paraId="16177BC3" w14:textId="4A022B25" w:rsidR="00CF5C62" w:rsidRPr="00E24D63" w:rsidRDefault="00CF5C62" w:rsidP="008B0BE6">
      <w:pPr>
        <w:spacing w:before="240" w:line="480" w:lineRule="auto"/>
        <w:jc w:val="both"/>
        <w:rPr>
          <w:rFonts w:asciiTheme="minorHAnsi" w:hAnsiTheme="minorHAnsi" w:cstheme="minorHAnsi"/>
          <w:b/>
          <w:spacing w:val="24"/>
          <w:position w:val="2"/>
          <w:sz w:val="22"/>
          <w:szCs w:val="22"/>
        </w:rPr>
      </w:pPr>
      <w:r w:rsidRPr="00E24D63">
        <w:rPr>
          <w:rFonts w:asciiTheme="minorHAnsi" w:hAnsiTheme="minorHAnsi" w:cstheme="minorHAnsi"/>
          <w:b/>
          <w:spacing w:val="24"/>
          <w:position w:val="2"/>
          <w:sz w:val="22"/>
          <w:szCs w:val="22"/>
        </w:rPr>
        <w:t>Technical Skills</w:t>
      </w:r>
    </w:p>
    <w:tbl>
      <w:tblPr>
        <w:tblStyle w:val="TableGrid"/>
        <w:tblW w:w="9969"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00" w:firstRow="0" w:lastRow="0" w:firstColumn="0" w:lastColumn="0" w:noHBand="1" w:noVBand="1"/>
      </w:tblPr>
      <w:tblGrid>
        <w:gridCol w:w="2157"/>
        <w:gridCol w:w="7812"/>
      </w:tblGrid>
      <w:tr w:rsidR="00F5670C" w:rsidRPr="00E24D63" w14:paraId="4CD92BDD" w14:textId="77777777" w:rsidTr="00E24D63">
        <w:trPr>
          <w:trHeight w:val="432"/>
        </w:trPr>
        <w:tc>
          <w:tcPr>
            <w:tcW w:w="2157" w:type="dxa"/>
            <w:vAlign w:val="center"/>
          </w:tcPr>
          <w:p w14:paraId="3F0DB4B4" w14:textId="77777777" w:rsidR="00F5670C" w:rsidRPr="00E24D63" w:rsidRDefault="00F5670C" w:rsidP="008B0BE6">
            <w:pPr>
              <w:spacing w:line="360" w:lineRule="auto"/>
              <w:ind w:left="-18"/>
              <w:jc w:val="both"/>
              <w:rPr>
                <w:rFonts w:asciiTheme="minorHAnsi" w:hAnsiTheme="minorHAnsi" w:cstheme="minorHAnsi"/>
                <w:color w:val="000000"/>
                <w:sz w:val="22"/>
                <w:szCs w:val="22"/>
              </w:rPr>
            </w:pPr>
            <w:r w:rsidRPr="00E24D63">
              <w:rPr>
                <w:rFonts w:asciiTheme="minorHAnsi" w:hAnsiTheme="minorHAnsi" w:cstheme="minorHAnsi"/>
                <w:bCs/>
                <w:color w:val="000000"/>
                <w:sz w:val="22"/>
                <w:szCs w:val="22"/>
              </w:rPr>
              <w:t>Programming</w:t>
            </w:r>
          </w:p>
        </w:tc>
        <w:tc>
          <w:tcPr>
            <w:tcW w:w="7812" w:type="dxa"/>
            <w:vAlign w:val="center"/>
          </w:tcPr>
          <w:p w14:paraId="0BDA32BD" w14:textId="067763D7" w:rsidR="00F5670C" w:rsidRPr="00E24D63" w:rsidRDefault="00F5670C"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color w:val="000000"/>
                <w:sz w:val="22"/>
                <w:szCs w:val="22"/>
              </w:rPr>
              <w:t xml:space="preserve">C#, </w:t>
            </w:r>
            <w:r w:rsidR="006D473D" w:rsidRPr="00E24D63">
              <w:rPr>
                <w:rFonts w:asciiTheme="minorHAnsi" w:hAnsiTheme="minorHAnsi" w:cstheme="minorHAnsi"/>
                <w:color w:val="000000"/>
                <w:sz w:val="22"/>
                <w:szCs w:val="22"/>
              </w:rPr>
              <w:t>.Net</w:t>
            </w:r>
            <w:r w:rsidR="00BB3179" w:rsidRPr="00E24D63">
              <w:rPr>
                <w:rFonts w:asciiTheme="minorHAnsi" w:hAnsiTheme="minorHAnsi" w:cstheme="minorHAnsi"/>
                <w:color w:val="000000"/>
                <w:sz w:val="22"/>
                <w:szCs w:val="22"/>
              </w:rPr>
              <w:t xml:space="preserve"> </w:t>
            </w:r>
            <w:r w:rsidR="00EE5D5B" w:rsidRPr="00E24D63">
              <w:rPr>
                <w:rFonts w:asciiTheme="minorHAnsi" w:hAnsiTheme="minorHAnsi" w:cstheme="minorHAnsi"/>
                <w:b/>
                <w:bCs/>
                <w:color w:val="000000"/>
                <w:sz w:val="22"/>
                <w:szCs w:val="22"/>
              </w:rPr>
              <w:t>2.0/3.0/4</w:t>
            </w:r>
            <w:r w:rsidR="00734EFC" w:rsidRPr="00E24D63">
              <w:rPr>
                <w:rFonts w:asciiTheme="minorHAnsi" w:hAnsiTheme="minorHAnsi" w:cstheme="minorHAnsi"/>
                <w:b/>
                <w:bCs/>
                <w:color w:val="000000"/>
                <w:sz w:val="22"/>
                <w:szCs w:val="22"/>
              </w:rPr>
              <w:t>.5</w:t>
            </w:r>
            <w:r w:rsidR="00EE5D5B" w:rsidRPr="00E24D63">
              <w:rPr>
                <w:rFonts w:asciiTheme="minorHAnsi" w:hAnsiTheme="minorHAnsi" w:cstheme="minorHAnsi"/>
                <w:b/>
                <w:bCs/>
                <w:color w:val="000000"/>
                <w:sz w:val="22"/>
                <w:szCs w:val="22"/>
              </w:rPr>
              <w:t>/</w:t>
            </w:r>
            <w:r w:rsidR="00734EFC" w:rsidRPr="00E24D63">
              <w:rPr>
                <w:rFonts w:asciiTheme="minorHAnsi" w:hAnsiTheme="minorHAnsi" w:cstheme="minorHAnsi"/>
                <w:b/>
                <w:bCs/>
                <w:color w:val="000000"/>
                <w:sz w:val="22"/>
                <w:szCs w:val="22"/>
              </w:rPr>
              <w:t xml:space="preserve"> 4.5.2</w:t>
            </w:r>
            <w:r w:rsidR="00EE5D5B" w:rsidRPr="00E24D63">
              <w:rPr>
                <w:rFonts w:asciiTheme="minorHAnsi" w:hAnsiTheme="minorHAnsi" w:cstheme="minorHAnsi"/>
                <w:b/>
                <w:bCs/>
                <w:color w:val="000000"/>
                <w:sz w:val="22"/>
                <w:szCs w:val="22"/>
              </w:rPr>
              <w:t>/</w:t>
            </w:r>
            <w:r w:rsidR="00734EFC" w:rsidRPr="00E24D63">
              <w:rPr>
                <w:rFonts w:asciiTheme="minorHAnsi" w:hAnsiTheme="minorHAnsi" w:cstheme="minorHAnsi"/>
                <w:b/>
                <w:bCs/>
                <w:color w:val="000000"/>
                <w:sz w:val="22"/>
                <w:szCs w:val="22"/>
              </w:rPr>
              <w:t>4.8</w:t>
            </w:r>
            <w:r w:rsidRPr="00E24D63">
              <w:rPr>
                <w:rFonts w:asciiTheme="minorHAnsi" w:hAnsiTheme="minorHAnsi" w:cstheme="minorHAnsi"/>
                <w:color w:val="000000"/>
                <w:sz w:val="22"/>
                <w:szCs w:val="22"/>
              </w:rPr>
              <w:t xml:space="preserve">, </w:t>
            </w:r>
            <w:r w:rsidR="00734EFC" w:rsidRPr="00E24D63">
              <w:rPr>
                <w:rFonts w:asciiTheme="minorHAnsi" w:hAnsiTheme="minorHAnsi" w:cstheme="minorHAnsi"/>
                <w:b/>
                <w:color w:val="000000"/>
                <w:sz w:val="22"/>
                <w:szCs w:val="22"/>
              </w:rPr>
              <w:t>.Net Core 2</w:t>
            </w:r>
            <w:r w:rsidR="00EE5D5B" w:rsidRPr="00E24D63">
              <w:rPr>
                <w:rFonts w:asciiTheme="minorHAnsi" w:hAnsiTheme="minorHAnsi" w:cstheme="minorHAnsi"/>
                <w:b/>
                <w:color w:val="000000"/>
                <w:sz w:val="22"/>
                <w:szCs w:val="22"/>
              </w:rPr>
              <w:t>/</w:t>
            </w:r>
            <w:r w:rsidR="00734EFC" w:rsidRPr="00E24D63">
              <w:rPr>
                <w:rFonts w:asciiTheme="minorHAnsi" w:hAnsiTheme="minorHAnsi" w:cstheme="minorHAnsi"/>
                <w:b/>
                <w:color w:val="000000"/>
                <w:sz w:val="22"/>
                <w:szCs w:val="22"/>
              </w:rPr>
              <w:t>3.0</w:t>
            </w:r>
            <w:r w:rsidR="009A040C">
              <w:rPr>
                <w:rFonts w:asciiTheme="minorHAnsi" w:hAnsiTheme="minorHAnsi" w:cstheme="minorHAnsi"/>
                <w:b/>
                <w:color w:val="000000"/>
                <w:sz w:val="22"/>
                <w:szCs w:val="22"/>
              </w:rPr>
              <w:t>/</w:t>
            </w:r>
            <w:r w:rsidR="009A040C" w:rsidRPr="00AE6475">
              <w:rPr>
                <w:rFonts w:asciiTheme="minorHAnsi" w:hAnsiTheme="minorHAnsi" w:cstheme="minorHAnsi"/>
                <w:b/>
                <w:bCs/>
                <w:sz w:val="22"/>
                <w:szCs w:val="22"/>
              </w:rPr>
              <w:t>3.</w:t>
            </w:r>
            <w:r w:rsidR="009A040C">
              <w:rPr>
                <w:rFonts w:asciiTheme="minorHAnsi" w:hAnsiTheme="minorHAnsi" w:cstheme="minorHAnsi"/>
                <w:b/>
                <w:bCs/>
                <w:sz w:val="22"/>
                <w:szCs w:val="22"/>
              </w:rPr>
              <w:t>1</w:t>
            </w:r>
            <w:r w:rsidR="00EE5D5B" w:rsidRPr="00E24D63">
              <w:rPr>
                <w:rFonts w:asciiTheme="minorHAnsi" w:hAnsiTheme="minorHAnsi" w:cstheme="minorHAnsi"/>
                <w:b/>
                <w:color w:val="000000"/>
                <w:sz w:val="22"/>
                <w:szCs w:val="22"/>
              </w:rPr>
              <w:t xml:space="preserve">, </w:t>
            </w:r>
            <w:r w:rsidR="00EE5D5B" w:rsidRPr="00E24D63">
              <w:rPr>
                <w:rFonts w:asciiTheme="minorHAnsi" w:hAnsiTheme="minorHAnsi" w:cstheme="minorHAnsi"/>
                <w:bCs/>
                <w:color w:val="000000"/>
                <w:sz w:val="22"/>
                <w:szCs w:val="22"/>
              </w:rPr>
              <w:t>VB.Net</w:t>
            </w:r>
            <w:r w:rsidR="00EE5D5B" w:rsidRPr="00E24D63">
              <w:rPr>
                <w:rFonts w:asciiTheme="minorHAnsi" w:hAnsiTheme="minorHAnsi" w:cstheme="minorHAnsi"/>
                <w:b/>
                <w:color w:val="000000"/>
                <w:sz w:val="22"/>
                <w:szCs w:val="22"/>
              </w:rPr>
              <w:t xml:space="preserve"> 2.0/4.5</w:t>
            </w:r>
          </w:p>
        </w:tc>
      </w:tr>
      <w:tr w:rsidR="00955A70" w:rsidRPr="00E24D63" w14:paraId="2F70BE3E" w14:textId="77777777" w:rsidTr="00E24D63">
        <w:trPr>
          <w:trHeight w:val="432"/>
        </w:trPr>
        <w:tc>
          <w:tcPr>
            <w:tcW w:w="2157" w:type="dxa"/>
            <w:vAlign w:val="center"/>
          </w:tcPr>
          <w:p w14:paraId="3053FE54" w14:textId="568B66BC" w:rsidR="00955A70" w:rsidRPr="00E24D63" w:rsidRDefault="00955A70" w:rsidP="008B0BE6">
            <w:pPr>
              <w:spacing w:line="360" w:lineRule="auto"/>
              <w:ind w:left="-18"/>
              <w:jc w:val="both"/>
              <w:rPr>
                <w:rFonts w:asciiTheme="minorHAnsi" w:hAnsiTheme="minorHAnsi" w:cstheme="minorHAnsi"/>
                <w:bCs/>
                <w:color w:val="000000"/>
                <w:sz w:val="22"/>
                <w:szCs w:val="22"/>
              </w:rPr>
            </w:pPr>
            <w:r w:rsidRPr="00E24D63">
              <w:rPr>
                <w:rFonts w:asciiTheme="minorHAnsi" w:hAnsiTheme="minorHAnsi" w:cstheme="minorHAnsi"/>
                <w:sz w:val="22"/>
                <w:szCs w:val="22"/>
              </w:rPr>
              <w:t>Database</w:t>
            </w:r>
          </w:p>
        </w:tc>
        <w:tc>
          <w:tcPr>
            <w:tcW w:w="7812" w:type="dxa"/>
            <w:vAlign w:val="center"/>
          </w:tcPr>
          <w:p w14:paraId="2150AFB0" w14:textId="77CDCFD8" w:rsidR="00955A70" w:rsidRPr="00E24D63" w:rsidRDefault="00955A70"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sz w:val="22"/>
                <w:szCs w:val="22"/>
              </w:rPr>
              <w:t>SQL Server 2008 r2/2012/2014/</w:t>
            </w:r>
            <w:r w:rsidR="00663FFD">
              <w:rPr>
                <w:rFonts w:asciiTheme="minorHAnsi" w:hAnsiTheme="minorHAnsi" w:cstheme="minorHAnsi"/>
                <w:sz w:val="22"/>
                <w:szCs w:val="22"/>
              </w:rPr>
              <w:t>2016/</w:t>
            </w:r>
            <w:r w:rsidRPr="00E24D63">
              <w:rPr>
                <w:rFonts w:asciiTheme="minorHAnsi" w:hAnsiTheme="minorHAnsi" w:cstheme="minorHAnsi"/>
                <w:sz w:val="22"/>
                <w:szCs w:val="22"/>
              </w:rPr>
              <w:t>2017</w:t>
            </w:r>
            <w:r w:rsidR="00663FFD">
              <w:rPr>
                <w:rFonts w:asciiTheme="minorHAnsi" w:hAnsiTheme="minorHAnsi" w:cstheme="minorHAnsi"/>
                <w:sz w:val="22"/>
                <w:szCs w:val="22"/>
              </w:rPr>
              <w:t>/2019</w:t>
            </w:r>
          </w:p>
        </w:tc>
      </w:tr>
      <w:tr w:rsidR="00955A70" w:rsidRPr="00E24D63" w14:paraId="4082190D" w14:textId="77777777" w:rsidTr="00E24D63">
        <w:trPr>
          <w:trHeight w:val="432"/>
        </w:trPr>
        <w:tc>
          <w:tcPr>
            <w:tcW w:w="2157" w:type="dxa"/>
            <w:vAlign w:val="center"/>
          </w:tcPr>
          <w:p w14:paraId="71371D8E" w14:textId="22FC4B83" w:rsidR="00955A70" w:rsidRPr="00E24D63" w:rsidRDefault="00955A70" w:rsidP="008B0BE6">
            <w:pPr>
              <w:spacing w:line="360" w:lineRule="auto"/>
              <w:ind w:left="-18"/>
              <w:jc w:val="both"/>
              <w:rPr>
                <w:rFonts w:asciiTheme="minorHAnsi" w:hAnsiTheme="minorHAnsi" w:cstheme="minorHAnsi"/>
                <w:bCs/>
                <w:color w:val="000000"/>
                <w:sz w:val="22"/>
                <w:szCs w:val="22"/>
              </w:rPr>
            </w:pPr>
            <w:r w:rsidRPr="00E24D63">
              <w:rPr>
                <w:rFonts w:asciiTheme="minorHAnsi" w:hAnsiTheme="minorHAnsi" w:cstheme="minorHAnsi"/>
                <w:bCs/>
                <w:color w:val="000000"/>
                <w:sz w:val="22"/>
                <w:szCs w:val="22"/>
              </w:rPr>
              <w:t>Front End</w:t>
            </w:r>
          </w:p>
        </w:tc>
        <w:tc>
          <w:tcPr>
            <w:tcW w:w="7812" w:type="dxa"/>
            <w:vAlign w:val="center"/>
          </w:tcPr>
          <w:p w14:paraId="6A75B3DD" w14:textId="495AFF97" w:rsidR="00955A70" w:rsidRPr="00E24D63" w:rsidRDefault="00955A70"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color w:val="000000"/>
                <w:sz w:val="22"/>
                <w:szCs w:val="22"/>
              </w:rPr>
              <w:t>Angular JS, jQuery, CSS, HTML, Angular 4/5/8, Kendo UI, Bootstrap, Angular Material</w:t>
            </w:r>
          </w:p>
        </w:tc>
      </w:tr>
      <w:tr w:rsidR="00955A70" w:rsidRPr="00E24D63" w14:paraId="22B562DD" w14:textId="77777777" w:rsidTr="00E24D63">
        <w:trPr>
          <w:trHeight w:val="432"/>
        </w:trPr>
        <w:tc>
          <w:tcPr>
            <w:tcW w:w="2157" w:type="dxa"/>
            <w:vAlign w:val="center"/>
          </w:tcPr>
          <w:p w14:paraId="2412BC3E" w14:textId="77777777" w:rsidR="00955A70" w:rsidRPr="00E24D63" w:rsidRDefault="00955A70" w:rsidP="008B0BE6">
            <w:pPr>
              <w:spacing w:line="360" w:lineRule="auto"/>
              <w:ind w:left="-18"/>
              <w:jc w:val="both"/>
              <w:rPr>
                <w:rFonts w:asciiTheme="minorHAnsi" w:hAnsiTheme="minorHAnsi" w:cstheme="minorHAnsi"/>
                <w:bCs/>
                <w:color w:val="000000"/>
                <w:sz w:val="22"/>
                <w:szCs w:val="22"/>
              </w:rPr>
            </w:pPr>
            <w:r w:rsidRPr="00E24D63">
              <w:rPr>
                <w:rFonts w:asciiTheme="minorHAnsi" w:hAnsiTheme="minorHAnsi" w:cstheme="minorHAnsi"/>
                <w:bCs/>
                <w:color w:val="000000"/>
                <w:sz w:val="22"/>
                <w:szCs w:val="22"/>
              </w:rPr>
              <w:t>BizTalk Tools</w:t>
            </w:r>
          </w:p>
        </w:tc>
        <w:tc>
          <w:tcPr>
            <w:tcW w:w="7812" w:type="dxa"/>
            <w:vAlign w:val="center"/>
          </w:tcPr>
          <w:p w14:paraId="7DCC53BD" w14:textId="725EA34D" w:rsidR="00955A70" w:rsidRPr="00E24D63" w:rsidRDefault="00955A70"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color w:val="000000"/>
                <w:sz w:val="22"/>
                <w:szCs w:val="22"/>
              </w:rPr>
              <w:t xml:space="preserve">BizTalk </w:t>
            </w:r>
            <w:r w:rsidR="00663FFD">
              <w:rPr>
                <w:rFonts w:asciiTheme="minorHAnsi" w:hAnsiTheme="minorHAnsi" w:cstheme="minorHAnsi"/>
                <w:color w:val="000000"/>
                <w:sz w:val="22"/>
                <w:szCs w:val="22"/>
              </w:rPr>
              <w:t>2006/2009/</w:t>
            </w:r>
            <w:r w:rsidRPr="00E24D63">
              <w:rPr>
                <w:rFonts w:asciiTheme="minorHAnsi" w:hAnsiTheme="minorHAnsi" w:cstheme="minorHAnsi"/>
                <w:color w:val="000000"/>
                <w:sz w:val="22"/>
                <w:szCs w:val="22"/>
              </w:rPr>
              <w:t>2010/2013</w:t>
            </w:r>
            <w:r w:rsidR="00663FFD">
              <w:rPr>
                <w:rFonts w:asciiTheme="minorHAnsi" w:hAnsiTheme="minorHAnsi" w:cstheme="minorHAnsi"/>
                <w:color w:val="000000"/>
                <w:sz w:val="22"/>
                <w:szCs w:val="22"/>
              </w:rPr>
              <w:t>R2</w:t>
            </w:r>
            <w:r w:rsidRPr="00E24D63">
              <w:rPr>
                <w:rFonts w:asciiTheme="minorHAnsi" w:hAnsiTheme="minorHAnsi" w:cstheme="minorHAnsi"/>
                <w:color w:val="000000"/>
                <w:sz w:val="22"/>
                <w:szCs w:val="22"/>
              </w:rPr>
              <w:t>, BAM, BRE, Tracking Profile Editor</w:t>
            </w:r>
          </w:p>
        </w:tc>
      </w:tr>
      <w:tr w:rsidR="00955A70" w:rsidRPr="00E24D63" w14:paraId="239016AB" w14:textId="77777777" w:rsidTr="00E24D63">
        <w:trPr>
          <w:trHeight w:val="432"/>
        </w:trPr>
        <w:tc>
          <w:tcPr>
            <w:tcW w:w="2157" w:type="dxa"/>
            <w:vAlign w:val="center"/>
          </w:tcPr>
          <w:p w14:paraId="239E6CA9" w14:textId="77777777" w:rsidR="00955A70" w:rsidRPr="00E24D63" w:rsidRDefault="00955A70" w:rsidP="008B0BE6">
            <w:pPr>
              <w:spacing w:line="360" w:lineRule="auto"/>
              <w:ind w:left="-18"/>
              <w:jc w:val="both"/>
              <w:rPr>
                <w:rFonts w:asciiTheme="minorHAnsi" w:hAnsiTheme="minorHAnsi" w:cstheme="minorHAnsi"/>
                <w:bCs/>
                <w:color w:val="000000"/>
                <w:sz w:val="22"/>
                <w:szCs w:val="22"/>
              </w:rPr>
            </w:pPr>
            <w:r w:rsidRPr="00E24D63">
              <w:rPr>
                <w:rFonts w:asciiTheme="minorHAnsi" w:hAnsiTheme="minorHAnsi" w:cstheme="minorHAnsi"/>
                <w:bCs/>
                <w:color w:val="000000"/>
                <w:sz w:val="22"/>
                <w:szCs w:val="22"/>
              </w:rPr>
              <w:t>Adapters</w:t>
            </w:r>
          </w:p>
        </w:tc>
        <w:tc>
          <w:tcPr>
            <w:tcW w:w="7812" w:type="dxa"/>
            <w:vAlign w:val="center"/>
          </w:tcPr>
          <w:p w14:paraId="0FBB67F7" w14:textId="77777777" w:rsidR="00955A70" w:rsidRPr="00E24D63" w:rsidRDefault="00955A70"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color w:val="000000"/>
                <w:sz w:val="22"/>
                <w:szCs w:val="22"/>
              </w:rPr>
              <w:t>WCF-Basic Http, WCF-Custom-Isolated</w:t>
            </w:r>
          </w:p>
        </w:tc>
      </w:tr>
      <w:tr w:rsidR="00955A70" w:rsidRPr="00E24D63" w14:paraId="547E0F69" w14:textId="77777777" w:rsidTr="00E24D63">
        <w:trPr>
          <w:trHeight w:val="432"/>
        </w:trPr>
        <w:tc>
          <w:tcPr>
            <w:tcW w:w="2157" w:type="dxa"/>
            <w:vAlign w:val="center"/>
          </w:tcPr>
          <w:p w14:paraId="69C270D7" w14:textId="1B60C3AA" w:rsidR="00955A70" w:rsidRPr="00E24D63" w:rsidRDefault="00663FFD" w:rsidP="008B0BE6">
            <w:pPr>
              <w:spacing w:line="360" w:lineRule="auto"/>
              <w:ind w:left="-18"/>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Text Formats</w:t>
            </w:r>
          </w:p>
        </w:tc>
        <w:tc>
          <w:tcPr>
            <w:tcW w:w="7812" w:type="dxa"/>
            <w:vAlign w:val="center"/>
          </w:tcPr>
          <w:p w14:paraId="636FD653" w14:textId="0DD0EF86" w:rsidR="00955A70" w:rsidRPr="00E24D63" w:rsidRDefault="00663FFD" w:rsidP="008B0BE6">
            <w:pPr>
              <w:spacing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JSON, </w:t>
            </w:r>
            <w:r w:rsidR="00955A70" w:rsidRPr="00E24D63">
              <w:rPr>
                <w:rFonts w:asciiTheme="minorHAnsi" w:hAnsiTheme="minorHAnsi" w:cstheme="minorHAnsi"/>
                <w:color w:val="000000"/>
                <w:sz w:val="22"/>
                <w:szCs w:val="22"/>
              </w:rPr>
              <w:t>XML, XSLT, WSDL</w:t>
            </w:r>
          </w:p>
        </w:tc>
      </w:tr>
      <w:tr w:rsidR="00955A70" w:rsidRPr="00E24D63" w14:paraId="37BED7A3" w14:textId="77777777" w:rsidTr="00E24D63">
        <w:trPr>
          <w:trHeight w:val="432"/>
        </w:trPr>
        <w:tc>
          <w:tcPr>
            <w:tcW w:w="2157" w:type="dxa"/>
            <w:vAlign w:val="center"/>
          </w:tcPr>
          <w:p w14:paraId="03220025" w14:textId="77777777" w:rsidR="00955A70" w:rsidRPr="00E24D63" w:rsidRDefault="00955A70" w:rsidP="008B0BE6">
            <w:pPr>
              <w:spacing w:line="360" w:lineRule="auto"/>
              <w:ind w:left="-18"/>
              <w:jc w:val="both"/>
              <w:rPr>
                <w:rFonts w:asciiTheme="minorHAnsi" w:hAnsiTheme="minorHAnsi" w:cstheme="minorHAnsi"/>
                <w:color w:val="000000"/>
                <w:sz w:val="22"/>
                <w:szCs w:val="22"/>
              </w:rPr>
            </w:pPr>
            <w:r w:rsidRPr="00E24D63">
              <w:rPr>
                <w:rFonts w:asciiTheme="minorHAnsi" w:hAnsiTheme="minorHAnsi" w:cstheme="minorHAnsi"/>
                <w:bCs/>
                <w:color w:val="000000"/>
                <w:sz w:val="22"/>
                <w:szCs w:val="22"/>
              </w:rPr>
              <w:t>Operating Systems</w:t>
            </w:r>
          </w:p>
        </w:tc>
        <w:tc>
          <w:tcPr>
            <w:tcW w:w="7812" w:type="dxa"/>
            <w:vAlign w:val="center"/>
          </w:tcPr>
          <w:p w14:paraId="4A6C4C7B" w14:textId="011A5FF6" w:rsidR="00955A70" w:rsidRPr="00E24D63" w:rsidRDefault="00955A70" w:rsidP="008B0BE6">
            <w:pPr>
              <w:spacing w:line="360" w:lineRule="auto"/>
              <w:jc w:val="both"/>
              <w:rPr>
                <w:rFonts w:asciiTheme="minorHAnsi" w:hAnsiTheme="minorHAnsi" w:cstheme="minorHAnsi"/>
                <w:color w:val="000000"/>
                <w:sz w:val="22"/>
                <w:szCs w:val="22"/>
              </w:rPr>
            </w:pPr>
            <w:r w:rsidRPr="00E24D63">
              <w:rPr>
                <w:rFonts w:asciiTheme="minorHAnsi" w:hAnsiTheme="minorHAnsi" w:cstheme="minorHAnsi"/>
                <w:color w:val="000000"/>
                <w:sz w:val="22"/>
                <w:szCs w:val="22"/>
              </w:rPr>
              <w:t>Windows Server 2008R2/2012/2014/2016/2019, Windows7/8/10.</w:t>
            </w:r>
          </w:p>
        </w:tc>
      </w:tr>
      <w:tr w:rsidR="00955A70" w:rsidRPr="00E24D63" w14:paraId="59735B0A" w14:textId="77777777" w:rsidTr="00E24D63">
        <w:trPr>
          <w:trHeight w:val="432"/>
        </w:trPr>
        <w:tc>
          <w:tcPr>
            <w:tcW w:w="2157" w:type="dxa"/>
            <w:vAlign w:val="center"/>
          </w:tcPr>
          <w:p w14:paraId="555244E1" w14:textId="77777777" w:rsidR="00955A70" w:rsidRPr="00E24D63" w:rsidRDefault="00955A70" w:rsidP="008B0BE6">
            <w:pPr>
              <w:pStyle w:val="Heade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IDE &amp; Image Editors</w:t>
            </w:r>
          </w:p>
        </w:tc>
        <w:tc>
          <w:tcPr>
            <w:tcW w:w="7812" w:type="dxa"/>
            <w:vAlign w:val="center"/>
          </w:tcPr>
          <w:p w14:paraId="50293F6F" w14:textId="45762679" w:rsidR="00955A70" w:rsidRPr="00E24D63" w:rsidRDefault="00955A70" w:rsidP="008B0BE6">
            <w:pPr>
              <w:pStyle w:val="Heade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Visual Studio.NET 2012/2014/2017/2019, Visual Studio Code</w:t>
            </w:r>
          </w:p>
        </w:tc>
      </w:tr>
      <w:tr w:rsidR="00955A70" w:rsidRPr="00E24D63" w14:paraId="69FFAC44" w14:textId="77777777" w:rsidTr="00E24D63">
        <w:trPr>
          <w:trHeight w:val="432"/>
        </w:trPr>
        <w:tc>
          <w:tcPr>
            <w:tcW w:w="2157" w:type="dxa"/>
            <w:vAlign w:val="center"/>
          </w:tcPr>
          <w:p w14:paraId="3978870B" w14:textId="77777777" w:rsidR="00955A70" w:rsidRPr="00E24D63" w:rsidRDefault="00955A70" w:rsidP="008B0BE6">
            <w:pPr>
              <w:pStyle w:val="Heade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Testing tools</w:t>
            </w:r>
          </w:p>
        </w:tc>
        <w:tc>
          <w:tcPr>
            <w:tcW w:w="7812" w:type="dxa"/>
            <w:vAlign w:val="center"/>
          </w:tcPr>
          <w:p w14:paraId="5FE186DD" w14:textId="4004BBF8" w:rsidR="00955A70" w:rsidRPr="00E24D63" w:rsidRDefault="00955A70" w:rsidP="008B0BE6">
            <w:pPr>
              <w:pStyle w:val="Heade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SOAP UI, VS Unit test, WCF Test Client,</w:t>
            </w:r>
            <w:r w:rsidR="00663FFD">
              <w:rPr>
                <w:rFonts w:asciiTheme="minorHAnsi" w:hAnsiTheme="minorHAnsi" w:cstheme="minorHAnsi"/>
                <w:sz w:val="22"/>
                <w:szCs w:val="22"/>
              </w:rPr>
              <w:t xml:space="preserve"> xUnit, NUnit, Moq,</w:t>
            </w:r>
            <w:r w:rsidRPr="00E24D63">
              <w:rPr>
                <w:rFonts w:asciiTheme="minorHAnsi" w:hAnsiTheme="minorHAnsi" w:cstheme="minorHAnsi"/>
                <w:sz w:val="22"/>
                <w:szCs w:val="22"/>
              </w:rPr>
              <w:t xml:space="preserve"> Post man, Selenium, Jasmine, Karma</w:t>
            </w:r>
          </w:p>
        </w:tc>
      </w:tr>
    </w:tbl>
    <w:p w14:paraId="1080A0B2" w14:textId="77777777" w:rsidR="000C3DE6" w:rsidRPr="00E24D63" w:rsidRDefault="000C3DE6" w:rsidP="008B0BE6">
      <w:pPr>
        <w:jc w:val="both"/>
        <w:rPr>
          <w:rFonts w:asciiTheme="minorHAnsi" w:hAnsiTheme="minorHAnsi" w:cstheme="minorHAnsi"/>
          <w:sz w:val="22"/>
          <w:szCs w:val="22"/>
        </w:rPr>
      </w:pPr>
    </w:p>
    <w:p w14:paraId="452AC50A" w14:textId="54537607" w:rsidR="00A45C1A" w:rsidRPr="00A45C1A" w:rsidRDefault="00D9255F" w:rsidP="00A45C1A">
      <w:pPr>
        <w:spacing w:line="480" w:lineRule="auto"/>
        <w:jc w:val="both"/>
        <w:rPr>
          <w:rFonts w:asciiTheme="minorHAnsi" w:hAnsiTheme="minorHAnsi" w:cstheme="minorHAnsi"/>
          <w:b/>
          <w:spacing w:val="24"/>
          <w:position w:val="2"/>
          <w:sz w:val="22"/>
          <w:szCs w:val="22"/>
        </w:rPr>
      </w:pPr>
      <w:r w:rsidRPr="00E24D63">
        <w:rPr>
          <w:rFonts w:asciiTheme="minorHAnsi" w:hAnsiTheme="minorHAnsi" w:cstheme="minorHAnsi"/>
          <w:b/>
          <w:spacing w:val="24"/>
          <w:position w:val="2"/>
          <w:sz w:val="22"/>
          <w:szCs w:val="22"/>
        </w:rPr>
        <w:t>Education</w:t>
      </w:r>
    </w:p>
    <w:p w14:paraId="5738AA8C" w14:textId="77777777" w:rsidR="00A45C1A" w:rsidRPr="00A45C1A" w:rsidRDefault="00A45C1A" w:rsidP="00A45C1A">
      <w:pPr>
        <w:pStyle w:val="ListParagraph"/>
        <w:numPr>
          <w:ilvl w:val="0"/>
          <w:numId w:val="47"/>
        </w:numPr>
        <w:spacing w:line="360" w:lineRule="auto"/>
        <w:jc w:val="both"/>
        <w:rPr>
          <w:rFonts w:asciiTheme="minorHAnsi" w:hAnsiTheme="minorHAnsi" w:cstheme="minorHAnsi"/>
          <w:sz w:val="22"/>
          <w:szCs w:val="22"/>
        </w:rPr>
      </w:pPr>
      <w:r w:rsidRPr="00A45C1A">
        <w:rPr>
          <w:rFonts w:asciiTheme="minorHAnsi" w:hAnsiTheme="minorHAnsi" w:cstheme="minorHAnsi"/>
          <w:sz w:val="22"/>
          <w:szCs w:val="22"/>
        </w:rPr>
        <w:t xml:space="preserve">Master of Sciences, May 2013 - Wilmington University, New Castle, DE </w:t>
      </w:r>
    </w:p>
    <w:p w14:paraId="33F39773" w14:textId="77777777" w:rsidR="00A45C1A" w:rsidRPr="00A45C1A" w:rsidRDefault="00A45C1A" w:rsidP="00A45C1A">
      <w:pPr>
        <w:pStyle w:val="ListParagraph"/>
        <w:numPr>
          <w:ilvl w:val="0"/>
          <w:numId w:val="47"/>
        </w:numPr>
        <w:spacing w:line="360" w:lineRule="auto"/>
        <w:jc w:val="both"/>
        <w:rPr>
          <w:rFonts w:asciiTheme="minorHAnsi" w:hAnsiTheme="minorHAnsi" w:cstheme="minorHAnsi"/>
          <w:sz w:val="22"/>
          <w:szCs w:val="22"/>
        </w:rPr>
      </w:pPr>
      <w:r w:rsidRPr="00A45C1A">
        <w:rPr>
          <w:rFonts w:asciiTheme="minorHAnsi" w:hAnsiTheme="minorHAnsi" w:cstheme="minorHAnsi"/>
          <w:sz w:val="22"/>
          <w:szCs w:val="22"/>
        </w:rPr>
        <w:t>Bachelor of Science, April 2011 – Jawaharlal Nehru Technological University, India</w:t>
      </w:r>
    </w:p>
    <w:p w14:paraId="37153613" w14:textId="4E41962B" w:rsidR="0088489C" w:rsidRDefault="0088489C">
      <w:pPr>
        <w:rPr>
          <w:rFonts w:asciiTheme="minorHAnsi" w:hAnsiTheme="minorHAnsi" w:cstheme="minorHAnsi"/>
          <w:b/>
          <w:spacing w:val="24"/>
          <w:position w:val="2"/>
        </w:rPr>
      </w:pPr>
      <w:r>
        <w:rPr>
          <w:rFonts w:asciiTheme="minorHAnsi" w:hAnsiTheme="minorHAnsi" w:cstheme="minorHAnsi"/>
          <w:b/>
          <w:spacing w:val="24"/>
          <w:position w:val="2"/>
        </w:rPr>
        <w:br w:type="page"/>
      </w:r>
    </w:p>
    <w:p w14:paraId="5DEFF7F5" w14:textId="41B77BCD" w:rsidR="00471760" w:rsidRDefault="00471760" w:rsidP="008B0BE6">
      <w:pPr>
        <w:spacing w:before="120" w:line="480" w:lineRule="auto"/>
        <w:jc w:val="both"/>
        <w:rPr>
          <w:rFonts w:asciiTheme="minorHAnsi" w:hAnsiTheme="minorHAnsi" w:cstheme="minorHAnsi"/>
          <w:b/>
          <w:spacing w:val="24"/>
          <w:position w:val="2"/>
        </w:rPr>
      </w:pPr>
      <w:r w:rsidRPr="00E24D63">
        <w:rPr>
          <w:rFonts w:asciiTheme="minorHAnsi" w:hAnsiTheme="minorHAnsi" w:cstheme="minorHAnsi"/>
          <w:b/>
          <w:spacing w:val="24"/>
          <w:position w:val="2"/>
        </w:rPr>
        <w:lastRenderedPageBreak/>
        <w:t>Professional Experience</w:t>
      </w:r>
    </w:p>
    <w:p w14:paraId="79856045" w14:textId="04E01E71" w:rsidR="007554A0" w:rsidRPr="00E24D63" w:rsidRDefault="0035496B" w:rsidP="007554A0">
      <w:pPr>
        <w:keepLines/>
        <w:spacing w:line="360" w:lineRule="auto"/>
        <w:jc w:val="both"/>
        <w:rPr>
          <w:rFonts w:asciiTheme="minorHAnsi" w:hAnsiTheme="minorHAnsi" w:cstheme="minorHAnsi"/>
          <w:b/>
          <w:noProof/>
          <w:sz w:val="22"/>
          <w:szCs w:val="22"/>
        </w:rPr>
      </w:pPr>
      <w:r>
        <w:rPr>
          <w:rFonts w:asciiTheme="minorHAnsi" w:hAnsiTheme="minorHAnsi" w:cstheme="minorHAnsi"/>
          <w:b/>
          <w:noProof/>
          <w:sz w:val="22"/>
          <w:szCs w:val="22"/>
        </w:rPr>
        <w:t>CRC Group</w:t>
      </w:r>
      <w:r w:rsidR="007554A0" w:rsidRPr="00E24D63">
        <w:rPr>
          <w:rFonts w:asciiTheme="minorHAnsi" w:hAnsiTheme="minorHAnsi" w:cstheme="minorHAnsi"/>
          <w:b/>
          <w:bCs/>
          <w:noProof/>
          <w:sz w:val="22"/>
          <w:szCs w:val="22"/>
        </w:rPr>
        <w:t xml:space="preserve">, </w:t>
      </w:r>
      <w:r>
        <w:rPr>
          <w:rFonts w:asciiTheme="minorHAnsi" w:hAnsiTheme="minorHAnsi" w:cstheme="minorHAnsi"/>
          <w:b/>
          <w:bCs/>
          <w:noProof/>
          <w:sz w:val="22"/>
          <w:szCs w:val="22"/>
        </w:rPr>
        <w:t>Remote</w:t>
      </w:r>
      <w:r>
        <w:rPr>
          <w:rFonts w:asciiTheme="minorHAnsi" w:hAnsiTheme="minorHAnsi" w:cstheme="minorHAnsi"/>
          <w:b/>
          <w:bCs/>
          <w:noProof/>
          <w:sz w:val="22"/>
          <w:szCs w:val="22"/>
        </w:rPr>
        <w:tab/>
      </w:r>
      <w:r>
        <w:rPr>
          <w:rFonts w:asciiTheme="minorHAnsi" w:hAnsiTheme="minorHAnsi" w:cstheme="minorHAnsi"/>
          <w:b/>
          <w:bCs/>
          <w:noProof/>
          <w:sz w:val="22"/>
          <w:szCs w:val="22"/>
        </w:rPr>
        <w:tab/>
      </w:r>
      <w:r>
        <w:rPr>
          <w:rFonts w:asciiTheme="minorHAnsi" w:hAnsiTheme="minorHAnsi" w:cstheme="minorHAnsi"/>
          <w:b/>
          <w:bCs/>
          <w:noProof/>
          <w:sz w:val="22"/>
          <w:szCs w:val="22"/>
        </w:rPr>
        <w:tab/>
      </w:r>
      <w:r>
        <w:rPr>
          <w:rFonts w:asciiTheme="minorHAnsi" w:hAnsiTheme="minorHAnsi" w:cstheme="minorHAnsi"/>
          <w:b/>
          <w:bCs/>
          <w:noProof/>
          <w:sz w:val="22"/>
          <w:szCs w:val="22"/>
        </w:rPr>
        <w:tab/>
      </w:r>
      <w:r>
        <w:rPr>
          <w:rFonts w:asciiTheme="minorHAnsi" w:hAnsiTheme="minorHAnsi" w:cstheme="minorHAnsi"/>
          <w:b/>
          <w:bCs/>
          <w:noProof/>
          <w:sz w:val="22"/>
          <w:szCs w:val="22"/>
        </w:rPr>
        <w:tab/>
      </w:r>
      <w:r>
        <w:rPr>
          <w:rFonts w:asciiTheme="minorHAnsi" w:hAnsiTheme="minorHAnsi" w:cstheme="minorHAnsi"/>
          <w:b/>
          <w:bCs/>
          <w:noProof/>
          <w:sz w:val="22"/>
          <w:szCs w:val="22"/>
        </w:rPr>
        <w:tab/>
      </w:r>
      <w:r w:rsidR="007554A0" w:rsidRPr="00E24D63">
        <w:rPr>
          <w:rFonts w:asciiTheme="minorHAnsi" w:hAnsiTheme="minorHAnsi" w:cstheme="minorHAnsi"/>
          <w:b/>
          <w:noProof/>
          <w:sz w:val="22"/>
          <w:szCs w:val="22"/>
        </w:rPr>
        <w:tab/>
      </w:r>
      <w:r w:rsidR="007554A0" w:rsidRPr="00E24D63">
        <w:rPr>
          <w:rFonts w:asciiTheme="minorHAnsi" w:hAnsiTheme="minorHAnsi" w:cstheme="minorHAnsi"/>
          <w:b/>
          <w:noProof/>
          <w:sz w:val="22"/>
          <w:szCs w:val="22"/>
        </w:rPr>
        <w:tab/>
      </w:r>
      <w:r w:rsidR="007554A0" w:rsidRPr="00E24D63">
        <w:rPr>
          <w:rFonts w:asciiTheme="minorHAnsi" w:hAnsiTheme="minorHAnsi" w:cstheme="minorHAnsi"/>
          <w:b/>
          <w:noProof/>
          <w:sz w:val="22"/>
          <w:szCs w:val="22"/>
        </w:rPr>
        <w:tab/>
      </w:r>
      <w:r w:rsidR="007554A0" w:rsidRPr="00E24D63">
        <w:rPr>
          <w:rFonts w:asciiTheme="minorHAnsi" w:hAnsiTheme="minorHAnsi" w:cstheme="minorHAnsi"/>
          <w:noProof/>
          <w:sz w:val="22"/>
          <w:szCs w:val="22"/>
        </w:rPr>
        <w:t xml:space="preserve">              </w:t>
      </w:r>
      <w:r w:rsidR="007554A0" w:rsidRPr="00E24D63">
        <w:rPr>
          <w:rFonts w:asciiTheme="minorHAnsi" w:hAnsiTheme="minorHAnsi" w:cstheme="minorHAnsi"/>
          <w:noProof/>
          <w:sz w:val="22"/>
          <w:szCs w:val="22"/>
        </w:rPr>
        <w:tab/>
      </w:r>
      <w:r w:rsidR="007554A0">
        <w:rPr>
          <w:rFonts w:asciiTheme="minorHAnsi" w:hAnsiTheme="minorHAnsi" w:cstheme="minorHAnsi"/>
          <w:noProof/>
          <w:sz w:val="22"/>
          <w:szCs w:val="22"/>
        </w:rPr>
        <w:t xml:space="preserve">Oct </w:t>
      </w:r>
      <w:r w:rsidR="00657CB4">
        <w:rPr>
          <w:rFonts w:asciiTheme="minorHAnsi" w:hAnsiTheme="minorHAnsi" w:cstheme="minorHAnsi"/>
          <w:noProof/>
          <w:sz w:val="22"/>
          <w:szCs w:val="22"/>
        </w:rPr>
        <w:t>’</w:t>
      </w:r>
      <w:r w:rsidR="007554A0">
        <w:rPr>
          <w:rFonts w:asciiTheme="minorHAnsi" w:hAnsiTheme="minorHAnsi" w:cstheme="minorHAnsi"/>
          <w:noProof/>
          <w:sz w:val="22"/>
          <w:szCs w:val="22"/>
        </w:rPr>
        <w:t>21</w:t>
      </w:r>
      <w:r w:rsidR="00657CB4">
        <w:rPr>
          <w:rFonts w:asciiTheme="minorHAnsi" w:hAnsiTheme="minorHAnsi" w:cstheme="minorHAnsi"/>
          <w:noProof/>
          <w:sz w:val="22"/>
          <w:szCs w:val="22"/>
        </w:rPr>
        <w:t xml:space="preserve"> - Current</w:t>
      </w:r>
    </w:p>
    <w:p w14:paraId="0CCB2032" w14:textId="77777777" w:rsidR="007554A0" w:rsidRPr="00E24D63" w:rsidRDefault="007554A0" w:rsidP="007554A0">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Project Scope:</w:t>
      </w:r>
    </w:p>
    <w:p w14:paraId="445B3176" w14:textId="53F5BED5" w:rsidR="007554A0" w:rsidRPr="007554A0" w:rsidRDefault="0035496B" w:rsidP="007554A0">
      <w:pPr>
        <w:pStyle w:val="NoSpacing"/>
        <w:spacing w:line="360" w:lineRule="auto"/>
        <w:ind w:firstLine="720"/>
        <w:jc w:val="both"/>
        <w:rPr>
          <w:rFonts w:asciiTheme="minorHAnsi" w:hAnsiTheme="minorHAnsi" w:cstheme="minorHAnsi"/>
          <w:noProof/>
        </w:rPr>
      </w:pPr>
      <w:r>
        <w:rPr>
          <w:rFonts w:asciiTheme="minorHAnsi" w:hAnsiTheme="minorHAnsi" w:cstheme="minorHAnsi"/>
          <w:noProof/>
        </w:rPr>
        <w:t>CRC Group is an insurance company that deals with whole sale insurance</w:t>
      </w:r>
      <w:r w:rsidR="007554A0" w:rsidRPr="007554A0">
        <w:rPr>
          <w:rFonts w:asciiTheme="minorHAnsi" w:hAnsiTheme="minorHAnsi" w:cstheme="minorHAnsi"/>
          <w:noProof/>
        </w:rPr>
        <w:t>.</w:t>
      </w:r>
      <w:r w:rsidR="006D2231">
        <w:rPr>
          <w:rFonts w:asciiTheme="minorHAnsi" w:hAnsiTheme="minorHAnsi" w:cstheme="minorHAnsi"/>
          <w:noProof/>
        </w:rPr>
        <w:t xml:space="preserve"> </w:t>
      </w:r>
      <w:r w:rsidR="008B7CE3">
        <w:rPr>
          <w:rFonts w:asciiTheme="minorHAnsi" w:hAnsiTheme="minorHAnsi" w:cstheme="minorHAnsi"/>
          <w:noProof/>
        </w:rPr>
        <w:t xml:space="preserve">REDY is a Risk Evaluation database project that helps Agents with Quotes, Statement of values (SOV) for Property, and other necessary information to make an informed decision. </w:t>
      </w:r>
    </w:p>
    <w:p w14:paraId="5C05024C" w14:textId="77777777" w:rsidR="007554A0" w:rsidRPr="00E24D63" w:rsidRDefault="007554A0" w:rsidP="007554A0">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2C313885" w14:textId="71867F7F" w:rsidR="00C568FA" w:rsidRDefault="00C568FA" w:rsidP="00C568FA">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Installed and configured </w:t>
      </w:r>
      <w:r>
        <w:rPr>
          <w:rStyle w:val="apple-style-span"/>
          <w:rFonts w:asciiTheme="minorHAnsi" w:hAnsiTheme="minorHAnsi" w:cstheme="minorHAnsi"/>
          <w:sz w:val="22"/>
          <w:szCs w:val="22"/>
        </w:rPr>
        <w:t>SQL Server management studio (SSMS),</w:t>
      </w:r>
      <w:r w:rsidRPr="00E24D63">
        <w:rPr>
          <w:rStyle w:val="apple-style-span"/>
          <w:rFonts w:asciiTheme="minorHAnsi" w:hAnsiTheme="minorHAnsi" w:cstheme="minorHAnsi"/>
          <w:sz w:val="22"/>
          <w:szCs w:val="22"/>
        </w:rPr>
        <w:t xml:space="preserve"> </w:t>
      </w:r>
      <w:r>
        <w:rPr>
          <w:rStyle w:val="apple-style-span"/>
          <w:rFonts w:asciiTheme="minorHAnsi" w:hAnsiTheme="minorHAnsi" w:cstheme="minorHAnsi"/>
          <w:sz w:val="22"/>
          <w:szCs w:val="22"/>
        </w:rPr>
        <w:t>V</w:t>
      </w:r>
      <w:r w:rsidRPr="00E24D63">
        <w:rPr>
          <w:rStyle w:val="apple-style-span"/>
          <w:rFonts w:asciiTheme="minorHAnsi" w:hAnsiTheme="minorHAnsi" w:cstheme="minorHAnsi"/>
          <w:sz w:val="22"/>
          <w:szCs w:val="22"/>
        </w:rPr>
        <w:t xml:space="preserve">isual studio 2019, Kendo </w:t>
      </w:r>
      <w:r>
        <w:rPr>
          <w:rStyle w:val="apple-style-span"/>
          <w:rFonts w:asciiTheme="minorHAnsi" w:hAnsiTheme="minorHAnsi" w:cstheme="minorHAnsi"/>
          <w:sz w:val="22"/>
          <w:szCs w:val="22"/>
        </w:rPr>
        <w:t>jQuery</w:t>
      </w:r>
      <w:r w:rsidRPr="00E24D63">
        <w:rPr>
          <w:rStyle w:val="apple-style-span"/>
          <w:rFonts w:asciiTheme="minorHAnsi" w:hAnsiTheme="minorHAnsi" w:cstheme="minorHAnsi"/>
          <w:sz w:val="22"/>
          <w:szCs w:val="22"/>
        </w:rPr>
        <w:t>,</w:t>
      </w:r>
      <w:r>
        <w:rPr>
          <w:rStyle w:val="apple-style-span"/>
          <w:rFonts w:asciiTheme="minorHAnsi" w:hAnsiTheme="minorHAnsi" w:cstheme="minorHAnsi"/>
          <w:sz w:val="22"/>
          <w:szCs w:val="22"/>
        </w:rPr>
        <w:t xml:space="preserve"> Post man,</w:t>
      </w:r>
      <w:r w:rsidRPr="00E24D63">
        <w:rPr>
          <w:rStyle w:val="apple-style-span"/>
          <w:rFonts w:asciiTheme="minorHAnsi" w:hAnsiTheme="minorHAnsi" w:cstheme="minorHAnsi"/>
          <w:sz w:val="22"/>
          <w:szCs w:val="22"/>
        </w:rPr>
        <w:t xml:space="preserve"> .Net Core </w:t>
      </w:r>
      <w:r>
        <w:rPr>
          <w:rStyle w:val="apple-style-span"/>
          <w:rFonts w:asciiTheme="minorHAnsi" w:hAnsiTheme="minorHAnsi" w:cstheme="minorHAnsi"/>
          <w:sz w:val="22"/>
          <w:szCs w:val="22"/>
        </w:rPr>
        <w:t>5/6.</w:t>
      </w:r>
    </w:p>
    <w:p w14:paraId="6FE814C7" w14:textId="01EE4736" w:rsidR="00884DC5" w:rsidRDefault="00884DC5"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Worked with business team to review requirements, Scrum master to create user stories, and with QA to fix any issues/findings.</w:t>
      </w:r>
    </w:p>
    <w:p w14:paraId="6BFB37B5" w14:textId="2CFB7A32" w:rsidR="00C568FA" w:rsidRDefault="00C568FA"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Worked on creating and modifying build and deployment pipelines for new and existing applications.</w:t>
      </w:r>
    </w:p>
    <w:p w14:paraId="5A99222E" w14:textId="3BEAFBC6" w:rsidR="008B7CE3" w:rsidRDefault="008B7CE3"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Upgraded project from .net core 5 to .net core 6 including their dependencies.</w:t>
      </w:r>
    </w:p>
    <w:p w14:paraId="61BA6EDB" w14:textId="48A0BFE3" w:rsidR="00C568FA" w:rsidRDefault="00C568FA"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Created external facing web API using .net core 6 and Azure Authentication.</w:t>
      </w:r>
    </w:p>
    <w:p w14:paraId="331D3123" w14:textId="73890E33" w:rsidR="008B7CE3" w:rsidRDefault="008B7CE3"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Utilized Azure key vault to save app settings information needed for API calls</w:t>
      </w:r>
    </w:p>
    <w:p w14:paraId="4017EFA3" w14:textId="23B326E1" w:rsidR="008B7CE3" w:rsidRPr="00E24D63" w:rsidRDefault="008B7CE3"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Utilized Azure API manager, configured the Keys to make API calls from .Net Core project</w:t>
      </w:r>
    </w:p>
    <w:p w14:paraId="63C68D23" w14:textId="59F80724" w:rsidR="007554A0" w:rsidRDefault="007554A0"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Extensively worked on query tuning, and normalization to decrease load time.</w:t>
      </w:r>
    </w:p>
    <w:p w14:paraId="46F39133" w14:textId="4350C453" w:rsidR="007554A0" w:rsidRDefault="007554A0"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Utilized</w:t>
      </w:r>
      <w:r w:rsidRPr="00843E67">
        <w:rPr>
          <w:rStyle w:val="apple-style-span"/>
          <w:rFonts w:asciiTheme="minorHAnsi" w:hAnsiTheme="minorHAnsi" w:cstheme="minorHAnsi"/>
          <w:sz w:val="22"/>
          <w:szCs w:val="22"/>
        </w:rPr>
        <w:t xml:space="preserve"> information</w:t>
      </w:r>
      <w:r w:rsidR="008B7CE3">
        <w:rPr>
          <w:rStyle w:val="apple-style-span"/>
          <w:rFonts w:asciiTheme="minorHAnsi" w:hAnsiTheme="minorHAnsi" w:cstheme="minorHAnsi"/>
          <w:sz w:val="22"/>
          <w:szCs w:val="22"/>
        </w:rPr>
        <w:t xml:space="preserve"> of users</w:t>
      </w:r>
      <w:r w:rsidRPr="00843E67">
        <w:rPr>
          <w:rStyle w:val="apple-style-span"/>
          <w:rFonts w:asciiTheme="minorHAnsi" w:hAnsiTheme="minorHAnsi" w:cstheme="minorHAnsi"/>
          <w:sz w:val="22"/>
          <w:szCs w:val="22"/>
        </w:rPr>
        <w:t xml:space="preserve"> from </w:t>
      </w:r>
      <w:r w:rsidR="008B7CE3">
        <w:rPr>
          <w:rStyle w:val="apple-style-span"/>
          <w:rFonts w:asciiTheme="minorHAnsi" w:hAnsiTheme="minorHAnsi" w:cstheme="minorHAnsi"/>
          <w:sz w:val="22"/>
          <w:szCs w:val="22"/>
        </w:rPr>
        <w:t xml:space="preserve">Azure </w:t>
      </w:r>
      <w:r w:rsidRPr="00843E67">
        <w:rPr>
          <w:rStyle w:val="apple-style-span"/>
          <w:rFonts w:asciiTheme="minorHAnsi" w:hAnsiTheme="minorHAnsi" w:cstheme="minorHAnsi"/>
          <w:sz w:val="22"/>
          <w:szCs w:val="22"/>
        </w:rPr>
        <w:t xml:space="preserve">Active Directory </w:t>
      </w:r>
      <w:r>
        <w:rPr>
          <w:rStyle w:val="apple-style-span"/>
          <w:rFonts w:asciiTheme="minorHAnsi" w:hAnsiTheme="minorHAnsi" w:cstheme="minorHAnsi"/>
          <w:sz w:val="22"/>
          <w:szCs w:val="22"/>
        </w:rPr>
        <w:t>groups</w:t>
      </w:r>
      <w:r w:rsidR="008B7CE3">
        <w:rPr>
          <w:rStyle w:val="apple-style-span"/>
          <w:rFonts w:asciiTheme="minorHAnsi" w:hAnsiTheme="minorHAnsi" w:cstheme="minorHAnsi"/>
          <w:sz w:val="22"/>
          <w:szCs w:val="22"/>
        </w:rPr>
        <w:t xml:space="preserve"> to create and modify data in the table</w:t>
      </w:r>
      <w:r w:rsidRPr="00843E67">
        <w:rPr>
          <w:rStyle w:val="apple-style-span"/>
          <w:rFonts w:asciiTheme="minorHAnsi" w:hAnsiTheme="minorHAnsi" w:cstheme="minorHAnsi"/>
          <w:sz w:val="22"/>
          <w:szCs w:val="22"/>
        </w:rPr>
        <w:t>.</w:t>
      </w:r>
    </w:p>
    <w:p w14:paraId="00925468" w14:textId="5F184CC1" w:rsidR="003B2866" w:rsidRDefault="003B2866" w:rsidP="007554A0">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Worked with external vendors like PING, Relativity to use their APIs for Analytics and NAICS</w:t>
      </w:r>
    </w:p>
    <w:p w14:paraId="20A79477" w14:textId="77777777" w:rsidR="007554A0" w:rsidRPr="007554A0" w:rsidRDefault="007554A0" w:rsidP="007554A0">
      <w:pPr>
        <w:keepLines/>
        <w:spacing w:before="120" w:after="120" w:line="360" w:lineRule="auto"/>
        <w:jc w:val="both"/>
        <w:rPr>
          <w:rFonts w:asciiTheme="minorHAnsi" w:hAnsiTheme="minorHAnsi" w:cstheme="minorHAnsi"/>
          <w:b/>
          <w:noProof/>
          <w:sz w:val="22"/>
          <w:szCs w:val="22"/>
        </w:rPr>
      </w:pPr>
      <w:r w:rsidRPr="007554A0">
        <w:rPr>
          <w:rFonts w:asciiTheme="minorHAnsi" w:hAnsiTheme="minorHAnsi" w:cstheme="minorHAnsi"/>
          <w:b/>
          <w:noProof/>
          <w:sz w:val="22"/>
          <w:szCs w:val="22"/>
        </w:rPr>
        <w:t>Environment:</w:t>
      </w:r>
    </w:p>
    <w:p w14:paraId="534AF816" w14:textId="67360690" w:rsidR="007554A0" w:rsidRDefault="007554A0" w:rsidP="007554A0">
      <w:pPr>
        <w:spacing w:line="360" w:lineRule="auto"/>
        <w:ind w:firstLine="720"/>
        <w:jc w:val="both"/>
        <w:rPr>
          <w:rFonts w:asciiTheme="minorHAnsi" w:hAnsiTheme="minorHAnsi" w:cstheme="minorHAnsi"/>
          <w:noProof/>
          <w:sz w:val="22"/>
          <w:szCs w:val="22"/>
        </w:rPr>
      </w:pPr>
      <w:r w:rsidRPr="007554A0">
        <w:rPr>
          <w:rFonts w:asciiTheme="minorHAnsi" w:hAnsiTheme="minorHAnsi" w:cstheme="minorHAnsi"/>
          <w:noProof/>
          <w:sz w:val="22"/>
          <w:szCs w:val="22"/>
        </w:rPr>
        <w:t>.Net 4.8, .Net Core 3.1</w:t>
      </w:r>
      <w:r w:rsidR="00657CB4">
        <w:rPr>
          <w:rFonts w:asciiTheme="minorHAnsi" w:hAnsiTheme="minorHAnsi" w:cstheme="minorHAnsi"/>
          <w:noProof/>
          <w:sz w:val="22"/>
          <w:szCs w:val="22"/>
        </w:rPr>
        <w:t>/6.0</w:t>
      </w:r>
      <w:r w:rsidRPr="007554A0">
        <w:rPr>
          <w:rFonts w:asciiTheme="minorHAnsi" w:hAnsiTheme="minorHAnsi" w:cstheme="minorHAnsi"/>
          <w:noProof/>
          <w:sz w:val="22"/>
          <w:szCs w:val="22"/>
        </w:rPr>
        <w:t>, CSS, HTML5, Java Script, Ajax, Bootstrap, Kendo UI for JQuery, Visual Studio 2017/2019</w:t>
      </w:r>
      <w:r w:rsidR="00657CB4">
        <w:rPr>
          <w:rFonts w:asciiTheme="minorHAnsi" w:hAnsiTheme="minorHAnsi" w:cstheme="minorHAnsi"/>
          <w:noProof/>
          <w:sz w:val="22"/>
          <w:szCs w:val="22"/>
        </w:rPr>
        <w:t>/2022</w:t>
      </w:r>
      <w:r w:rsidRPr="007554A0">
        <w:rPr>
          <w:rFonts w:asciiTheme="minorHAnsi" w:hAnsiTheme="minorHAnsi" w:cstheme="minorHAnsi"/>
          <w:noProof/>
          <w:sz w:val="22"/>
          <w:szCs w:val="22"/>
        </w:rPr>
        <w:t>, SQL Server 2017, SSIS, EF Core 3.</w:t>
      </w:r>
      <w:r w:rsidR="00657CB4">
        <w:rPr>
          <w:rFonts w:asciiTheme="minorHAnsi" w:hAnsiTheme="minorHAnsi" w:cstheme="minorHAnsi"/>
          <w:noProof/>
          <w:sz w:val="22"/>
          <w:szCs w:val="22"/>
        </w:rPr>
        <w:t>0/6.0</w:t>
      </w:r>
      <w:r w:rsidRPr="007554A0">
        <w:rPr>
          <w:rFonts w:asciiTheme="minorHAnsi" w:hAnsiTheme="minorHAnsi" w:cstheme="minorHAnsi"/>
          <w:noProof/>
          <w:sz w:val="22"/>
          <w:szCs w:val="22"/>
        </w:rPr>
        <w:t xml:space="preserve">, </w:t>
      </w:r>
      <w:r w:rsidR="00657CB4">
        <w:rPr>
          <w:rFonts w:asciiTheme="minorHAnsi" w:hAnsiTheme="minorHAnsi" w:cstheme="minorHAnsi"/>
          <w:noProof/>
          <w:sz w:val="22"/>
          <w:szCs w:val="22"/>
        </w:rPr>
        <w:t>Azure DevOps, Azure Key Vault, Azure API Manager.</w:t>
      </w:r>
    </w:p>
    <w:p w14:paraId="179C9EF7" w14:textId="77777777" w:rsidR="00657CB4" w:rsidRPr="00E24D63" w:rsidRDefault="00657CB4" w:rsidP="007554A0">
      <w:pPr>
        <w:spacing w:line="360" w:lineRule="auto"/>
        <w:ind w:firstLine="720"/>
        <w:jc w:val="both"/>
        <w:rPr>
          <w:rFonts w:asciiTheme="minorHAnsi" w:hAnsiTheme="minorHAnsi" w:cstheme="minorHAnsi"/>
          <w:b/>
          <w:spacing w:val="24"/>
          <w:position w:val="2"/>
        </w:rPr>
      </w:pPr>
    </w:p>
    <w:p w14:paraId="45ADC910" w14:textId="6C472F62" w:rsidR="00EF169C" w:rsidRPr="00E24D63" w:rsidRDefault="00734EFC" w:rsidP="008B0BE6">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Maryland</w:t>
      </w:r>
      <w:r w:rsidR="00EF169C" w:rsidRPr="00E24D63">
        <w:rPr>
          <w:rFonts w:asciiTheme="minorHAnsi" w:hAnsiTheme="minorHAnsi" w:cstheme="minorHAnsi"/>
          <w:b/>
          <w:noProof/>
          <w:sz w:val="22"/>
          <w:szCs w:val="22"/>
        </w:rPr>
        <w:t xml:space="preserve"> </w:t>
      </w:r>
      <w:r w:rsidR="00EF169C" w:rsidRPr="00E24D63">
        <w:rPr>
          <w:rFonts w:asciiTheme="minorHAnsi" w:hAnsiTheme="minorHAnsi" w:cstheme="minorHAnsi"/>
          <w:b/>
          <w:bCs/>
          <w:noProof/>
          <w:sz w:val="22"/>
          <w:szCs w:val="22"/>
        </w:rPr>
        <w:t>State Retirement Agency</w:t>
      </w:r>
      <w:r w:rsidR="005A1544">
        <w:rPr>
          <w:rFonts w:asciiTheme="minorHAnsi" w:hAnsiTheme="minorHAnsi" w:cstheme="minorHAnsi"/>
          <w:b/>
          <w:bCs/>
          <w:noProof/>
          <w:sz w:val="22"/>
          <w:szCs w:val="22"/>
        </w:rPr>
        <w:t xml:space="preserve"> (MSRA)</w:t>
      </w:r>
      <w:r w:rsidR="00EF169C" w:rsidRPr="00E24D63">
        <w:rPr>
          <w:rFonts w:asciiTheme="minorHAnsi" w:hAnsiTheme="minorHAnsi" w:cstheme="minorHAnsi"/>
          <w:b/>
          <w:bCs/>
          <w:noProof/>
          <w:sz w:val="22"/>
          <w:szCs w:val="22"/>
        </w:rPr>
        <w:t>, Baltimore,</w:t>
      </w:r>
      <w:r w:rsidR="00CC4B8D" w:rsidRPr="00E24D63">
        <w:rPr>
          <w:rFonts w:asciiTheme="minorHAnsi" w:hAnsiTheme="minorHAnsi" w:cstheme="minorHAnsi"/>
          <w:b/>
          <w:bCs/>
          <w:noProof/>
          <w:sz w:val="22"/>
          <w:szCs w:val="22"/>
        </w:rPr>
        <w:t xml:space="preserve"> </w:t>
      </w:r>
      <w:r w:rsidR="00EF169C" w:rsidRPr="00E24D63">
        <w:rPr>
          <w:rFonts w:asciiTheme="minorHAnsi" w:hAnsiTheme="minorHAnsi" w:cstheme="minorHAnsi"/>
          <w:b/>
          <w:bCs/>
          <w:noProof/>
          <w:sz w:val="22"/>
          <w:szCs w:val="22"/>
        </w:rPr>
        <w:t>MD</w:t>
      </w:r>
      <w:r w:rsidR="00EF169C" w:rsidRPr="00E24D63">
        <w:rPr>
          <w:rFonts w:asciiTheme="minorHAnsi" w:hAnsiTheme="minorHAnsi" w:cstheme="minorHAnsi"/>
          <w:b/>
          <w:noProof/>
          <w:sz w:val="22"/>
          <w:szCs w:val="22"/>
        </w:rPr>
        <w:tab/>
      </w:r>
      <w:r w:rsidR="00EF169C" w:rsidRPr="00E24D63">
        <w:rPr>
          <w:rFonts w:asciiTheme="minorHAnsi" w:hAnsiTheme="minorHAnsi" w:cstheme="minorHAnsi"/>
          <w:b/>
          <w:noProof/>
          <w:sz w:val="22"/>
          <w:szCs w:val="22"/>
        </w:rPr>
        <w:tab/>
      </w:r>
      <w:r w:rsidR="00EF169C" w:rsidRPr="00E24D63">
        <w:rPr>
          <w:rFonts w:asciiTheme="minorHAnsi" w:hAnsiTheme="minorHAnsi" w:cstheme="minorHAnsi"/>
          <w:b/>
          <w:noProof/>
          <w:sz w:val="22"/>
          <w:szCs w:val="22"/>
        </w:rPr>
        <w:tab/>
      </w:r>
      <w:r w:rsidR="00EF169C" w:rsidRPr="00E24D63">
        <w:rPr>
          <w:rFonts w:asciiTheme="minorHAnsi" w:hAnsiTheme="minorHAnsi" w:cstheme="minorHAnsi"/>
          <w:noProof/>
          <w:sz w:val="22"/>
          <w:szCs w:val="22"/>
        </w:rPr>
        <w:t xml:space="preserve">           </w:t>
      </w:r>
      <w:r w:rsidR="00CC4B8D" w:rsidRPr="00E24D63">
        <w:rPr>
          <w:rFonts w:asciiTheme="minorHAnsi" w:hAnsiTheme="minorHAnsi" w:cstheme="minorHAnsi"/>
          <w:noProof/>
          <w:sz w:val="22"/>
          <w:szCs w:val="22"/>
        </w:rPr>
        <w:t xml:space="preserve">   </w:t>
      </w:r>
      <w:r w:rsidR="00955A70" w:rsidRPr="00E24D63">
        <w:rPr>
          <w:rFonts w:asciiTheme="minorHAnsi" w:hAnsiTheme="minorHAnsi" w:cstheme="minorHAnsi"/>
          <w:noProof/>
          <w:sz w:val="22"/>
          <w:szCs w:val="22"/>
        </w:rPr>
        <w:tab/>
      </w:r>
      <w:r w:rsidR="00EF169C" w:rsidRPr="00E24D63">
        <w:rPr>
          <w:rFonts w:asciiTheme="minorHAnsi" w:hAnsiTheme="minorHAnsi" w:cstheme="minorHAnsi"/>
          <w:noProof/>
          <w:sz w:val="22"/>
          <w:szCs w:val="22"/>
        </w:rPr>
        <w:t xml:space="preserve">Aug '14 – </w:t>
      </w:r>
      <w:r w:rsidR="007554A0">
        <w:rPr>
          <w:rFonts w:asciiTheme="minorHAnsi" w:hAnsiTheme="minorHAnsi" w:cstheme="minorHAnsi"/>
          <w:noProof/>
          <w:sz w:val="22"/>
          <w:szCs w:val="22"/>
        </w:rPr>
        <w:t xml:space="preserve"> Oct ‘21</w:t>
      </w:r>
    </w:p>
    <w:p w14:paraId="51768029" w14:textId="184F7431" w:rsidR="00EF169C" w:rsidRPr="00E24D63" w:rsidRDefault="00EF169C" w:rsidP="008B0BE6">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Project Scope:</w:t>
      </w:r>
    </w:p>
    <w:p w14:paraId="64EC58A7" w14:textId="77777777" w:rsidR="00323DCA" w:rsidRDefault="005A1544" w:rsidP="008B0BE6">
      <w:pPr>
        <w:pStyle w:val="NoSpacing"/>
        <w:spacing w:line="360" w:lineRule="auto"/>
        <w:ind w:firstLine="720"/>
        <w:jc w:val="both"/>
        <w:rPr>
          <w:rFonts w:asciiTheme="minorHAnsi" w:hAnsiTheme="minorHAnsi" w:cstheme="minorHAnsi"/>
          <w:b/>
          <w:bCs/>
          <w:noProof/>
        </w:rPr>
      </w:pPr>
      <w:r>
        <w:rPr>
          <w:rFonts w:asciiTheme="minorHAnsi" w:hAnsiTheme="minorHAnsi" w:cstheme="minorHAnsi"/>
          <w:b/>
          <w:bCs/>
          <w:noProof/>
        </w:rPr>
        <w:t xml:space="preserve">MSRA </w:t>
      </w:r>
      <w:r>
        <w:rPr>
          <w:rFonts w:asciiTheme="minorHAnsi" w:hAnsiTheme="minorHAnsi" w:cstheme="minorHAnsi"/>
          <w:noProof/>
        </w:rPr>
        <w:t>is public defined benefit pension systems that caters retirement and pension plans for State, Participation Government Units (PGUs), and Quasi state agencies.</w:t>
      </w:r>
      <w:r>
        <w:rPr>
          <w:rFonts w:asciiTheme="minorHAnsi" w:hAnsiTheme="minorHAnsi" w:cstheme="minorHAnsi"/>
          <w:b/>
          <w:bCs/>
          <w:noProof/>
        </w:rPr>
        <w:t xml:space="preserve"> </w:t>
      </w:r>
    </w:p>
    <w:p w14:paraId="725327FB" w14:textId="3D258F04" w:rsidR="007C298D" w:rsidRPr="005A1544" w:rsidRDefault="00EF169C" w:rsidP="0024554F">
      <w:pPr>
        <w:pStyle w:val="NoSpacing"/>
        <w:spacing w:line="360" w:lineRule="auto"/>
        <w:ind w:firstLine="720"/>
        <w:jc w:val="both"/>
        <w:rPr>
          <w:rFonts w:asciiTheme="minorHAnsi" w:hAnsiTheme="minorHAnsi" w:cstheme="minorHAnsi"/>
          <w:b/>
          <w:bCs/>
          <w:noProof/>
        </w:rPr>
      </w:pPr>
      <w:r w:rsidRPr="00E24D63">
        <w:rPr>
          <w:rFonts w:asciiTheme="minorHAnsi" w:hAnsiTheme="minorHAnsi" w:cstheme="minorHAnsi"/>
          <w:b/>
          <w:bCs/>
          <w:noProof/>
        </w:rPr>
        <w:t>MPAS</w:t>
      </w:r>
      <w:r w:rsidRPr="00E24D63">
        <w:rPr>
          <w:rFonts w:asciiTheme="minorHAnsi" w:hAnsiTheme="minorHAnsi" w:cstheme="minorHAnsi"/>
          <w:noProof/>
        </w:rPr>
        <w:t xml:space="preserve"> Project is a collection of applications related to Retirement and pension</w:t>
      </w:r>
      <w:r w:rsidR="00663FFD">
        <w:rPr>
          <w:rFonts w:asciiTheme="minorHAnsi" w:hAnsiTheme="minorHAnsi" w:cstheme="minorHAnsi"/>
          <w:noProof/>
        </w:rPr>
        <w:t xml:space="preserve"> systems</w:t>
      </w:r>
      <w:r w:rsidR="00FE537E" w:rsidRPr="00E24D63">
        <w:rPr>
          <w:rFonts w:asciiTheme="minorHAnsi" w:hAnsiTheme="minorHAnsi" w:cstheme="minorHAnsi"/>
          <w:noProof/>
        </w:rPr>
        <w:t xml:space="preserve"> developed in Microsoft BizTalk server, BRE, C#, .Net</w:t>
      </w:r>
      <w:r w:rsidR="00A66149" w:rsidRPr="00E24D63">
        <w:rPr>
          <w:rFonts w:asciiTheme="minorHAnsi" w:hAnsiTheme="minorHAnsi" w:cstheme="minorHAnsi"/>
          <w:noProof/>
        </w:rPr>
        <w:t>, .Net Core</w:t>
      </w:r>
      <w:r w:rsidR="00FE537E" w:rsidRPr="00E24D63">
        <w:rPr>
          <w:rFonts w:asciiTheme="minorHAnsi" w:hAnsiTheme="minorHAnsi" w:cstheme="minorHAnsi"/>
          <w:noProof/>
        </w:rPr>
        <w:t xml:space="preserve">, Angular, </w:t>
      </w:r>
      <w:r w:rsidR="00A66149" w:rsidRPr="00E24D63">
        <w:rPr>
          <w:rFonts w:asciiTheme="minorHAnsi" w:hAnsiTheme="minorHAnsi" w:cstheme="minorHAnsi"/>
          <w:noProof/>
        </w:rPr>
        <w:t xml:space="preserve">SQL Server </w:t>
      </w:r>
      <w:r w:rsidR="00FE537E" w:rsidRPr="00E24D63">
        <w:rPr>
          <w:rFonts w:asciiTheme="minorHAnsi" w:hAnsiTheme="minorHAnsi" w:cstheme="minorHAnsi"/>
          <w:bCs/>
          <w:noProof/>
        </w:rPr>
        <w:t>Integration service,</w:t>
      </w:r>
      <w:r w:rsidR="00A66149" w:rsidRPr="00E24D63">
        <w:rPr>
          <w:rFonts w:asciiTheme="minorHAnsi" w:hAnsiTheme="minorHAnsi" w:cstheme="minorHAnsi"/>
          <w:bCs/>
          <w:noProof/>
        </w:rPr>
        <w:t xml:space="preserve"> SQL Server</w:t>
      </w:r>
      <w:r w:rsidR="00FE537E" w:rsidRPr="00E24D63">
        <w:rPr>
          <w:rFonts w:asciiTheme="minorHAnsi" w:hAnsiTheme="minorHAnsi" w:cstheme="minorHAnsi"/>
          <w:bCs/>
          <w:noProof/>
        </w:rPr>
        <w:t xml:space="preserve"> Reporting service, and Web Services</w:t>
      </w:r>
      <w:r w:rsidRPr="00E24D63">
        <w:rPr>
          <w:rFonts w:asciiTheme="minorHAnsi" w:hAnsiTheme="minorHAnsi" w:cstheme="minorHAnsi"/>
          <w:noProof/>
        </w:rPr>
        <w:t>. This project deals with all the phases starting from employee’s enrollment for retirement plan through monthly pension after retirement to payments to beneficiaries of the deceased.</w:t>
      </w:r>
    </w:p>
    <w:p w14:paraId="26060F33" w14:textId="48BC5412" w:rsidR="00FE537E" w:rsidRPr="00E24D63" w:rsidRDefault="00FE537E" w:rsidP="008B0BE6">
      <w:pPr>
        <w:keepLines/>
        <w:spacing w:before="120" w:line="360" w:lineRule="auto"/>
        <w:jc w:val="both"/>
        <w:rPr>
          <w:rFonts w:asciiTheme="minorHAnsi" w:hAnsiTheme="minorHAnsi" w:cstheme="minorHAnsi"/>
          <w:b/>
          <w:i/>
          <w:iCs/>
          <w:noProof/>
          <w:sz w:val="22"/>
          <w:szCs w:val="22"/>
        </w:rPr>
      </w:pPr>
      <w:r w:rsidRPr="00E24D63">
        <w:rPr>
          <w:rFonts w:asciiTheme="minorHAnsi" w:hAnsiTheme="minorHAnsi" w:cstheme="minorHAnsi"/>
          <w:b/>
          <w:i/>
          <w:iCs/>
          <w:noProof/>
          <w:sz w:val="22"/>
          <w:szCs w:val="22"/>
        </w:rPr>
        <w:t>Phase IV – .Net Core with Angular and SQL</w:t>
      </w:r>
    </w:p>
    <w:p w14:paraId="41A49BA9" w14:textId="13AC78C3" w:rsidR="00FE537E" w:rsidRPr="00E24D63" w:rsidRDefault="00FE537E" w:rsidP="00DC1992">
      <w:pPr>
        <w:keepLines/>
        <w:spacing w:line="360" w:lineRule="auto"/>
        <w:ind w:firstLine="720"/>
        <w:jc w:val="both"/>
        <w:rPr>
          <w:rFonts w:asciiTheme="minorHAnsi" w:hAnsiTheme="minorHAnsi" w:cstheme="minorHAnsi"/>
          <w:bCs/>
          <w:noProof/>
          <w:sz w:val="22"/>
          <w:szCs w:val="22"/>
        </w:rPr>
      </w:pPr>
      <w:r w:rsidRPr="00E24D63">
        <w:rPr>
          <w:rFonts w:asciiTheme="minorHAnsi" w:hAnsiTheme="minorHAnsi" w:cstheme="minorHAnsi"/>
          <w:bCs/>
          <w:noProof/>
          <w:sz w:val="22"/>
          <w:szCs w:val="22"/>
        </w:rPr>
        <w:lastRenderedPageBreak/>
        <w:t xml:space="preserve">Phase 4 of the project deals with </w:t>
      </w:r>
      <w:r w:rsidR="003B078E" w:rsidRPr="00E24D63">
        <w:rPr>
          <w:rFonts w:asciiTheme="minorHAnsi" w:hAnsiTheme="minorHAnsi" w:cstheme="minorHAnsi"/>
          <w:bCs/>
          <w:noProof/>
          <w:sz w:val="22"/>
          <w:szCs w:val="22"/>
        </w:rPr>
        <w:t xml:space="preserve">upgrading web facing Employer application to </w:t>
      </w:r>
      <w:r w:rsidR="00080E2F" w:rsidRPr="00E24D63">
        <w:rPr>
          <w:rFonts w:asciiTheme="minorHAnsi" w:hAnsiTheme="minorHAnsi" w:cstheme="minorHAnsi"/>
          <w:bCs/>
          <w:noProof/>
          <w:sz w:val="22"/>
          <w:szCs w:val="22"/>
        </w:rPr>
        <w:t xml:space="preserve">Single page application (SPA) in </w:t>
      </w:r>
      <w:r w:rsidR="003B078E" w:rsidRPr="00E24D63">
        <w:rPr>
          <w:rFonts w:asciiTheme="minorHAnsi" w:hAnsiTheme="minorHAnsi" w:cstheme="minorHAnsi"/>
          <w:bCs/>
          <w:noProof/>
          <w:sz w:val="22"/>
          <w:szCs w:val="22"/>
        </w:rPr>
        <w:t>new technology involving API in .Net Core 3</w:t>
      </w:r>
      <w:r w:rsidR="005F5D7B" w:rsidRPr="00E24D63">
        <w:rPr>
          <w:rFonts w:asciiTheme="minorHAnsi" w:hAnsiTheme="minorHAnsi" w:cstheme="minorHAnsi"/>
          <w:bCs/>
          <w:noProof/>
          <w:sz w:val="22"/>
          <w:szCs w:val="22"/>
        </w:rPr>
        <w:t>.1</w:t>
      </w:r>
      <w:r w:rsidR="003B078E" w:rsidRPr="00E24D63">
        <w:rPr>
          <w:rFonts w:asciiTheme="minorHAnsi" w:hAnsiTheme="minorHAnsi" w:cstheme="minorHAnsi"/>
          <w:bCs/>
          <w:noProof/>
          <w:sz w:val="22"/>
          <w:szCs w:val="22"/>
        </w:rPr>
        <w:t>, UI in</w:t>
      </w:r>
      <w:r w:rsidR="00080E2F" w:rsidRPr="00E24D63">
        <w:rPr>
          <w:rFonts w:asciiTheme="minorHAnsi" w:hAnsiTheme="minorHAnsi" w:cstheme="minorHAnsi"/>
          <w:bCs/>
          <w:noProof/>
          <w:sz w:val="22"/>
          <w:szCs w:val="22"/>
        </w:rPr>
        <w:t xml:space="preserve"> </w:t>
      </w:r>
      <w:r w:rsidR="003B078E" w:rsidRPr="00E24D63">
        <w:rPr>
          <w:rFonts w:asciiTheme="minorHAnsi" w:hAnsiTheme="minorHAnsi" w:cstheme="minorHAnsi"/>
          <w:bCs/>
          <w:noProof/>
          <w:sz w:val="22"/>
          <w:szCs w:val="22"/>
        </w:rPr>
        <w:t>Angular 8 and</w:t>
      </w:r>
      <w:r w:rsidR="00080E2F" w:rsidRPr="00E24D63">
        <w:rPr>
          <w:rFonts w:asciiTheme="minorHAnsi" w:hAnsiTheme="minorHAnsi" w:cstheme="minorHAnsi"/>
          <w:bCs/>
          <w:noProof/>
          <w:sz w:val="22"/>
          <w:szCs w:val="22"/>
        </w:rPr>
        <w:t xml:space="preserve"> </w:t>
      </w:r>
      <w:r w:rsidR="003B078E" w:rsidRPr="00E24D63">
        <w:rPr>
          <w:rFonts w:asciiTheme="minorHAnsi" w:hAnsiTheme="minorHAnsi" w:cstheme="minorHAnsi"/>
          <w:bCs/>
          <w:noProof/>
          <w:sz w:val="22"/>
          <w:szCs w:val="22"/>
        </w:rPr>
        <w:t xml:space="preserve"> SQL 2017</w:t>
      </w:r>
      <w:r w:rsidRPr="00E24D63">
        <w:rPr>
          <w:rFonts w:asciiTheme="minorHAnsi" w:hAnsiTheme="minorHAnsi" w:cstheme="minorHAnsi"/>
          <w:bCs/>
          <w:noProof/>
          <w:sz w:val="22"/>
          <w:szCs w:val="22"/>
        </w:rPr>
        <w:t>.</w:t>
      </w:r>
    </w:p>
    <w:p w14:paraId="2A2D8E09" w14:textId="77777777" w:rsidR="00FE537E" w:rsidRPr="00E24D63" w:rsidRDefault="00FE537E"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1CADCD26" w14:textId="22B9C68E" w:rsidR="00080E2F" w:rsidRPr="00E24D63" w:rsidRDefault="00080E2F"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Installed and configured </w:t>
      </w:r>
      <w:r w:rsidR="00843E67">
        <w:rPr>
          <w:rStyle w:val="apple-style-span"/>
          <w:rFonts w:asciiTheme="minorHAnsi" w:hAnsiTheme="minorHAnsi" w:cstheme="minorHAnsi"/>
          <w:sz w:val="22"/>
          <w:szCs w:val="22"/>
        </w:rPr>
        <w:t>SQL Server management studio (SSMS),</w:t>
      </w:r>
      <w:r w:rsidR="00843E67" w:rsidRPr="00E24D63">
        <w:rPr>
          <w:rStyle w:val="apple-style-span"/>
          <w:rFonts w:asciiTheme="minorHAnsi" w:hAnsiTheme="minorHAnsi" w:cstheme="minorHAnsi"/>
          <w:sz w:val="22"/>
          <w:szCs w:val="22"/>
        </w:rPr>
        <w:t xml:space="preserve"> </w:t>
      </w:r>
      <w:r w:rsidR="00843E67">
        <w:rPr>
          <w:rStyle w:val="apple-style-span"/>
          <w:rFonts w:asciiTheme="minorHAnsi" w:hAnsiTheme="minorHAnsi" w:cstheme="minorHAnsi"/>
          <w:sz w:val="22"/>
          <w:szCs w:val="22"/>
        </w:rPr>
        <w:t>V</w:t>
      </w:r>
      <w:r w:rsidRPr="00E24D63">
        <w:rPr>
          <w:rStyle w:val="apple-style-span"/>
          <w:rFonts w:asciiTheme="minorHAnsi" w:hAnsiTheme="minorHAnsi" w:cstheme="minorHAnsi"/>
          <w:sz w:val="22"/>
          <w:szCs w:val="22"/>
        </w:rPr>
        <w:t>isual studio 2017/2019</w:t>
      </w:r>
      <w:r w:rsidR="00DC1992">
        <w:rPr>
          <w:rStyle w:val="apple-style-span"/>
          <w:rFonts w:asciiTheme="minorHAnsi" w:hAnsiTheme="minorHAnsi" w:cstheme="minorHAnsi"/>
          <w:sz w:val="22"/>
          <w:szCs w:val="22"/>
        </w:rPr>
        <w:t>/2022</w:t>
      </w:r>
      <w:r w:rsidRPr="00E24D63">
        <w:rPr>
          <w:rStyle w:val="apple-style-span"/>
          <w:rFonts w:asciiTheme="minorHAnsi" w:hAnsiTheme="minorHAnsi" w:cstheme="minorHAnsi"/>
          <w:sz w:val="22"/>
          <w:szCs w:val="22"/>
        </w:rPr>
        <w:t>, Kendo UI for Angular, .Net Core 2.0/3.</w:t>
      </w:r>
      <w:r w:rsidR="005414B4">
        <w:rPr>
          <w:rStyle w:val="apple-style-span"/>
          <w:rFonts w:asciiTheme="minorHAnsi" w:hAnsiTheme="minorHAnsi" w:cstheme="minorHAnsi"/>
          <w:sz w:val="22"/>
          <w:szCs w:val="22"/>
        </w:rPr>
        <w:t>1</w:t>
      </w:r>
      <w:r w:rsidR="00DC1992">
        <w:rPr>
          <w:rStyle w:val="apple-style-span"/>
          <w:rFonts w:asciiTheme="minorHAnsi" w:hAnsiTheme="minorHAnsi" w:cstheme="minorHAnsi"/>
          <w:sz w:val="22"/>
          <w:szCs w:val="22"/>
        </w:rPr>
        <w:t>/6.0</w:t>
      </w:r>
      <w:r w:rsidRPr="00E24D63">
        <w:rPr>
          <w:rStyle w:val="apple-style-span"/>
          <w:rFonts w:asciiTheme="minorHAnsi" w:hAnsiTheme="minorHAnsi" w:cstheme="minorHAnsi"/>
          <w:sz w:val="22"/>
          <w:szCs w:val="22"/>
        </w:rPr>
        <w:t>, Visual studio Code, and Angular 5.0/8.0</w:t>
      </w:r>
      <w:r w:rsidR="00DC1992">
        <w:rPr>
          <w:rStyle w:val="apple-style-span"/>
          <w:rFonts w:asciiTheme="minorHAnsi" w:hAnsiTheme="minorHAnsi" w:cstheme="minorHAnsi"/>
          <w:sz w:val="22"/>
          <w:szCs w:val="22"/>
        </w:rPr>
        <w:t>/14.0</w:t>
      </w:r>
      <w:r w:rsidRPr="00E24D63">
        <w:rPr>
          <w:rStyle w:val="apple-style-span"/>
          <w:rFonts w:asciiTheme="minorHAnsi" w:hAnsiTheme="minorHAnsi" w:cstheme="minorHAnsi"/>
          <w:sz w:val="22"/>
          <w:szCs w:val="22"/>
        </w:rPr>
        <w:t>.</w:t>
      </w:r>
    </w:p>
    <w:p w14:paraId="47BCE29B" w14:textId="7DDBF4A8" w:rsidR="007C298D" w:rsidRPr="00E24D63" w:rsidRDefault="007C298D"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Extract data from standard Client defined Excel, and Text file and save it to database for further</w:t>
      </w:r>
      <w:r w:rsidR="00323DCA">
        <w:rPr>
          <w:rStyle w:val="apple-style-span"/>
          <w:rFonts w:asciiTheme="minorHAnsi" w:hAnsiTheme="minorHAnsi" w:cstheme="minorHAnsi"/>
          <w:sz w:val="22"/>
          <w:szCs w:val="22"/>
        </w:rPr>
        <w:t xml:space="preserve"> </w:t>
      </w:r>
      <w:r w:rsidRPr="00E24D63">
        <w:rPr>
          <w:rStyle w:val="apple-style-span"/>
          <w:rFonts w:asciiTheme="minorHAnsi" w:hAnsiTheme="minorHAnsi" w:cstheme="minorHAnsi"/>
          <w:sz w:val="22"/>
          <w:szCs w:val="22"/>
        </w:rPr>
        <w:t>processing.</w:t>
      </w:r>
    </w:p>
    <w:p w14:paraId="3C495F18" w14:textId="54D88E37" w:rsidR="00DC1992" w:rsidRDefault="00DC1992" w:rsidP="008B0BE6">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Utilized SQL Profiler for query tuning, and worked on</w:t>
      </w:r>
      <w:r w:rsidR="00843E67">
        <w:rPr>
          <w:rStyle w:val="apple-style-span"/>
          <w:rFonts w:asciiTheme="minorHAnsi" w:hAnsiTheme="minorHAnsi" w:cstheme="minorHAnsi"/>
          <w:sz w:val="22"/>
          <w:szCs w:val="22"/>
        </w:rPr>
        <w:t xml:space="preserve"> SSMS</w:t>
      </w:r>
      <w:r>
        <w:rPr>
          <w:rStyle w:val="apple-style-span"/>
          <w:rFonts w:asciiTheme="minorHAnsi" w:hAnsiTheme="minorHAnsi" w:cstheme="minorHAnsi"/>
          <w:sz w:val="22"/>
          <w:szCs w:val="22"/>
        </w:rPr>
        <w:t>, S</w:t>
      </w:r>
      <w:r w:rsidR="00843E67">
        <w:rPr>
          <w:rStyle w:val="apple-style-span"/>
          <w:rFonts w:asciiTheme="minorHAnsi" w:hAnsiTheme="minorHAnsi" w:cstheme="minorHAnsi"/>
          <w:sz w:val="22"/>
          <w:szCs w:val="22"/>
        </w:rPr>
        <w:t>QL Server integration systems (SSIS), and SQL Server Reporting services (SSRS).</w:t>
      </w:r>
    </w:p>
    <w:p w14:paraId="3EFAB4E9" w14:textId="4A4B0D48" w:rsidR="00080E2F" w:rsidRDefault="00080E2F"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SQL artifacts and moved business logic from .Net to SQL stored procedure to improve performance</w:t>
      </w:r>
      <w:r w:rsidR="007C298D" w:rsidRPr="00E24D63">
        <w:rPr>
          <w:rStyle w:val="apple-style-span"/>
          <w:rFonts w:asciiTheme="minorHAnsi" w:hAnsiTheme="minorHAnsi" w:cstheme="minorHAnsi"/>
          <w:sz w:val="22"/>
          <w:szCs w:val="22"/>
        </w:rPr>
        <w:t>.</w:t>
      </w:r>
    </w:p>
    <w:p w14:paraId="55FED02A" w14:textId="6AC8DDDF" w:rsidR="00843E67" w:rsidRDefault="00843E67" w:rsidP="008B0BE6">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Extensively worked on query tuning, and normalization to decrease load time of the application.</w:t>
      </w:r>
    </w:p>
    <w:p w14:paraId="13B2B80A" w14:textId="2B6FFA92" w:rsidR="00DC1992" w:rsidRDefault="00843E67" w:rsidP="008B0BE6">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Designed and implemented CRUD operations for the views and used class-based services.</w:t>
      </w:r>
    </w:p>
    <w:p w14:paraId="6ABD2738" w14:textId="0FEC1DE0" w:rsidR="00843E67" w:rsidRDefault="00843E67" w:rsidP="008B0BE6">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Extensively worked on creating tables, views, stored procedures, and database functions.</w:t>
      </w:r>
    </w:p>
    <w:p w14:paraId="6004B595" w14:textId="0C2FE7E9" w:rsidR="00843E67" w:rsidRDefault="00843E67" w:rsidP="00843E67">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Entity framework</w:t>
      </w:r>
      <w:r>
        <w:rPr>
          <w:rStyle w:val="apple-style-span"/>
          <w:rFonts w:asciiTheme="minorHAnsi" w:hAnsiTheme="minorHAnsi" w:cstheme="minorHAnsi"/>
          <w:sz w:val="22"/>
          <w:szCs w:val="22"/>
        </w:rPr>
        <w:t xml:space="preserve"> core model first approach</w:t>
      </w:r>
      <w:r w:rsidRPr="00E24D63">
        <w:rPr>
          <w:rStyle w:val="apple-style-span"/>
          <w:rFonts w:asciiTheme="minorHAnsi" w:hAnsiTheme="minorHAnsi" w:cstheme="minorHAnsi"/>
          <w:sz w:val="22"/>
          <w:szCs w:val="22"/>
        </w:rPr>
        <w:t xml:space="preserve"> for data polling, updating, and deleting of modified records.</w:t>
      </w:r>
    </w:p>
    <w:p w14:paraId="2CD0E33D" w14:textId="5020AD7E" w:rsidR="00843E67" w:rsidRDefault="00843E67" w:rsidP="008B0BE6">
      <w:pPr>
        <w:pStyle w:val="ListParagraph"/>
        <w:numPr>
          <w:ilvl w:val="0"/>
          <w:numId w:val="50"/>
        </w:numPr>
        <w:spacing w:line="360" w:lineRule="auto"/>
        <w:jc w:val="both"/>
        <w:rPr>
          <w:rStyle w:val="apple-style-span"/>
          <w:rFonts w:asciiTheme="minorHAnsi" w:hAnsiTheme="minorHAnsi" w:cstheme="minorHAnsi"/>
          <w:sz w:val="22"/>
          <w:szCs w:val="22"/>
        </w:rPr>
      </w:pPr>
      <w:r>
        <w:rPr>
          <w:rStyle w:val="apple-style-span"/>
          <w:rFonts w:asciiTheme="minorHAnsi" w:hAnsiTheme="minorHAnsi" w:cstheme="minorHAnsi"/>
          <w:sz w:val="22"/>
          <w:szCs w:val="22"/>
        </w:rPr>
        <w:t>Utilized</w:t>
      </w:r>
      <w:r w:rsidRPr="00843E67">
        <w:rPr>
          <w:rStyle w:val="apple-style-span"/>
          <w:rFonts w:asciiTheme="minorHAnsi" w:hAnsiTheme="minorHAnsi" w:cstheme="minorHAnsi"/>
          <w:sz w:val="22"/>
          <w:szCs w:val="22"/>
        </w:rPr>
        <w:t xml:space="preserve"> information from Active Directory </w:t>
      </w:r>
      <w:r>
        <w:rPr>
          <w:rStyle w:val="apple-style-span"/>
          <w:rFonts w:asciiTheme="minorHAnsi" w:hAnsiTheme="minorHAnsi" w:cstheme="minorHAnsi"/>
          <w:sz w:val="22"/>
          <w:szCs w:val="22"/>
        </w:rPr>
        <w:t xml:space="preserve">groups, to send the user related AD groups to </w:t>
      </w:r>
      <w:r w:rsidRPr="00843E67">
        <w:rPr>
          <w:rStyle w:val="apple-style-span"/>
          <w:rFonts w:asciiTheme="minorHAnsi" w:hAnsiTheme="minorHAnsi" w:cstheme="minorHAnsi"/>
          <w:sz w:val="22"/>
          <w:szCs w:val="22"/>
        </w:rPr>
        <w:t>database for user management</w:t>
      </w:r>
      <w:r>
        <w:rPr>
          <w:rStyle w:val="apple-style-span"/>
          <w:rFonts w:asciiTheme="minorHAnsi" w:hAnsiTheme="minorHAnsi" w:cstheme="minorHAnsi"/>
          <w:sz w:val="22"/>
          <w:szCs w:val="22"/>
        </w:rPr>
        <w:t xml:space="preserve">, </w:t>
      </w:r>
      <w:r w:rsidRPr="00843E67">
        <w:rPr>
          <w:rStyle w:val="apple-style-span"/>
          <w:rFonts w:asciiTheme="minorHAnsi" w:hAnsiTheme="minorHAnsi" w:cstheme="minorHAnsi"/>
          <w:sz w:val="22"/>
          <w:szCs w:val="22"/>
        </w:rPr>
        <w:t xml:space="preserve">access control, </w:t>
      </w:r>
      <w:r>
        <w:rPr>
          <w:rStyle w:val="apple-style-span"/>
          <w:rFonts w:asciiTheme="minorHAnsi" w:hAnsiTheme="minorHAnsi" w:cstheme="minorHAnsi"/>
          <w:sz w:val="22"/>
          <w:szCs w:val="22"/>
        </w:rPr>
        <w:t xml:space="preserve">and </w:t>
      </w:r>
      <w:r w:rsidRPr="00843E67">
        <w:rPr>
          <w:rStyle w:val="apple-style-span"/>
          <w:rFonts w:asciiTheme="minorHAnsi" w:hAnsiTheme="minorHAnsi" w:cstheme="minorHAnsi"/>
          <w:sz w:val="22"/>
          <w:szCs w:val="22"/>
        </w:rPr>
        <w:t xml:space="preserve">role-based authentication </w:t>
      </w:r>
      <w:r>
        <w:rPr>
          <w:rStyle w:val="apple-style-span"/>
          <w:rFonts w:asciiTheme="minorHAnsi" w:hAnsiTheme="minorHAnsi" w:cstheme="minorHAnsi"/>
          <w:sz w:val="22"/>
          <w:szCs w:val="22"/>
        </w:rPr>
        <w:t>for intranet applications</w:t>
      </w:r>
      <w:r w:rsidRPr="00843E67">
        <w:rPr>
          <w:rStyle w:val="apple-style-span"/>
          <w:rFonts w:asciiTheme="minorHAnsi" w:hAnsiTheme="minorHAnsi" w:cstheme="minorHAnsi"/>
          <w:sz w:val="22"/>
          <w:szCs w:val="22"/>
        </w:rPr>
        <w:t>.</w:t>
      </w:r>
    </w:p>
    <w:p w14:paraId="7374367B" w14:textId="1F4B74E9" w:rsidR="00080E2F" w:rsidRPr="00E24D63" w:rsidRDefault="00080E2F"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Developed SPA in </w:t>
      </w:r>
      <w:r w:rsidR="00372E5E" w:rsidRPr="00E24D63">
        <w:rPr>
          <w:rStyle w:val="apple-style-span"/>
          <w:rFonts w:asciiTheme="minorHAnsi" w:hAnsiTheme="minorHAnsi" w:cstheme="minorHAnsi"/>
          <w:sz w:val="22"/>
          <w:szCs w:val="22"/>
        </w:rPr>
        <w:t>angular</w:t>
      </w:r>
      <w:r w:rsidRPr="00E24D63">
        <w:rPr>
          <w:rStyle w:val="apple-style-span"/>
          <w:rFonts w:asciiTheme="minorHAnsi" w:hAnsiTheme="minorHAnsi" w:cstheme="minorHAnsi"/>
          <w:sz w:val="22"/>
          <w:szCs w:val="22"/>
        </w:rPr>
        <w:t xml:space="preserve"> </w:t>
      </w:r>
      <w:r w:rsidR="00372E5E" w:rsidRPr="00E24D63">
        <w:rPr>
          <w:rStyle w:val="apple-style-span"/>
          <w:rFonts w:asciiTheme="minorHAnsi" w:hAnsiTheme="minorHAnsi" w:cstheme="minorHAnsi"/>
          <w:sz w:val="22"/>
          <w:szCs w:val="22"/>
        </w:rPr>
        <w:t>using visual studio as code editor and used entity framework core 3.0 for Object relational mapping</w:t>
      </w:r>
      <w:r w:rsidR="007C298D" w:rsidRPr="00E24D63">
        <w:rPr>
          <w:rStyle w:val="apple-style-span"/>
          <w:rFonts w:asciiTheme="minorHAnsi" w:hAnsiTheme="minorHAnsi" w:cstheme="minorHAnsi"/>
          <w:sz w:val="22"/>
          <w:szCs w:val="22"/>
        </w:rPr>
        <w:t>.</w:t>
      </w:r>
    </w:p>
    <w:p w14:paraId="0C3BC2E4" w14:textId="5A687790" w:rsidR="00372E5E" w:rsidRPr="00E24D63" w:rsidRDefault="00372E5E"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selectable, sortable, pageable, filterable grid in Angular 8.0 using Kendo UI for Angular and editable form in grid using pop up mode.</w:t>
      </w:r>
    </w:p>
    <w:p w14:paraId="207C8C55" w14:textId="430BD4AF" w:rsidR="00372E5E" w:rsidRPr="00E24D63" w:rsidRDefault="00372E5E"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Modal dialog for forms, confirmation dialogs and viewable help page.</w:t>
      </w:r>
    </w:p>
    <w:p w14:paraId="186F3095" w14:textId="2101864C" w:rsidR="00372E5E" w:rsidRPr="00E24D63" w:rsidRDefault="00372E5E"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Worked on component interactions with parent to parent, parent to child and child to parent interaction in Angular 8.</w:t>
      </w:r>
    </w:p>
    <w:p w14:paraId="3F809FA3" w14:textId="597A47E4" w:rsidR="007C298D" w:rsidRPr="00E24D63" w:rsidRDefault="00372E5E" w:rsidP="008B0BE6">
      <w:pPr>
        <w:pStyle w:val="ListParagraph"/>
        <w:numPr>
          <w:ilvl w:val="0"/>
          <w:numId w:val="5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Worked on routing, AUTH Guards, Event emitters, and http interceptors.</w:t>
      </w:r>
      <w:r w:rsidR="007C298D" w:rsidRPr="00E24D63">
        <w:rPr>
          <w:rStyle w:val="apple-style-span"/>
          <w:rFonts w:asciiTheme="minorHAnsi" w:hAnsiTheme="minorHAnsi" w:cstheme="minorHAnsi"/>
          <w:sz w:val="22"/>
          <w:szCs w:val="22"/>
        </w:rPr>
        <w:t xml:space="preserve"> </w:t>
      </w:r>
    </w:p>
    <w:p w14:paraId="43A3E9A2" w14:textId="713F86E8" w:rsidR="00E84A69" w:rsidRPr="0088489C" w:rsidRDefault="007C298D" w:rsidP="0088489C">
      <w:pPr>
        <w:pStyle w:val="ListParagraph"/>
        <w:numPr>
          <w:ilvl w:val="0"/>
          <w:numId w:val="50"/>
        </w:numPr>
        <w:spacing w:line="360" w:lineRule="auto"/>
        <w:jc w:val="both"/>
        <w:rPr>
          <w:rFonts w:asciiTheme="minorHAnsi" w:hAnsiTheme="minorHAnsi" w:cstheme="minorHAnsi"/>
          <w:sz w:val="22"/>
          <w:szCs w:val="22"/>
        </w:rPr>
      </w:pPr>
      <w:r w:rsidRPr="00E24D63">
        <w:rPr>
          <w:rStyle w:val="apple-style-span"/>
          <w:rFonts w:asciiTheme="minorHAnsi" w:hAnsiTheme="minorHAnsi" w:cstheme="minorHAnsi"/>
          <w:sz w:val="22"/>
          <w:szCs w:val="22"/>
        </w:rPr>
        <w:t xml:space="preserve">Model View View Model (MVVM) architectural pattern is used in this module. </w:t>
      </w:r>
    </w:p>
    <w:p w14:paraId="38C31C23" w14:textId="51E7C601" w:rsidR="00EF169C" w:rsidRPr="00E24D63" w:rsidRDefault="00EF169C" w:rsidP="008B0BE6">
      <w:pPr>
        <w:keepLines/>
        <w:spacing w:before="120" w:line="360" w:lineRule="auto"/>
        <w:jc w:val="both"/>
        <w:rPr>
          <w:rFonts w:asciiTheme="minorHAnsi" w:hAnsiTheme="minorHAnsi" w:cstheme="minorHAnsi"/>
          <w:b/>
          <w:i/>
          <w:iCs/>
          <w:noProof/>
          <w:sz w:val="22"/>
          <w:szCs w:val="22"/>
        </w:rPr>
      </w:pPr>
      <w:r w:rsidRPr="00E24D63">
        <w:rPr>
          <w:rFonts w:asciiTheme="minorHAnsi" w:hAnsiTheme="minorHAnsi" w:cstheme="minorHAnsi"/>
          <w:b/>
          <w:i/>
          <w:iCs/>
          <w:noProof/>
          <w:sz w:val="22"/>
          <w:szCs w:val="22"/>
        </w:rPr>
        <w:t xml:space="preserve">Phase III – ASP.Net MVC with Kendo UI </w:t>
      </w:r>
    </w:p>
    <w:p w14:paraId="112586FE" w14:textId="35E9216F" w:rsidR="007C298D" w:rsidRPr="00E24D63" w:rsidRDefault="00EF169C" w:rsidP="008B0BE6">
      <w:pPr>
        <w:keepLines/>
        <w:spacing w:line="360" w:lineRule="auto"/>
        <w:ind w:firstLine="720"/>
        <w:jc w:val="both"/>
        <w:rPr>
          <w:rFonts w:asciiTheme="minorHAnsi" w:hAnsiTheme="minorHAnsi" w:cstheme="minorHAnsi"/>
          <w:bCs/>
          <w:noProof/>
          <w:sz w:val="22"/>
          <w:szCs w:val="22"/>
        </w:rPr>
      </w:pPr>
      <w:r w:rsidRPr="00E24D63">
        <w:rPr>
          <w:rFonts w:asciiTheme="minorHAnsi" w:hAnsiTheme="minorHAnsi" w:cstheme="minorHAnsi"/>
          <w:bCs/>
          <w:noProof/>
          <w:sz w:val="22"/>
          <w:szCs w:val="22"/>
        </w:rPr>
        <w:t>Phase 3 of the project deals with Employer Payroll application. Employer uploads a positional text file containing employee’s monthly contribution with salary and personal details. Uploaded data is validated for SSN, system, plan and salary amounts. Once the details are found to be as per expectation, data is processed and forwarded to a batch-oriented job (phase 1 jobs) to update it to database.</w:t>
      </w:r>
    </w:p>
    <w:p w14:paraId="2115EBB0" w14:textId="77777777" w:rsidR="006B100B" w:rsidRPr="00E24D63" w:rsidRDefault="006B100B"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1F0B87D6"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lastRenderedPageBreak/>
        <w:t>Worked with Business analysts to review requirements for generation of files containing valid transaction, address that are used by BizTalk to update database</w:t>
      </w:r>
    </w:p>
    <w:p w14:paraId="1866D83D" w14:textId="22422423"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Installed and configured </w:t>
      </w:r>
      <w:r w:rsidR="00871357">
        <w:rPr>
          <w:rStyle w:val="apple-style-span"/>
          <w:rFonts w:asciiTheme="minorHAnsi" w:hAnsiTheme="minorHAnsi" w:cstheme="minorHAnsi"/>
          <w:sz w:val="22"/>
          <w:szCs w:val="22"/>
        </w:rPr>
        <w:t xml:space="preserve">SQL Server management studio, </w:t>
      </w:r>
      <w:r w:rsidRPr="00E24D63">
        <w:rPr>
          <w:rStyle w:val="apple-style-span"/>
          <w:rFonts w:asciiTheme="minorHAnsi" w:hAnsiTheme="minorHAnsi" w:cstheme="minorHAnsi"/>
          <w:sz w:val="22"/>
          <w:szCs w:val="22"/>
        </w:rPr>
        <w:t xml:space="preserve">visual studio 2015, Kendo UI, </w:t>
      </w:r>
      <w:r w:rsidRPr="0024554F">
        <w:rPr>
          <w:rStyle w:val="apple-style-span"/>
          <w:rFonts w:asciiTheme="minorHAnsi" w:hAnsiTheme="minorHAnsi" w:cstheme="minorHAnsi"/>
          <w:b/>
          <w:bCs/>
          <w:sz w:val="22"/>
          <w:szCs w:val="22"/>
        </w:rPr>
        <w:t>SSRS</w:t>
      </w:r>
      <w:r w:rsidRPr="00E24D63">
        <w:rPr>
          <w:rStyle w:val="apple-style-span"/>
          <w:rFonts w:asciiTheme="minorHAnsi" w:hAnsiTheme="minorHAnsi" w:cstheme="minorHAnsi"/>
          <w:sz w:val="22"/>
          <w:szCs w:val="22"/>
        </w:rPr>
        <w:t>, .Net 4.5.2.</w:t>
      </w:r>
    </w:p>
    <w:p w14:paraId="3C82582E"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Developed </w:t>
      </w:r>
      <w:r w:rsidRPr="0024554F">
        <w:rPr>
          <w:rStyle w:val="apple-style-span"/>
          <w:rFonts w:asciiTheme="minorHAnsi" w:hAnsiTheme="minorHAnsi" w:cstheme="minorHAnsi"/>
          <w:b/>
          <w:bCs/>
          <w:sz w:val="22"/>
          <w:szCs w:val="22"/>
        </w:rPr>
        <w:t>SQL tables, stored procedures, SQL functions</w:t>
      </w:r>
      <w:r w:rsidRPr="00E24D63">
        <w:rPr>
          <w:rStyle w:val="apple-style-span"/>
          <w:rFonts w:asciiTheme="minorHAnsi" w:hAnsiTheme="minorHAnsi" w:cstheme="minorHAnsi"/>
          <w:sz w:val="22"/>
          <w:szCs w:val="22"/>
        </w:rPr>
        <w:t xml:space="preserve"> for saving and processing the data.</w:t>
      </w:r>
    </w:p>
    <w:p w14:paraId="6F7DA324" w14:textId="10DB757B"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Developed </w:t>
      </w:r>
      <w:r w:rsidRPr="0024554F">
        <w:rPr>
          <w:rStyle w:val="apple-style-span"/>
          <w:rFonts w:asciiTheme="minorHAnsi" w:hAnsiTheme="minorHAnsi" w:cstheme="minorHAnsi"/>
          <w:b/>
          <w:bCs/>
          <w:sz w:val="22"/>
          <w:szCs w:val="22"/>
        </w:rPr>
        <w:t xml:space="preserve">SSRS reports that contain valid, invalid </w:t>
      </w:r>
      <w:r w:rsidR="00323DCA" w:rsidRPr="0024554F">
        <w:rPr>
          <w:rStyle w:val="apple-style-span"/>
          <w:rFonts w:asciiTheme="minorHAnsi" w:hAnsiTheme="minorHAnsi" w:cstheme="minorHAnsi"/>
          <w:b/>
          <w:bCs/>
          <w:sz w:val="22"/>
          <w:szCs w:val="22"/>
        </w:rPr>
        <w:t>transactions</w:t>
      </w:r>
      <w:r w:rsidRPr="00E24D63">
        <w:rPr>
          <w:rStyle w:val="apple-style-span"/>
          <w:rFonts w:asciiTheme="minorHAnsi" w:hAnsiTheme="minorHAnsi" w:cstheme="minorHAnsi"/>
          <w:sz w:val="22"/>
          <w:szCs w:val="22"/>
        </w:rPr>
        <w:t xml:space="preserve"> with additional information that helps business team to use files for further processing.</w:t>
      </w:r>
    </w:p>
    <w:p w14:paraId="41E89264"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editable data grid view using Kendo UI in MVC to display all the error transactions to internal users for reprocessing records.</w:t>
      </w:r>
    </w:p>
    <w:p w14:paraId="1244D8FA" w14:textId="42A488EC"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Developed and used custom template for pop-up </w:t>
      </w:r>
      <w:r w:rsidR="00323DCA" w:rsidRPr="00E24D63">
        <w:rPr>
          <w:rStyle w:val="apple-style-span"/>
          <w:rFonts w:asciiTheme="minorHAnsi" w:hAnsiTheme="minorHAnsi" w:cstheme="minorHAnsi"/>
          <w:sz w:val="22"/>
          <w:szCs w:val="22"/>
        </w:rPr>
        <w:t>editing</w:t>
      </w:r>
      <w:r w:rsidRPr="00E24D63">
        <w:rPr>
          <w:rStyle w:val="apple-style-span"/>
          <w:rFonts w:asciiTheme="minorHAnsi" w:hAnsiTheme="minorHAnsi" w:cstheme="minorHAnsi"/>
          <w:sz w:val="22"/>
          <w:szCs w:val="22"/>
        </w:rPr>
        <w:t xml:space="preserve"> in Kendo UI.</w:t>
      </w:r>
    </w:p>
    <w:p w14:paraId="7644AFB5"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MVVM architectural pattern is used in this module.</w:t>
      </w:r>
    </w:p>
    <w:p w14:paraId="44159822"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Ajax to post data to controller.</w:t>
      </w:r>
    </w:p>
    <w:p w14:paraId="0B7A210E"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Entity framework for data polling, updating, and deleting of modified records,</w:t>
      </w:r>
    </w:p>
    <w:p w14:paraId="6752BB40"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document for change management for this module.</w:t>
      </w:r>
    </w:p>
    <w:p w14:paraId="6BE663AF" w14:textId="2CA1B566"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Working on requirement gathering for new module that is used to calculating and notify users on annual billing and fines amount.</w:t>
      </w:r>
    </w:p>
    <w:p w14:paraId="008B1DD3" w14:textId="35D63617" w:rsidR="00EF169C" w:rsidRPr="00E24D63" w:rsidRDefault="00EF169C" w:rsidP="008B0BE6">
      <w:pPr>
        <w:keepLines/>
        <w:spacing w:before="120" w:line="360" w:lineRule="auto"/>
        <w:jc w:val="both"/>
        <w:rPr>
          <w:rFonts w:asciiTheme="minorHAnsi" w:hAnsiTheme="minorHAnsi" w:cstheme="minorHAnsi"/>
          <w:b/>
          <w:i/>
          <w:iCs/>
          <w:noProof/>
          <w:sz w:val="22"/>
          <w:szCs w:val="22"/>
        </w:rPr>
      </w:pPr>
      <w:r w:rsidRPr="00E24D63">
        <w:rPr>
          <w:rFonts w:asciiTheme="minorHAnsi" w:hAnsiTheme="minorHAnsi" w:cstheme="minorHAnsi"/>
          <w:b/>
          <w:i/>
          <w:iCs/>
          <w:noProof/>
          <w:sz w:val="22"/>
          <w:szCs w:val="22"/>
        </w:rPr>
        <w:t xml:space="preserve">Phase II – Rewriting Business rules from ILog to BizTalk BRE/.Net </w:t>
      </w:r>
    </w:p>
    <w:p w14:paraId="7403D4D5" w14:textId="77777777" w:rsidR="00EF169C" w:rsidRPr="00E24D63" w:rsidRDefault="00EF169C" w:rsidP="008B0BE6">
      <w:pPr>
        <w:keepLines/>
        <w:spacing w:line="360" w:lineRule="auto"/>
        <w:ind w:firstLine="720"/>
        <w:jc w:val="both"/>
        <w:rPr>
          <w:rFonts w:asciiTheme="minorHAnsi" w:hAnsiTheme="minorHAnsi" w:cstheme="minorHAnsi"/>
          <w:bCs/>
          <w:noProof/>
          <w:sz w:val="22"/>
          <w:szCs w:val="22"/>
        </w:rPr>
      </w:pPr>
      <w:r w:rsidRPr="00E24D63">
        <w:rPr>
          <w:rFonts w:asciiTheme="minorHAnsi" w:hAnsiTheme="minorHAnsi" w:cstheme="minorHAnsi"/>
          <w:bCs/>
          <w:noProof/>
          <w:sz w:val="22"/>
          <w:szCs w:val="22"/>
        </w:rPr>
        <w:t>Phase 2 involves rewriting all retirement and pension system’s business rules from ILog to BizTalk BRE/.Net based on the requirements and upgrading associated webservices from .Net 2.0 to .Net 4.5.</w:t>
      </w:r>
    </w:p>
    <w:p w14:paraId="55949C0D" w14:textId="77777777" w:rsidR="006B100B" w:rsidRPr="00E24D63" w:rsidRDefault="006B100B"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39274382"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Extensively used BizTalk rule engine to create business rules for Retirement Estimates, Cost of living adjustments (COLA), Interest calculations.</w:t>
      </w:r>
    </w:p>
    <w:p w14:paraId="3255A64C"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Business rules for Death payments and benefits in VB .Net.</w:t>
      </w:r>
    </w:p>
    <w:p w14:paraId="1AD983CF"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business rules and policies using Business rule engine composer.</w:t>
      </w:r>
    </w:p>
    <w:p w14:paraId="25A259A4"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BRE vocabularies, Rules, Policy to validate incoming data.</w:t>
      </w:r>
    </w:p>
    <w:p w14:paraId="6055C051" w14:textId="581D5C19"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Business </w:t>
      </w:r>
      <w:r w:rsidR="00C52396" w:rsidRPr="00E24D63">
        <w:rPr>
          <w:rStyle w:val="apple-style-span"/>
          <w:rFonts w:asciiTheme="minorHAnsi" w:hAnsiTheme="minorHAnsi" w:cstheme="minorHAnsi"/>
          <w:sz w:val="22"/>
          <w:szCs w:val="22"/>
        </w:rPr>
        <w:t>rules</w:t>
      </w:r>
      <w:r w:rsidRPr="00E24D63">
        <w:rPr>
          <w:rStyle w:val="apple-style-span"/>
          <w:rFonts w:asciiTheme="minorHAnsi" w:hAnsiTheme="minorHAnsi" w:cstheme="minorHAnsi"/>
          <w:sz w:val="22"/>
          <w:szCs w:val="22"/>
        </w:rPr>
        <w:t xml:space="preserve"> were developed to mimic sequential flow (BRE uses rete algorithm only).</w:t>
      </w:r>
    </w:p>
    <w:p w14:paraId="54BFD82A"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Implemented forward chaining and policy chaining using BRE.</w:t>
      </w:r>
    </w:p>
    <w:p w14:paraId="5ED49CF2" w14:textId="437E1F0A"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Migrated all the webservices with I</w:t>
      </w:r>
      <w:r w:rsidR="006C335E" w:rsidRPr="00E24D63">
        <w:rPr>
          <w:rStyle w:val="apple-style-span"/>
          <w:rFonts w:asciiTheme="minorHAnsi" w:hAnsiTheme="minorHAnsi" w:cstheme="minorHAnsi"/>
          <w:sz w:val="22"/>
          <w:szCs w:val="22"/>
        </w:rPr>
        <w:t>-</w:t>
      </w:r>
      <w:r w:rsidRPr="00E24D63">
        <w:rPr>
          <w:rStyle w:val="apple-style-span"/>
          <w:rFonts w:asciiTheme="minorHAnsi" w:hAnsiTheme="minorHAnsi" w:cstheme="minorHAnsi"/>
          <w:sz w:val="22"/>
          <w:szCs w:val="22"/>
        </w:rPr>
        <w:t xml:space="preserve">Log to .Net 4.5 </w:t>
      </w:r>
      <w:r w:rsidR="002F3008" w:rsidRPr="00E24D63">
        <w:rPr>
          <w:rStyle w:val="apple-style-span"/>
          <w:rFonts w:asciiTheme="minorHAnsi" w:hAnsiTheme="minorHAnsi" w:cstheme="minorHAnsi"/>
          <w:sz w:val="22"/>
          <w:szCs w:val="22"/>
        </w:rPr>
        <w:t xml:space="preserve">with BRE </w:t>
      </w:r>
      <w:r w:rsidRPr="00E24D63">
        <w:rPr>
          <w:rStyle w:val="apple-style-span"/>
          <w:rFonts w:asciiTheme="minorHAnsi" w:hAnsiTheme="minorHAnsi" w:cstheme="minorHAnsi"/>
          <w:sz w:val="22"/>
          <w:szCs w:val="22"/>
        </w:rPr>
        <w:t>and upgraded enterprise library to 5.0.</w:t>
      </w:r>
    </w:p>
    <w:p w14:paraId="1D95DA04"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BizTalk BRE API to call business logic through VB.Net web service.</w:t>
      </w:r>
    </w:p>
    <w:p w14:paraId="18D986B9"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VB .Net methods to connect to SQL to fetch updated Data</w:t>
      </w:r>
    </w:p>
    <w:p w14:paraId="6C1234AE"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existing Data Entity as XSD schema for business rule engine.</w:t>
      </w:r>
    </w:p>
    <w:p w14:paraId="117BF060" w14:textId="1939C34F"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Created temporary properties to aid with unit testing.</w:t>
      </w:r>
    </w:p>
    <w:p w14:paraId="5AC13B69" w14:textId="77777777" w:rsidR="00EF169C" w:rsidRPr="00E24D63" w:rsidRDefault="00EF169C" w:rsidP="008B0BE6">
      <w:pPr>
        <w:keepLines/>
        <w:spacing w:before="120" w:line="360" w:lineRule="auto"/>
        <w:jc w:val="both"/>
        <w:rPr>
          <w:rFonts w:asciiTheme="minorHAnsi" w:hAnsiTheme="minorHAnsi" w:cstheme="minorHAnsi"/>
          <w:b/>
          <w:i/>
          <w:iCs/>
          <w:noProof/>
          <w:sz w:val="22"/>
          <w:szCs w:val="22"/>
        </w:rPr>
      </w:pPr>
      <w:r w:rsidRPr="00E24D63">
        <w:rPr>
          <w:rFonts w:asciiTheme="minorHAnsi" w:hAnsiTheme="minorHAnsi" w:cstheme="minorHAnsi"/>
          <w:b/>
          <w:i/>
          <w:iCs/>
          <w:noProof/>
          <w:sz w:val="22"/>
          <w:szCs w:val="22"/>
        </w:rPr>
        <w:t xml:space="preserve">Phase I – BizTalk Migration </w:t>
      </w:r>
    </w:p>
    <w:p w14:paraId="42110F40" w14:textId="4ED20E9D" w:rsidR="00EF169C" w:rsidRPr="00E24D63" w:rsidRDefault="00EF169C" w:rsidP="008B0BE6">
      <w:pPr>
        <w:keepLines/>
        <w:spacing w:line="360" w:lineRule="auto"/>
        <w:ind w:firstLine="720"/>
        <w:jc w:val="both"/>
        <w:rPr>
          <w:rFonts w:asciiTheme="minorHAnsi" w:hAnsiTheme="minorHAnsi" w:cstheme="minorHAnsi"/>
          <w:bCs/>
          <w:noProof/>
          <w:sz w:val="22"/>
          <w:szCs w:val="22"/>
        </w:rPr>
      </w:pPr>
      <w:r w:rsidRPr="00E24D63">
        <w:rPr>
          <w:rFonts w:asciiTheme="minorHAnsi" w:hAnsiTheme="minorHAnsi" w:cstheme="minorHAnsi"/>
          <w:bCs/>
          <w:noProof/>
          <w:sz w:val="22"/>
          <w:szCs w:val="22"/>
        </w:rPr>
        <w:lastRenderedPageBreak/>
        <w:t>Phase 1 involves migration and maintenance of 82 BizTalk applications and their respective web services, and SSIS packages (12 applications). Once BizTalk receives input text file (Tilde or positional), the input data is modified as per requirements using functoids and is sent to webservice to update database and to generate report. BizTalk applications are migrated from version 2006 to 2013R2.</w:t>
      </w:r>
    </w:p>
    <w:p w14:paraId="347596E8" w14:textId="77777777" w:rsidR="006B100B" w:rsidRPr="00E24D63" w:rsidRDefault="006B100B"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6D922DC0"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Installed and configured BizTalk server 2013R2, Visual studio 2013, SQL Server 2014, SSRS, BRE, and BizTalk adapter pack in development and test environments.</w:t>
      </w:r>
    </w:p>
    <w:p w14:paraId="1BF2204E"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Worked extensively on migration of BizTalk artifacts i.e., Schema, Maps, Pipelines and Orchestration.</w:t>
      </w:r>
    </w:p>
    <w:p w14:paraId="32CE0610"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Migrated Custom pipeline components used in applications from .Net 2.0 to .Net 4.5</w:t>
      </w:r>
    </w:p>
    <w:p w14:paraId="24CB505B"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Extensively worked on Scripting, string, and Database functoids.</w:t>
      </w:r>
    </w:p>
    <w:p w14:paraId="26D683E8"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Data received through BizTalk is modified in maps and sent to web service through Orchestration.</w:t>
      </w:r>
    </w:p>
    <w:p w14:paraId="0E8F34C0"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Implemented file name Correlation in orchestration.</w:t>
      </w:r>
    </w:p>
    <w:p w14:paraId="26E75895"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Modified Scripting functoids, Schemas, Maps, and Custom Pipeline components as per the business requirements (legislative changes).</w:t>
      </w:r>
    </w:p>
    <w:p w14:paraId="143E13C3"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Involved in migration of SSIS projects.</w:t>
      </w:r>
    </w:p>
    <w:p w14:paraId="2C88EC31"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Involved in unit testing and integration testing of migrated BizTalk, .NET, SSIS applications.</w:t>
      </w:r>
    </w:p>
    <w:p w14:paraId="1BD9F12A"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Lite Speed to restore database backup to unit test (mimic production).</w:t>
      </w:r>
    </w:p>
    <w:p w14:paraId="1305982D" w14:textId="77777777" w:rsidR="00EF169C" w:rsidRPr="00E24D63" w:rsidRDefault="00EF169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Worked closely with business analysts for User acceptance testing.</w:t>
      </w:r>
    </w:p>
    <w:p w14:paraId="66FC6A9E" w14:textId="1A211885" w:rsidR="006B100B" w:rsidRPr="00E24D63" w:rsidRDefault="006B100B"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Environment:</w:t>
      </w:r>
    </w:p>
    <w:p w14:paraId="16F03DE9" w14:textId="77777777" w:rsidR="0088489C" w:rsidRDefault="00EF169C" w:rsidP="0088489C">
      <w:pPr>
        <w:spacing w:line="360" w:lineRule="auto"/>
        <w:ind w:firstLine="720"/>
        <w:jc w:val="both"/>
        <w:rPr>
          <w:rFonts w:asciiTheme="minorHAnsi" w:hAnsiTheme="minorHAnsi" w:cstheme="minorHAnsi"/>
          <w:noProof/>
          <w:sz w:val="22"/>
          <w:szCs w:val="22"/>
        </w:rPr>
      </w:pPr>
      <w:r w:rsidRPr="00E24D63">
        <w:rPr>
          <w:rFonts w:asciiTheme="minorHAnsi" w:hAnsiTheme="minorHAnsi" w:cstheme="minorHAnsi"/>
          <w:noProof/>
          <w:sz w:val="22"/>
          <w:szCs w:val="22"/>
        </w:rPr>
        <w:t>BizTalk Server 2006/2009/2013R2, BizTalk BRE, C#/VB .Net 4.5.2</w:t>
      </w:r>
      <w:r w:rsidR="00FE537E" w:rsidRPr="00E24D63">
        <w:rPr>
          <w:rFonts w:asciiTheme="minorHAnsi" w:hAnsiTheme="minorHAnsi" w:cstheme="minorHAnsi"/>
          <w:noProof/>
          <w:sz w:val="22"/>
          <w:szCs w:val="22"/>
        </w:rPr>
        <w:t>/4.7/4.8</w:t>
      </w:r>
      <w:r w:rsidRPr="00E24D63">
        <w:rPr>
          <w:rFonts w:asciiTheme="minorHAnsi" w:hAnsiTheme="minorHAnsi" w:cstheme="minorHAnsi"/>
          <w:noProof/>
          <w:sz w:val="22"/>
          <w:szCs w:val="22"/>
        </w:rPr>
        <w:t>,</w:t>
      </w:r>
      <w:r w:rsidR="002D2F16" w:rsidRPr="00E24D63">
        <w:rPr>
          <w:rFonts w:asciiTheme="minorHAnsi" w:hAnsiTheme="minorHAnsi" w:cstheme="minorHAnsi"/>
          <w:noProof/>
          <w:sz w:val="22"/>
          <w:szCs w:val="22"/>
        </w:rPr>
        <w:t xml:space="preserve"> .Net Core 2/3</w:t>
      </w:r>
      <w:r w:rsidR="005414B4">
        <w:rPr>
          <w:rFonts w:asciiTheme="minorHAnsi" w:hAnsiTheme="minorHAnsi" w:cstheme="minorHAnsi"/>
          <w:noProof/>
          <w:sz w:val="22"/>
          <w:szCs w:val="22"/>
        </w:rPr>
        <w:t>/3.1</w:t>
      </w:r>
      <w:r w:rsidR="002D2F16" w:rsidRPr="00E24D63">
        <w:rPr>
          <w:rFonts w:asciiTheme="minorHAnsi" w:hAnsiTheme="minorHAnsi" w:cstheme="minorHAnsi"/>
          <w:noProof/>
          <w:sz w:val="22"/>
          <w:szCs w:val="22"/>
        </w:rPr>
        <w:t>,</w:t>
      </w:r>
      <w:r w:rsidRPr="00E24D63">
        <w:rPr>
          <w:rFonts w:asciiTheme="minorHAnsi" w:hAnsiTheme="minorHAnsi" w:cstheme="minorHAnsi"/>
          <w:noProof/>
          <w:sz w:val="22"/>
          <w:szCs w:val="22"/>
        </w:rPr>
        <w:t xml:space="preserve"> ASP.Net MVC 5.0, CSS, HTML5, Java Script, Ajax, Bootstrap, Angular 5</w:t>
      </w:r>
      <w:r w:rsidR="002D2F16" w:rsidRPr="00E24D63">
        <w:rPr>
          <w:rFonts w:asciiTheme="minorHAnsi" w:hAnsiTheme="minorHAnsi" w:cstheme="minorHAnsi"/>
          <w:noProof/>
          <w:sz w:val="22"/>
          <w:szCs w:val="22"/>
        </w:rPr>
        <w:t>/8</w:t>
      </w:r>
      <w:r w:rsidRPr="00E24D63">
        <w:rPr>
          <w:rFonts w:asciiTheme="minorHAnsi" w:hAnsiTheme="minorHAnsi" w:cstheme="minorHAnsi"/>
          <w:noProof/>
          <w:sz w:val="22"/>
          <w:szCs w:val="22"/>
        </w:rPr>
        <w:t>, TypeScript 2.6, Telerik Kendo UI</w:t>
      </w:r>
      <w:r w:rsidR="002D2F16" w:rsidRPr="00E24D63">
        <w:rPr>
          <w:rFonts w:asciiTheme="minorHAnsi" w:hAnsiTheme="minorHAnsi" w:cstheme="minorHAnsi"/>
          <w:noProof/>
          <w:sz w:val="22"/>
          <w:szCs w:val="22"/>
        </w:rPr>
        <w:t xml:space="preserve"> for JQuery</w:t>
      </w:r>
      <w:r w:rsidRPr="00E24D63">
        <w:rPr>
          <w:rFonts w:asciiTheme="minorHAnsi" w:hAnsiTheme="minorHAnsi" w:cstheme="minorHAnsi"/>
          <w:noProof/>
          <w:sz w:val="22"/>
          <w:szCs w:val="22"/>
        </w:rPr>
        <w:t>, Kendo For Angular, SOAP Web Services, Visual Studio 2008/2010/2013/2015</w:t>
      </w:r>
      <w:r w:rsidR="00FE537E" w:rsidRPr="00E24D63">
        <w:rPr>
          <w:rFonts w:asciiTheme="minorHAnsi" w:hAnsiTheme="minorHAnsi" w:cstheme="minorHAnsi"/>
          <w:noProof/>
          <w:sz w:val="22"/>
          <w:szCs w:val="22"/>
        </w:rPr>
        <w:t>/2017/2019</w:t>
      </w:r>
      <w:r w:rsidRPr="00E24D63">
        <w:rPr>
          <w:rFonts w:asciiTheme="minorHAnsi" w:hAnsiTheme="minorHAnsi" w:cstheme="minorHAnsi"/>
          <w:noProof/>
          <w:sz w:val="22"/>
          <w:szCs w:val="22"/>
        </w:rPr>
        <w:t>, IIS 6.0/7.0/8.0, Perforce, TFS, SQL Server 2008/2014</w:t>
      </w:r>
      <w:r w:rsidR="00FE537E" w:rsidRPr="00E24D63">
        <w:rPr>
          <w:rFonts w:asciiTheme="minorHAnsi" w:hAnsiTheme="minorHAnsi" w:cstheme="minorHAnsi"/>
          <w:noProof/>
          <w:sz w:val="22"/>
          <w:szCs w:val="22"/>
        </w:rPr>
        <w:t>/2017</w:t>
      </w:r>
      <w:r w:rsidRPr="00E24D63">
        <w:rPr>
          <w:rFonts w:asciiTheme="minorHAnsi" w:hAnsiTheme="minorHAnsi" w:cstheme="minorHAnsi"/>
          <w:noProof/>
          <w:sz w:val="22"/>
          <w:szCs w:val="22"/>
        </w:rPr>
        <w:t>, SSIS, SSRS, Entity framework 5.0/6.0,</w:t>
      </w:r>
      <w:r w:rsidR="005414B4">
        <w:rPr>
          <w:rFonts w:asciiTheme="minorHAnsi" w:hAnsiTheme="minorHAnsi" w:cstheme="minorHAnsi"/>
          <w:noProof/>
          <w:sz w:val="22"/>
          <w:szCs w:val="22"/>
        </w:rPr>
        <w:t xml:space="preserve"> EF Core 2.0/3.1,</w:t>
      </w:r>
      <w:r w:rsidRPr="00E24D63">
        <w:rPr>
          <w:rFonts w:asciiTheme="minorHAnsi" w:hAnsiTheme="minorHAnsi" w:cstheme="minorHAnsi"/>
          <w:noProof/>
          <w:sz w:val="22"/>
          <w:szCs w:val="22"/>
        </w:rPr>
        <w:t xml:space="preserve"> Global event control server(GECS) 4.6, MS Office 2010/2013, LightSpeed, Windows 7/8</w:t>
      </w:r>
      <w:r w:rsidR="00FE537E" w:rsidRPr="00E24D63">
        <w:rPr>
          <w:rFonts w:asciiTheme="minorHAnsi" w:hAnsiTheme="minorHAnsi" w:cstheme="minorHAnsi"/>
          <w:noProof/>
          <w:sz w:val="22"/>
          <w:szCs w:val="22"/>
        </w:rPr>
        <w:t>/10</w:t>
      </w:r>
      <w:r w:rsidRPr="00E24D63">
        <w:rPr>
          <w:rFonts w:asciiTheme="minorHAnsi" w:hAnsiTheme="minorHAnsi" w:cstheme="minorHAnsi"/>
          <w:noProof/>
          <w:sz w:val="22"/>
          <w:szCs w:val="22"/>
        </w:rPr>
        <w:t>, Windows server 2008/201</w:t>
      </w:r>
      <w:r w:rsidR="00956D31" w:rsidRPr="00E24D63">
        <w:rPr>
          <w:rFonts w:asciiTheme="minorHAnsi" w:hAnsiTheme="minorHAnsi" w:cstheme="minorHAnsi"/>
          <w:noProof/>
          <w:sz w:val="22"/>
          <w:szCs w:val="22"/>
        </w:rPr>
        <w:t>6/2019</w:t>
      </w:r>
      <w:r w:rsidRPr="00E24D63">
        <w:rPr>
          <w:rFonts w:asciiTheme="minorHAnsi" w:hAnsiTheme="minorHAnsi" w:cstheme="minorHAnsi"/>
          <w:noProof/>
          <w:sz w:val="22"/>
          <w:szCs w:val="22"/>
        </w:rPr>
        <w:t xml:space="preserve">, Enterprise library </w:t>
      </w:r>
      <w:r w:rsidR="00956D31" w:rsidRPr="00E24D63">
        <w:rPr>
          <w:rFonts w:asciiTheme="minorHAnsi" w:hAnsiTheme="minorHAnsi" w:cstheme="minorHAnsi"/>
          <w:noProof/>
          <w:sz w:val="22"/>
          <w:szCs w:val="22"/>
        </w:rPr>
        <w:t>2.0/</w:t>
      </w:r>
      <w:r w:rsidRPr="00E24D63">
        <w:rPr>
          <w:rFonts w:asciiTheme="minorHAnsi" w:hAnsiTheme="minorHAnsi" w:cstheme="minorHAnsi"/>
          <w:noProof/>
          <w:sz w:val="22"/>
          <w:szCs w:val="22"/>
        </w:rPr>
        <w:t>5.0.</w:t>
      </w:r>
    </w:p>
    <w:p w14:paraId="0513A08A" w14:textId="5AB96F50" w:rsidR="00230C3E" w:rsidRPr="0088489C" w:rsidRDefault="0063316A" w:rsidP="0088489C">
      <w:pPr>
        <w:spacing w:line="360" w:lineRule="auto"/>
        <w:jc w:val="both"/>
        <w:rPr>
          <w:rFonts w:asciiTheme="minorHAnsi" w:hAnsiTheme="minorHAnsi" w:cstheme="minorHAnsi"/>
          <w:noProof/>
          <w:sz w:val="22"/>
          <w:szCs w:val="22"/>
        </w:rPr>
      </w:pPr>
      <w:r w:rsidRPr="00E24D63">
        <w:rPr>
          <w:rFonts w:asciiTheme="minorHAnsi" w:hAnsiTheme="minorHAnsi" w:cstheme="minorHAnsi"/>
          <w:b/>
          <w:noProof/>
          <w:sz w:val="22"/>
          <w:szCs w:val="22"/>
        </w:rPr>
        <w:t xml:space="preserve">Project: </w:t>
      </w:r>
      <w:r w:rsidRPr="00E24D63">
        <w:rPr>
          <w:rFonts w:asciiTheme="minorHAnsi" w:hAnsiTheme="minorHAnsi" w:cstheme="minorHAnsi"/>
          <w:noProof/>
          <w:sz w:val="22"/>
          <w:szCs w:val="22"/>
        </w:rPr>
        <w:t>Sheridan HealthCare Inc</w:t>
      </w:r>
      <w:r w:rsidR="00830312" w:rsidRPr="00E24D63">
        <w:rPr>
          <w:rFonts w:asciiTheme="minorHAnsi" w:hAnsiTheme="minorHAnsi" w:cstheme="minorHAnsi"/>
          <w:noProof/>
          <w:sz w:val="22"/>
          <w:szCs w:val="22"/>
        </w:rPr>
        <w:t>, FortLauderdale,FL</w:t>
      </w:r>
      <w:r w:rsidRPr="00E24D63">
        <w:rPr>
          <w:rFonts w:asciiTheme="minorHAnsi" w:hAnsiTheme="minorHAnsi" w:cstheme="minorHAnsi"/>
          <w:b/>
          <w:noProof/>
          <w:sz w:val="22"/>
          <w:szCs w:val="22"/>
        </w:rPr>
        <w:tab/>
      </w:r>
      <w:r w:rsidRPr="00E24D63">
        <w:rPr>
          <w:rFonts w:asciiTheme="minorHAnsi" w:hAnsiTheme="minorHAnsi" w:cstheme="minorHAnsi"/>
          <w:b/>
          <w:noProof/>
          <w:sz w:val="22"/>
          <w:szCs w:val="22"/>
        </w:rPr>
        <w:tab/>
      </w:r>
      <w:r w:rsidRPr="00E24D63">
        <w:rPr>
          <w:rFonts w:asciiTheme="minorHAnsi" w:hAnsiTheme="minorHAnsi" w:cstheme="minorHAnsi"/>
          <w:b/>
          <w:noProof/>
          <w:sz w:val="22"/>
          <w:szCs w:val="22"/>
        </w:rPr>
        <w:tab/>
      </w:r>
      <w:r w:rsidRPr="00E24D63">
        <w:rPr>
          <w:rFonts w:asciiTheme="minorHAnsi" w:hAnsiTheme="minorHAnsi" w:cstheme="minorHAnsi"/>
          <w:b/>
          <w:noProof/>
          <w:sz w:val="22"/>
          <w:szCs w:val="22"/>
        </w:rPr>
        <w:tab/>
      </w:r>
      <w:r w:rsidR="00230C3E" w:rsidRPr="00E24D63">
        <w:rPr>
          <w:rFonts w:asciiTheme="minorHAnsi" w:hAnsiTheme="minorHAnsi" w:cstheme="minorHAnsi"/>
          <w:noProof/>
          <w:sz w:val="22"/>
          <w:szCs w:val="22"/>
        </w:rPr>
        <w:t xml:space="preserve">           </w:t>
      </w:r>
      <w:r w:rsidR="002F3008" w:rsidRPr="00E24D63">
        <w:rPr>
          <w:rFonts w:asciiTheme="minorHAnsi" w:hAnsiTheme="minorHAnsi" w:cstheme="minorHAnsi"/>
          <w:noProof/>
          <w:sz w:val="22"/>
          <w:szCs w:val="22"/>
        </w:rPr>
        <w:t xml:space="preserve">    </w:t>
      </w:r>
      <w:r w:rsidR="00E24D63">
        <w:rPr>
          <w:rFonts w:asciiTheme="minorHAnsi" w:hAnsiTheme="minorHAnsi" w:cstheme="minorHAnsi"/>
          <w:noProof/>
          <w:sz w:val="22"/>
          <w:szCs w:val="22"/>
        </w:rPr>
        <w:t xml:space="preserve">      </w:t>
      </w:r>
      <w:r w:rsidR="002F3008" w:rsidRPr="00E24D63">
        <w:rPr>
          <w:rFonts w:asciiTheme="minorHAnsi" w:hAnsiTheme="minorHAnsi" w:cstheme="minorHAnsi"/>
          <w:noProof/>
          <w:sz w:val="22"/>
          <w:szCs w:val="22"/>
        </w:rPr>
        <w:t>Jan</w:t>
      </w:r>
      <w:r w:rsidR="00445E91" w:rsidRPr="00E24D63">
        <w:rPr>
          <w:rFonts w:asciiTheme="minorHAnsi" w:hAnsiTheme="minorHAnsi" w:cstheme="minorHAnsi"/>
          <w:noProof/>
          <w:sz w:val="22"/>
          <w:szCs w:val="22"/>
        </w:rPr>
        <w:t xml:space="preserve"> '14 – Jul</w:t>
      </w:r>
      <w:r w:rsidRPr="00E24D63">
        <w:rPr>
          <w:rFonts w:asciiTheme="minorHAnsi" w:hAnsiTheme="minorHAnsi" w:cstheme="minorHAnsi"/>
          <w:noProof/>
          <w:sz w:val="22"/>
          <w:szCs w:val="22"/>
        </w:rPr>
        <w:t xml:space="preserve"> ’1</w:t>
      </w:r>
      <w:r w:rsidR="00445E91" w:rsidRPr="00E24D63">
        <w:rPr>
          <w:rFonts w:asciiTheme="minorHAnsi" w:hAnsiTheme="minorHAnsi" w:cstheme="minorHAnsi"/>
          <w:noProof/>
          <w:sz w:val="22"/>
          <w:szCs w:val="22"/>
        </w:rPr>
        <w:t>4</w:t>
      </w:r>
    </w:p>
    <w:p w14:paraId="5D02770B" w14:textId="77777777" w:rsidR="00230C3E" w:rsidRPr="00E24D63" w:rsidRDefault="00445E91" w:rsidP="008B0BE6">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Project Scope:</w:t>
      </w:r>
    </w:p>
    <w:p w14:paraId="429DC194" w14:textId="60A27BEA" w:rsidR="00445E91" w:rsidRPr="00E24D63" w:rsidRDefault="00230C3E" w:rsidP="008B0BE6">
      <w:pPr>
        <w:tabs>
          <w:tab w:val="left" w:pos="0"/>
        </w:tabs>
        <w:spacing w:line="360" w:lineRule="auto"/>
        <w:jc w:val="both"/>
        <w:rPr>
          <w:rStyle w:val="apple-style-span"/>
          <w:rFonts w:asciiTheme="minorHAnsi" w:hAnsiTheme="minorHAnsi" w:cstheme="minorHAnsi"/>
          <w:b/>
          <w:noProof/>
          <w:sz w:val="22"/>
          <w:szCs w:val="22"/>
        </w:rPr>
      </w:pPr>
      <w:r w:rsidRPr="00E24D63">
        <w:rPr>
          <w:rStyle w:val="apple-style-span"/>
          <w:rFonts w:asciiTheme="minorHAnsi" w:hAnsiTheme="minorHAnsi" w:cstheme="minorHAnsi"/>
          <w:sz w:val="22"/>
          <w:szCs w:val="22"/>
        </w:rPr>
        <w:tab/>
      </w:r>
      <w:r w:rsidR="00445E91" w:rsidRPr="00E24D63">
        <w:rPr>
          <w:rStyle w:val="apple-style-span"/>
          <w:rFonts w:asciiTheme="minorHAnsi" w:hAnsiTheme="minorHAnsi" w:cstheme="minorHAnsi"/>
          <w:sz w:val="22"/>
          <w:szCs w:val="22"/>
        </w:rPr>
        <w:t xml:space="preserve">SMART Project exposes web services to internal systems/process to be consumed by them and the results of the service updated to </w:t>
      </w:r>
      <w:r w:rsidR="00150900" w:rsidRPr="00E24D63">
        <w:rPr>
          <w:rStyle w:val="apple-style-span"/>
          <w:rFonts w:asciiTheme="minorHAnsi" w:hAnsiTheme="minorHAnsi" w:cstheme="minorHAnsi"/>
          <w:sz w:val="22"/>
          <w:szCs w:val="22"/>
        </w:rPr>
        <w:t>back-office</w:t>
      </w:r>
      <w:r w:rsidR="00445E91" w:rsidRPr="00E24D63">
        <w:rPr>
          <w:rStyle w:val="apple-style-span"/>
          <w:rFonts w:asciiTheme="minorHAnsi" w:hAnsiTheme="minorHAnsi" w:cstheme="minorHAnsi"/>
          <w:sz w:val="22"/>
          <w:szCs w:val="22"/>
        </w:rPr>
        <w:t xml:space="preserve"> databases (SQL Server). </w:t>
      </w:r>
    </w:p>
    <w:p w14:paraId="4BA0CF8A" w14:textId="77777777" w:rsidR="001847A5" w:rsidRPr="00E24D63" w:rsidRDefault="001847A5"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p>
    <w:p w14:paraId="6F07770E"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Involved in developing EDI for 276, 277 and 837 HIPAA Transactions.</w:t>
      </w:r>
    </w:p>
    <w:p w14:paraId="0C6F4408"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Integrated with EDIFACTS for Advanced HIPAA Transaction validation.</w:t>
      </w:r>
    </w:p>
    <w:p w14:paraId="2391A8C5"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lastRenderedPageBreak/>
        <w:t>Integrated with business Partners for 276, 277, 837 Transaction processing.</w:t>
      </w:r>
    </w:p>
    <w:p w14:paraId="26045A72"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Utilizes BizTalk Server 2006 R2 Accelerator for HIPAA for claims processing.</w:t>
      </w:r>
    </w:p>
    <w:p w14:paraId="100E88D4"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Designed and Developed Orchestration for tracking BAM Data.</w:t>
      </w:r>
    </w:p>
    <w:p w14:paraId="18A3F673"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Designed and Developed Custom Pipeline components to enrich inbound EDI Documents with Header information.</w:t>
      </w:r>
    </w:p>
    <w:p w14:paraId="65324D8D" w14:textId="7259BAB5"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Created Receive, </w:t>
      </w:r>
      <w:r w:rsidR="00FE537E" w:rsidRPr="00E24D63">
        <w:rPr>
          <w:rStyle w:val="apple-style-span"/>
          <w:rFonts w:asciiTheme="minorHAnsi" w:hAnsiTheme="minorHAnsi" w:cstheme="minorHAnsi"/>
          <w:sz w:val="22"/>
          <w:szCs w:val="22"/>
        </w:rPr>
        <w:t>send</w:t>
      </w:r>
      <w:r w:rsidRPr="00E24D63">
        <w:rPr>
          <w:rStyle w:val="apple-style-span"/>
          <w:rFonts w:asciiTheme="minorHAnsi" w:hAnsiTheme="minorHAnsi" w:cstheme="minorHAnsi"/>
          <w:sz w:val="22"/>
          <w:szCs w:val="22"/>
        </w:rPr>
        <w:t xml:space="preserve"> ports and Locations using Different BizTalk Adapters which comes out of the Box.</w:t>
      </w:r>
    </w:p>
    <w:p w14:paraId="55D607C4" w14:textId="57C65049"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Designed and developed logging framework for tracking exception data using </w:t>
      </w:r>
      <w:r w:rsidR="00C32D98" w:rsidRPr="00E24D63">
        <w:rPr>
          <w:rStyle w:val="apple-style-span"/>
          <w:rFonts w:asciiTheme="minorHAnsi" w:hAnsiTheme="minorHAnsi" w:cstheme="minorHAnsi"/>
          <w:sz w:val="22"/>
          <w:szCs w:val="22"/>
        </w:rPr>
        <w:t>a business</w:t>
      </w:r>
      <w:r w:rsidRPr="00E24D63">
        <w:rPr>
          <w:rStyle w:val="apple-style-span"/>
          <w:rFonts w:asciiTheme="minorHAnsi" w:hAnsiTheme="minorHAnsi" w:cstheme="minorHAnsi"/>
          <w:sz w:val="22"/>
          <w:szCs w:val="22"/>
        </w:rPr>
        <w:t xml:space="preserve"> rules engine.</w:t>
      </w:r>
    </w:p>
    <w:p w14:paraId="0EF4D97A"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Involved in clustering BizTalk 2006 R2, </w:t>
      </w:r>
      <w:r w:rsidRPr="004E2A8F">
        <w:rPr>
          <w:rStyle w:val="apple-style-span"/>
          <w:rFonts w:asciiTheme="minorHAnsi" w:hAnsiTheme="minorHAnsi" w:cstheme="minorHAnsi"/>
          <w:b/>
          <w:bCs/>
          <w:sz w:val="22"/>
          <w:szCs w:val="22"/>
        </w:rPr>
        <w:t>SQL Server 2005</w:t>
      </w:r>
      <w:r w:rsidRPr="00E24D63">
        <w:rPr>
          <w:rStyle w:val="apple-style-span"/>
          <w:rFonts w:asciiTheme="minorHAnsi" w:hAnsiTheme="minorHAnsi" w:cstheme="minorHAnsi"/>
          <w:sz w:val="22"/>
          <w:szCs w:val="22"/>
        </w:rPr>
        <w:t xml:space="preserve"> on Windows server 2003.</w:t>
      </w:r>
    </w:p>
    <w:p w14:paraId="6247C6AE"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Unit test cases for testing .net components.</w:t>
      </w:r>
    </w:p>
    <w:p w14:paraId="769DE53D"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BAM Components which allow for the querying of message processing.</w:t>
      </w:r>
    </w:p>
    <w:p w14:paraId="227041CF" w14:textId="77777777" w:rsidR="00445E91" w:rsidRPr="00E24D63" w:rsidRDefault="00445E91"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Developed Vocabularies and polices for business rules using Business Rule Composer Tool.</w:t>
      </w:r>
    </w:p>
    <w:p w14:paraId="4799645C" w14:textId="77777777" w:rsidR="00445E91" w:rsidRPr="00E24D63" w:rsidRDefault="00445E91" w:rsidP="008B0BE6">
      <w:pPr>
        <w:numPr>
          <w:ilvl w:val="0"/>
          <w:numId w:val="40"/>
        </w:numPr>
        <w:spacing w:line="360" w:lineRule="auto"/>
        <w:jc w:val="both"/>
        <w:rPr>
          <w:rFonts w:asciiTheme="minorHAnsi" w:hAnsiTheme="minorHAnsi" w:cstheme="minorHAnsi"/>
          <w:color w:val="000000"/>
          <w:sz w:val="22"/>
          <w:szCs w:val="22"/>
        </w:rPr>
      </w:pPr>
      <w:r w:rsidRPr="00E24D63">
        <w:rPr>
          <w:rStyle w:val="apple-style-span"/>
          <w:rFonts w:asciiTheme="minorHAnsi" w:hAnsiTheme="minorHAnsi" w:cstheme="minorHAnsi"/>
          <w:sz w:val="22"/>
          <w:szCs w:val="22"/>
        </w:rPr>
        <w:t>Worked on Administrative tasks of BizTalk Applications.</w:t>
      </w:r>
    </w:p>
    <w:p w14:paraId="6954C084" w14:textId="77777777" w:rsidR="001847A5" w:rsidRPr="00E24D63" w:rsidRDefault="001847A5"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Environment:</w:t>
      </w:r>
    </w:p>
    <w:p w14:paraId="7C759D46" w14:textId="47FE8EA5" w:rsidR="0063316A" w:rsidRPr="00E24D63" w:rsidRDefault="00445E91" w:rsidP="008B0BE6">
      <w:p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ab/>
        <w:t>C#.Net, BizTalk Server 2006 R2,</w:t>
      </w:r>
      <w:r w:rsidR="00FE537E" w:rsidRPr="00E24D63">
        <w:rPr>
          <w:rFonts w:asciiTheme="minorHAnsi" w:hAnsiTheme="minorHAnsi" w:cstheme="minorHAnsi"/>
          <w:sz w:val="22"/>
          <w:szCs w:val="22"/>
        </w:rPr>
        <w:t xml:space="preserve"> </w:t>
      </w:r>
      <w:r w:rsidRPr="00E24D63">
        <w:rPr>
          <w:rFonts w:asciiTheme="minorHAnsi" w:hAnsiTheme="minorHAnsi" w:cstheme="minorHAnsi"/>
          <w:sz w:val="22"/>
          <w:szCs w:val="22"/>
        </w:rPr>
        <w:t>HIPAA Accelerator for R2, BAM, XML, Web Services, SQL Server 2005, Visual Studio 2005/2008, Microsoft Visio, Windows 2003,</w:t>
      </w:r>
      <w:r w:rsidR="00FE537E" w:rsidRPr="00E24D63">
        <w:rPr>
          <w:rFonts w:asciiTheme="minorHAnsi" w:hAnsiTheme="minorHAnsi" w:cstheme="minorHAnsi"/>
          <w:sz w:val="22"/>
          <w:szCs w:val="22"/>
        </w:rPr>
        <w:t xml:space="preserve"> </w:t>
      </w:r>
      <w:r w:rsidRPr="00E24D63">
        <w:rPr>
          <w:rFonts w:asciiTheme="minorHAnsi" w:hAnsiTheme="minorHAnsi" w:cstheme="minorHAnsi"/>
          <w:sz w:val="22"/>
          <w:szCs w:val="22"/>
        </w:rPr>
        <w:t>VPC 2004/2007, Virtual Server 2005, Windows Services.</w:t>
      </w:r>
    </w:p>
    <w:p w14:paraId="471F77B9" w14:textId="77777777" w:rsidR="00445E91" w:rsidRPr="00E24D63" w:rsidRDefault="00445E91" w:rsidP="008B0BE6">
      <w:pPr>
        <w:keepLines/>
        <w:spacing w:line="360" w:lineRule="auto"/>
        <w:jc w:val="both"/>
        <w:rPr>
          <w:rFonts w:asciiTheme="minorHAnsi" w:hAnsiTheme="minorHAnsi" w:cstheme="minorHAnsi"/>
          <w:b/>
          <w:noProof/>
          <w:sz w:val="22"/>
          <w:szCs w:val="22"/>
        </w:rPr>
      </w:pPr>
    </w:p>
    <w:p w14:paraId="1D40C043" w14:textId="4F8A45A0" w:rsidR="00F5670C" w:rsidRPr="00E24D63" w:rsidRDefault="00F5670C" w:rsidP="008B0BE6">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 xml:space="preserve">Project: </w:t>
      </w:r>
      <w:r w:rsidRPr="00E24D63">
        <w:rPr>
          <w:rFonts w:asciiTheme="minorHAnsi" w:hAnsiTheme="minorHAnsi" w:cstheme="minorHAnsi"/>
          <w:noProof/>
          <w:sz w:val="22"/>
          <w:szCs w:val="22"/>
        </w:rPr>
        <w:t xml:space="preserve">Hewlett-Packard, Houston,TX </w:t>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r>
      <w:r w:rsidRPr="00E24D63">
        <w:rPr>
          <w:rFonts w:asciiTheme="minorHAnsi" w:hAnsiTheme="minorHAnsi" w:cstheme="minorHAnsi"/>
          <w:noProof/>
          <w:sz w:val="22"/>
          <w:szCs w:val="22"/>
        </w:rPr>
        <w:tab/>
        <w:t xml:space="preserve"> </w:t>
      </w:r>
      <w:r w:rsidR="00471760" w:rsidRPr="00E24D63">
        <w:rPr>
          <w:rFonts w:asciiTheme="minorHAnsi" w:hAnsiTheme="minorHAnsi" w:cstheme="minorHAnsi"/>
          <w:noProof/>
          <w:sz w:val="22"/>
          <w:szCs w:val="22"/>
        </w:rPr>
        <w:t xml:space="preserve">  </w:t>
      </w:r>
      <w:r w:rsidR="008A7B69" w:rsidRPr="00E24D63">
        <w:rPr>
          <w:rFonts w:asciiTheme="minorHAnsi" w:hAnsiTheme="minorHAnsi" w:cstheme="minorHAnsi"/>
          <w:noProof/>
          <w:sz w:val="22"/>
          <w:szCs w:val="22"/>
        </w:rPr>
        <w:t>May</w:t>
      </w:r>
      <w:r w:rsidRPr="00E24D63">
        <w:rPr>
          <w:rFonts w:asciiTheme="minorHAnsi" w:hAnsiTheme="minorHAnsi" w:cstheme="minorHAnsi"/>
          <w:noProof/>
          <w:sz w:val="22"/>
          <w:szCs w:val="22"/>
        </w:rPr>
        <w:t xml:space="preserve"> '13 – Dec ’13</w:t>
      </w:r>
    </w:p>
    <w:p w14:paraId="75036B44" w14:textId="77777777" w:rsidR="008A7B69" w:rsidRPr="00E24D63" w:rsidRDefault="008A7B69" w:rsidP="008B0BE6">
      <w:pPr>
        <w:keepLines/>
        <w:spacing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Project Scope:</w:t>
      </w:r>
    </w:p>
    <w:p w14:paraId="5A2D146A" w14:textId="59C31E87" w:rsidR="00F5670C" w:rsidRPr="00E24D63" w:rsidRDefault="00F5670C" w:rsidP="008B0BE6">
      <w:pPr>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ab/>
        <w:t xml:space="preserve">Hewlett Packard is a provider of products, </w:t>
      </w:r>
      <w:r w:rsidR="00707C25" w:rsidRPr="00E24D63">
        <w:rPr>
          <w:rFonts w:asciiTheme="minorHAnsi" w:hAnsiTheme="minorHAnsi" w:cstheme="minorHAnsi"/>
          <w:sz w:val="22"/>
          <w:szCs w:val="22"/>
        </w:rPr>
        <w:t>software</w:t>
      </w:r>
      <w:r w:rsidR="00BB3179" w:rsidRPr="00E24D63">
        <w:rPr>
          <w:rFonts w:asciiTheme="minorHAnsi" w:hAnsiTheme="minorHAnsi" w:cstheme="minorHAnsi"/>
          <w:sz w:val="22"/>
          <w:szCs w:val="22"/>
        </w:rPr>
        <w:t>,</w:t>
      </w:r>
      <w:r w:rsidRPr="00E24D63">
        <w:rPr>
          <w:rFonts w:asciiTheme="minorHAnsi" w:hAnsiTheme="minorHAnsi" w:cstheme="minorHAnsi"/>
          <w:sz w:val="22"/>
          <w:szCs w:val="22"/>
        </w:rPr>
        <w:t xml:space="preserve"> and solutions to public and small-scale business. Configuration and system integration is a project that deals with integration between two teams using web services.</w:t>
      </w:r>
    </w:p>
    <w:p w14:paraId="0E74FC87" w14:textId="41E73869" w:rsidR="00F5670C" w:rsidRPr="00E24D63" w:rsidRDefault="001847A5"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Responsibilities:</w:t>
      </w:r>
      <w:r w:rsidR="00F5670C" w:rsidRPr="00E24D63">
        <w:rPr>
          <w:rFonts w:asciiTheme="minorHAnsi" w:hAnsiTheme="minorHAnsi" w:cstheme="minorHAnsi"/>
          <w:b/>
          <w:sz w:val="22"/>
          <w:szCs w:val="22"/>
        </w:rPr>
        <w:tab/>
      </w:r>
    </w:p>
    <w:p w14:paraId="453E8B3A" w14:textId="77777777" w:rsidR="00471760" w:rsidRPr="00E24D63" w:rsidRDefault="00471760" w:rsidP="008B0BE6">
      <w:pPr>
        <w:widowControl w:val="0"/>
        <w:numPr>
          <w:ilvl w:val="0"/>
          <w:numId w:val="40"/>
        </w:numPr>
        <w:autoSpaceDE w:val="0"/>
        <w:autoSpaceDN w:val="0"/>
        <w:adjustRightInd w:val="0"/>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Involved in the later stages of development and testing for production deployment. </w:t>
      </w:r>
    </w:p>
    <w:p w14:paraId="0B701A66" w14:textId="56F34196" w:rsidR="00471760" w:rsidRPr="00E24D63" w:rsidRDefault="00471760" w:rsidP="008B0BE6">
      <w:pPr>
        <w:widowControl w:val="0"/>
        <w:numPr>
          <w:ilvl w:val="0"/>
          <w:numId w:val="40"/>
        </w:numPr>
        <w:autoSpaceDE w:val="0"/>
        <w:autoSpaceDN w:val="0"/>
        <w:adjustRightInd w:val="0"/>
        <w:spacing w:line="360" w:lineRule="auto"/>
        <w:jc w:val="both"/>
        <w:rPr>
          <w:rFonts w:asciiTheme="minorHAnsi" w:hAnsiTheme="minorHAnsi" w:cstheme="minorHAnsi"/>
          <w:sz w:val="22"/>
          <w:szCs w:val="22"/>
        </w:rPr>
      </w:pPr>
      <w:r w:rsidRPr="00E24D63">
        <w:rPr>
          <w:rFonts w:asciiTheme="minorHAnsi" w:hAnsiTheme="minorHAnsi" w:cstheme="minorHAnsi"/>
          <w:sz w:val="22"/>
          <w:szCs w:val="22"/>
        </w:rPr>
        <w:t xml:space="preserve">Worked closely with Architect, SQL developer, SharePoint developers, </w:t>
      </w:r>
      <w:r w:rsidR="006C335E" w:rsidRPr="00E24D63">
        <w:rPr>
          <w:rFonts w:asciiTheme="minorHAnsi" w:hAnsiTheme="minorHAnsi" w:cstheme="minorHAnsi"/>
          <w:sz w:val="22"/>
          <w:szCs w:val="22"/>
        </w:rPr>
        <w:t>DBA,</w:t>
      </w:r>
      <w:r w:rsidRPr="00E24D63">
        <w:rPr>
          <w:rFonts w:asciiTheme="minorHAnsi" w:hAnsiTheme="minorHAnsi" w:cstheme="minorHAnsi"/>
          <w:sz w:val="22"/>
          <w:szCs w:val="22"/>
        </w:rPr>
        <w:t xml:space="preserve"> and testing teams.</w:t>
      </w:r>
    </w:p>
    <w:p w14:paraId="66B164DD" w14:textId="77777777" w:rsidR="00471760" w:rsidRPr="00E24D63" w:rsidRDefault="00471760" w:rsidP="008B0BE6">
      <w:pPr>
        <w:widowControl w:val="0"/>
        <w:numPr>
          <w:ilvl w:val="0"/>
          <w:numId w:val="40"/>
        </w:numPr>
        <w:spacing w:line="360" w:lineRule="auto"/>
        <w:jc w:val="both"/>
        <w:rPr>
          <w:rStyle w:val="normalchar"/>
          <w:rFonts w:asciiTheme="minorHAnsi" w:hAnsiTheme="minorHAnsi" w:cstheme="minorHAnsi"/>
          <w:sz w:val="22"/>
          <w:szCs w:val="22"/>
        </w:rPr>
      </w:pPr>
      <w:r w:rsidRPr="00E24D63">
        <w:rPr>
          <w:rStyle w:val="normalchar"/>
          <w:rFonts w:asciiTheme="minorHAnsi" w:hAnsiTheme="minorHAnsi" w:cstheme="minorHAnsi"/>
          <w:sz w:val="22"/>
          <w:szCs w:val="22"/>
        </w:rPr>
        <w:t>Installed BizTalk server in development and test environments including configuration of BizTalk Server 2013, Visual studio 2012, SQL Server 2012, ESB tool kit 2.2, BizTalk adapter pack and BizTalk deployment framework in Development (BTDF).</w:t>
      </w:r>
    </w:p>
    <w:p w14:paraId="39088E9A" w14:textId="614D4D72" w:rsidR="00F5670C" w:rsidRPr="00E24D63" w:rsidRDefault="00F5670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Worked on Developing, testing and deployment of maps, custom </w:t>
      </w:r>
      <w:r w:rsidR="00BB3179" w:rsidRPr="00E24D63">
        <w:rPr>
          <w:rStyle w:val="apple-style-span"/>
          <w:rFonts w:asciiTheme="minorHAnsi" w:hAnsiTheme="minorHAnsi" w:cstheme="minorHAnsi"/>
          <w:sz w:val="22"/>
          <w:szCs w:val="22"/>
        </w:rPr>
        <w:t>pipelines,</w:t>
      </w:r>
      <w:r w:rsidRPr="00E24D63">
        <w:rPr>
          <w:rStyle w:val="apple-style-span"/>
          <w:rFonts w:asciiTheme="minorHAnsi" w:hAnsiTheme="minorHAnsi" w:cstheme="minorHAnsi"/>
          <w:sz w:val="22"/>
          <w:szCs w:val="22"/>
        </w:rPr>
        <w:t xml:space="preserve"> and Orchestration for processing messages.</w:t>
      </w:r>
    </w:p>
    <w:p w14:paraId="18536F55" w14:textId="53761AB4" w:rsidR="00F5670C" w:rsidRPr="00E24D63" w:rsidRDefault="00F5670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Extensively worked on creating Simulators </w:t>
      </w:r>
      <w:r w:rsidR="00BB3179" w:rsidRPr="00E24D63">
        <w:rPr>
          <w:rStyle w:val="apple-style-span"/>
          <w:rFonts w:asciiTheme="minorHAnsi" w:hAnsiTheme="minorHAnsi" w:cstheme="minorHAnsi"/>
          <w:sz w:val="22"/>
          <w:szCs w:val="22"/>
        </w:rPr>
        <w:t>to</w:t>
      </w:r>
      <w:r w:rsidRPr="00E24D63">
        <w:rPr>
          <w:rStyle w:val="apple-style-span"/>
          <w:rFonts w:asciiTheme="minorHAnsi" w:hAnsiTheme="minorHAnsi" w:cstheme="minorHAnsi"/>
          <w:sz w:val="22"/>
          <w:szCs w:val="22"/>
        </w:rPr>
        <w:t xml:space="preserve"> test the Web services.</w:t>
      </w:r>
    </w:p>
    <w:p w14:paraId="53E2CAFF" w14:textId="4C484A23" w:rsidR="00F5670C" w:rsidRDefault="00F5670C" w:rsidP="008B0BE6">
      <w:pPr>
        <w:numPr>
          <w:ilvl w:val="0"/>
          <w:numId w:val="40"/>
        </w:numPr>
        <w:spacing w:line="360" w:lineRule="auto"/>
        <w:jc w:val="both"/>
        <w:rPr>
          <w:rFonts w:asciiTheme="minorHAnsi" w:hAnsiTheme="minorHAnsi" w:cstheme="minorHAnsi"/>
          <w:noProof/>
          <w:sz w:val="22"/>
          <w:szCs w:val="22"/>
        </w:rPr>
      </w:pPr>
      <w:r w:rsidRPr="00E24D63">
        <w:rPr>
          <w:rFonts w:asciiTheme="minorHAnsi" w:hAnsiTheme="minorHAnsi" w:cstheme="minorHAnsi"/>
          <w:noProof/>
          <w:sz w:val="22"/>
          <w:szCs w:val="22"/>
        </w:rPr>
        <w:t xml:space="preserve">Created Custom components(Custom Pipelines) </w:t>
      </w:r>
      <w:r w:rsidR="00C52396">
        <w:rPr>
          <w:rFonts w:asciiTheme="minorHAnsi" w:hAnsiTheme="minorHAnsi" w:cstheme="minorHAnsi"/>
          <w:noProof/>
          <w:sz w:val="22"/>
          <w:szCs w:val="22"/>
        </w:rPr>
        <w:t xml:space="preserve">using C# .Net </w:t>
      </w:r>
      <w:r w:rsidRPr="00E24D63">
        <w:rPr>
          <w:rFonts w:asciiTheme="minorHAnsi" w:hAnsiTheme="minorHAnsi" w:cstheme="minorHAnsi"/>
          <w:noProof/>
          <w:sz w:val="22"/>
          <w:szCs w:val="22"/>
        </w:rPr>
        <w:t>based on requirements of the project.</w:t>
      </w:r>
    </w:p>
    <w:p w14:paraId="0C50FB28" w14:textId="503BCA0A" w:rsidR="00C52396" w:rsidRPr="00E24D63" w:rsidRDefault="00C52396" w:rsidP="008B0BE6">
      <w:pPr>
        <w:numPr>
          <w:ilvl w:val="0"/>
          <w:numId w:val="40"/>
        </w:numPr>
        <w:spacing w:line="360" w:lineRule="auto"/>
        <w:jc w:val="both"/>
        <w:rPr>
          <w:rFonts w:asciiTheme="minorHAnsi" w:hAnsiTheme="minorHAnsi" w:cstheme="minorHAnsi"/>
          <w:noProof/>
          <w:sz w:val="22"/>
          <w:szCs w:val="22"/>
        </w:rPr>
      </w:pPr>
      <w:r>
        <w:rPr>
          <w:rFonts w:asciiTheme="minorHAnsi" w:hAnsiTheme="minorHAnsi" w:cstheme="minorHAnsi"/>
          <w:noProof/>
          <w:sz w:val="22"/>
          <w:szCs w:val="22"/>
        </w:rPr>
        <w:t>Create pipeline in C# .Net to extract files from zip file (.doc &amp; .pdf) and passing it to their respective APIs.</w:t>
      </w:r>
    </w:p>
    <w:p w14:paraId="3E927E8A" w14:textId="5240EB24" w:rsidR="00F5670C" w:rsidRPr="00E24D63" w:rsidRDefault="00F5670C" w:rsidP="008B0BE6">
      <w:pPr>
        <w:numPr>
          <w:ilvl w:val="0"/>
          <w:numId w:val="40"/>
        </w:numPr>
        <w:spacing w:line="360" w:lineRule="auto"/>
        <w:jc w:val="both"/>
        <w:rPr>
          <w:rFonts w:asciiTheme="minorHAnsi" w:hAnsiTheme="minorHAnsi" w:cstheme="minorHAnsi"/>
          <w:noProof/>
          <w:sz w:val="22"/>
          <w:szCs w:val="22"/>
        </w:rPr>
      </w:pPr>
      <w:r w:rsidRPr="00E24D63">
        <w:rPr>
          <w:rFonts w:asciiTheme="minorHAnsi" w:hAnsiTheme="minorHAnsi" w:cstheme="minorHAnsi"/>
          <w:noProof/>
          <w:sz w:val="22"/>
          <w:szCs w:val="22"/>
        </w:rPr>
        <w:t xml:space="preserve">Worked on AY100AV, AY111AV, AY103AV </w:t>
      </w:r>
      <w:r w:rsidR="00CF5C62" w:rsidRPr="00E24D63">
        <w:rPr>
          <w:rFonts w:asciiTheme="minorHAnsi" w:hAnsiTheme="minorHAnsi" w:cstheme="minorHAnsi"/>
          <w:b/>
          <w:noProof/>
          <w:sz w:val="22"/>
          <w:szCs w:val="22"/>
        </w:rPr>
        <w:t>Messages</w:t>
      </w:r>
      <w:r w:rsidR="00CF5C62" w:rsidRPr="00E24D63">
        <w:rPr>
          <w:rFonts w:asciiTheme="minorHAnsi" w:hAnsiTheme="minorHAnsi" w:cstheme="minorHAnsi"/>
          <w:noProof/>
          <w:sz w:val="22"/>
          <w:szCs w:val="22"/>
        </w:rPr>
        <w:t xml:space="preserve"> AND </w:t>
      </w:r>
      <w:r w:rsidRPr="00E24D63">
        <w:rPr>
          <w:rFonts w:asciiTheme="minorHAnsi" w:hAnsiTheme="minorHAnsi" w:cstheme="minorHAnsi"/>
          <w:noProof/>
          <w:sz w:val="22"/>
          <w:szCs w:val="22"/>
        </w:rPr>
        <w:t>testing.</w:t>
      </w:r>
    </w:p>
    <w:p w14:paraId="150D4F2C" w14:textId="77777777" w:rsidR="00F5670C" w:rsidRPr="00E24D63" w:rsidRDefault="00F5670C" w:rsidP="008B0BE6">
      <w:pPr>
        <w:pStyle w:val="ListParagraph"/>
        <w:numPr>
          <w:ilvl w:val="0"/>
          <w:numId w:val="40"/>
        </w:numPr>
        <w:tabs>
          <w:tab w:val="left" w:pos="720"/>
        </w:tabs>
        <w:spacing w:line="360" w:lineRule="auto"/>
        <w:jc w:val="both"/>
        <w:rPr>
          <w:rFonts w:asciiTheme="minorHAnsi" w:eastAsia="Arial Unicode MS" w:hAnsiTheme="minorHAnsi" w:cstheme="minorHAnsi"/>
          <w:color w:val="000000"/>
          <w:sz w:val="22"/>
          <w:szCs w:val="22"/>
        </w:rPr>
      </w:pPr>
      <w:r w:rsidRPr="00E24D63">
        <w:rPr>
          <w:rFonts w:asciiTheme="minorHAnsi" w:eastAsia="Arial Unicode MS" w:hAnsiTheme="minorHAnsi" w:cstheme="minorHAnsi"/>
          <w:color w:val="000000"/>
          <w:sz w:val="22"/>
          <w:szCs w:val="22"/>
        </w:rPr>
        <w:lastRenderedPageBreak/>
        <w:t>Created test cases and various test scenarios to test the message flow and web services.</w:t>
      </w:r>
    </w:p>
    <w:p w14:paraId="3AA3190F" w14:textId="45E4695A" w:rsidR="00F5670C" w:rsidRPr="00E24D63" w:rsidRDefault="00F5670C" w:rsidP="008B0BE6">
      <w:pPr>
        <w:widowControl w:val="0"/>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Used Concatenate, </w:t>
      </w:r>
      <w:r w:rsidR="00BB3179" w:rsidRPr="00E24D63">
        <w:rPr>
          <w:rStyle w:val="apple-style-span"/>
          <w:rFonts w:asciiTheme="minorHAnsi" w:hAnsiTheme="minorHAnsi" w:cstheme="minorHAnsi"/>
          <w:sz w:val="22"/>
          <w:szCs w:val="22"/>
        </w:rPr>
        <w:t>Logical,</w:t>
      </w:r>
      <w:r w:rsidRPr="00E24D63">
        <w:rPr>
          <w:rStyle w:val="apple-style-span"/>
          <w:rFonts w:asciiTheme="minorHAnsi" w:hAnsiTheme="minorHAnsi" w:cstheme="minorHAnsi"/>
          <w:sz w:val="22"/>
          <w:szCs w:val="22"/>
        </w:rPr>
        <w:t xml:space="preserve"> and scripting functoids to create mapping according to requirement.</w:t>
      </w:r>
    </w:p>
    <w:p w14:paraId="1E0538A1" w14:textId="77777777" w:rsidR="00F5670C" w:rsidRPr="00E24D63" w:rsidRDefault="00F5670C" w:rsidP="008B0BE6">
      <w:pPr>
        <w:widowControl w:val="0"/>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Used Power shell script to transfer data from one file share system to another.</w:t>
      </w:r>
    </w:p>
    <w:p w14:paraId="495A4CB5" w14:textId="77777777" w:rsidR="00F5670C" w:rsidRPr="00E24D63" w:rsidRDefault="00F5670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Exposed Orchestration and Schemas as Web Services.</w:t>
      </w:r>
    </w:p>
    <w:p w14:paraId="283D9BE4" w14:textId="77777777" w:rsidR="00F5670C" w:rsidRPr="00E24D63" w:rsidRDefault="00F5670C" w:rsidP="008B0BE6">
      <w:pPr>
        <w:numPr>
          <w:ilvl w:val="0"/>
          <w:numId w:val="40"/>
        </w:numPr>
        <w:spacing w:line="360" w:lineRule="auto"/>
        <w:jc w:val="both"/>
        <w:rPr>
          <w:rStyle w:val="apple-style-span"/>
          <w:rFonts w:asciiTheme="minorHAnsi" w:hAnsiTheme="minorHAnsi" w:cstheme="minorHAnsi"/>
          <w:sz w:val="22"/>
          <w:szCs w:val="22"/>
        </w:rPr>
      </w:pPr>
      <w:r w:rsidRPr="00E24D63">
        <w:rPr>
          <w:rStyle w:val="apple-style-span"/>
          <w:rFonts w:asciiTheme="minorHAnsi" w:hAnsiTheme="minorHAnsi" w:cstheme="minorHAnsi"/>
          <w:sz w:val="22"/>
          <w:szCs w:val="22"/>
        </w:rPr>
        <w:t xml:space="preserve">Created BAM tracking profile for tracking the message which are </w:t>
      </w:r>
      <w:r w:rsidRPr="00E24D63">
        <w:rPr>
          <w:rFonts w:asciiTheme="minorHAnsi" w:hAnsiTheme="minorHAnsi" w:cstheme="minorHAnsi"/>
          <w:color w:val="222222"/>
          <w:sz w:val="22"/>
          <w:szCs w:val="22"/>
          <w:shd w:val="clear" w:color="auto" w:fill="FFFFFF"/>
        </w:rPr>
        <w:t>transactions between the web services</w:t>
      </w:r>
      <w:r w:rsidRPr="00E24D63">
        <w:rPr>
          <w:rStyle w:val="apple-style-span"/>
          <w:rFonts w:asciiTheme="minorHAnsi" w:hAnsiTheme="minorHAnsi" w:cstheme="minorHAnsi"/>
          <w:sz w:val="22"/>
          <w:szCs w:val="22"/>
        </w:rPr>
        <w:t>.</w:t>
      </w:r>
    </w:p>
    <w:p w14:paraId="5E922F07" w14:textId="77777777" w:rsidR="00F5670C" w:rsidRPr="00E24D63" w:rsidRDefault="00F5670C" w:rsidP="008B0BE6">
      <w:pPr>
        <w:numPr>
          <w:ilvl w:val="0"/>
          <w:numId w:val="40"/>
        </w:numPr>
        <w:spacing w:line="360" w:lineRule="auto"/>
        <w:jc w:val="both"/>
        <w:rPr>
          <w:rFonts w:asciiTheme="minorHAnsi" w:hAnsiTheme="minorHAnsi" w:cstheme="minorHAnsi"/>
          <w:sz w:val="22"/>
          <w:szCs w:val="22"/>
        </w:rPr>
      </w:pPr>
      <w:r w:rsidRPr="00E24D63">
        <w:rPr>
          <w:rStyle w:val="apple-style-span"/>
          <w:rFonts w:asciiTheme="minorHAnsi" w:hAnsiTheme="minorHAnsi" w:cstheme="minorHAnsi"/>
          <w:sz w:val="22"/>
          <w:szCs w:val="22"/>
        </w:rPr>
        <w:t>Used Bam TPE to locate the files that are saved using Orchestration.</w:t>
      </w:r>
    </w:p>
    <w:p w14:paraId="288CBA83" w14:textId="77777777" w:rsidR="001847A5" w:rsidRPr="00E24D63" w:rsidRDefault="001847A5" w:rsidP="008B0BE6">
      <w:pPr>
        <w:keepLines/>
        <w:spacing w:before="120" w:after="120" w:line="360" w:lineRule="auto"/>
        <w:jc w:val="both"/>
        <w:rPr>
          <w:rFonts w:asciiTheme="minorHAnsi" w:hAnsiTheme="minorHAnsi" w:cstheme="minorHAnsi"/>
          <w:b/>
          <w:noProof/>
          <w:sz w:val="22"/>
          <w:szCs w:val="22"/>
        </w:rPr>
      </w:pPr>
      <w:r w:rsidRPr="00E24D63">
        <w:rPr>
          <w:rFonts w:asciiTheme="minorHAnsi" w:hAnsiTheme="minorHAnsi" w:cstheme="minorHAnsi"/>
          <w:b/>
          <w:noProof/>
          <w:sz w:val="22"/>
          <w:szCs w:val="22"/>
        </w:rPr>
        <w:t>Environment:</w:t>
      </w:r>
    </w:p>
    <w:p w14:paraId="0979C472" w14:textId="60F23539" w:rsidR="005A1544" w:rsidRPr="0059253B" w:rsidRDefault="00F5670C" w:rsidP="0059253B">
      <w:pPr>
        <w:spacing w:line="360" w:lineRule="auto"/>
        <w:ind w:firstLine="720"/>
        <w:jc w:val="both"/>
        <w:rPr>
          <w:rFonts w:asciiTheme="minorHAnsi" w:hAnsiTheme="minorHAnsi" w:cstheme="minorHAnsi"/>
          <w:sz w:val="22"/>
          <w:szCs w:val="22"/>
        </w:rPr>
      </w:pPr>
      <w:r w:rsidRPr="00E24D63">
        <w:rPr>
          <w:rFonts w:asciiTheme="minorHAnsi" w:hAnsiTheme="minorHAnsi" w:cstheme="minorHAnsi"/>
          <w:sz w:val="22"/>
          <w:szCs w:val="22"/>
        </w:rPr>
        <w:t>BizTalk Server 2013,</w:t>
      </w:r>
      <w:r w:rsidR="00FE537E" w:rsidRPr="00E24D63">
        <w:rPr>
          <w:rFonts w:asciiTheme="minorHAnsi" w:hAnsiTheme="minorHAnsi" w:cstheme="minorHAnsi"/>
          <w:sz w:val="22"/>
          <w:szCs w:val="22"/>
        </w:rPr>
        <w:t xml:space="preserve"> </w:t>
      </w:r>
      <w:r w:rsidRPr="00E24D63">
        <w:rPr>
          <w:rFonts w:asciiTheme="minorHAnsi" w:hAnsiTheme="minorHAnsi" w:cstheme="minorHAnsi"/>
          <w:sz w:val="22"/>
          <w:szCs w:val="22"/>
        </w:rPr>
        <w:t>BAM-TPE, ESB 2.2, BRE, IIS 8, C#,</w:t>
      </w:r>
      <w:r w:rsidR="00C52396">
        <w:rPr>
          <w:rFonts w:asciiTheme="minorHAnsi" w:hAnsiTheme="minorHAnsi" w:cstheme="minorHAnsi"/>
          <w:sz w:val="22"/>
          <w:szCs w:val="22"/>
        </w:rPr>
        <w:t xml:space="preserve"> .Net 4.5,</w:t>
      </w:r>
      <w:r w:rsidRPr="00E24D63">
        <w:rPr>
          <w:rFonts w:asciiTheme="minorHAnsi" w:hAnsiTheme="minorHAnsi" w:cstheme="minorHAnsi"/>
          <w:sz w:val="22"/>
          <w:szCs w:val="22"/>
        </w:rPr>
        <w:t xml:space="preserve"> Windows 8 2012, MS SQL Server 2012, VisualStudio.NET 2012, TFS, SOAP UI, WCF test client.</w:t>
      </w:r>
      <w:r w:rsidR="00323DCA" w:rsidRPr="00323DCA">
        <w:rPr>
          <w:rFonts w:asciiTheme="minorHAnsi" w:hAnsiTheme="minorHAnsi" w:cstheme="minorHAnsi"/>
          <w:sz w:val="22"/>
          <w:szCs w:val="22"/>
        </w:rPr>
        <w:t xml:space="preserve"> </w:t>
      </w:r>
    </w:p>
    <w:sectPr w:rsidR="005A1544" w:rsidRPr="0059253B" w:rsidSect="00323DCA">
      <w:headerReference w:type="default" r:id="rId9"/>
      <w:pgSz w:w="12240" w:h="15840"/>
      <w:pgMar w:top="810" w:right="810" w:bottom="810" w:left="1260" w:header="720" w:footer="720" w:gutter="0"/>
      <w:pgBorders w:offsetFrom="page">
        <w:top w:val="thinThickSmallGap" w:sz="12" w:space="24" w:color="7A7A7A"/>
        <w:left w:val="thinThickSmallGap" w:sz="12" w:space="24" w:color="7A7A7A"/>
        <w:bottom w:val="thinThickSmallGap" w:sz="12" w:space="24" w:color="7A7A7A"/>
        <w:right w:val="thinThickSmallGap" w:sz="12" w:space="24" w:color="7A7A7A"/>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0DE39" w14:textId="77777777" w:rsidR="00CA4DD5" w:rsidRDefault="00CA4DD5" w:rsidP="00552DFB">
      <w:r>
        <w:separator/>
      </w:r>
    </w:p>
  </w:endnote>
  <w:endnote w:type="continuationSeparator" w:id="0">
    <w:p w14:paraId="197AB3F7" w14:textId="77777777" w:rsidR="00CA4DD5" w:rsidRDefault="00CA4DD5" w:rsidP="0055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B4BD3" w14:textId="77777777" w:rsidR="00CA4DD5" w:rsidRDefault="00CA4DD5" w:rsidP="00552DFB">
      <w:r>
        <w:separator/>
      </w:r>
    </w:p>
  </w:footnote>
  <w:footnote w:type="continuationSeparator" w:id="0">
    <w:p w14:paraId="328BF042" w14:textId="77777777" w:rsidR="00CA4DD5" w:rsidRDefault="00CA4DD5" w:rsidP="00552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5AC0B" w14:textId="77777777" w:rsidR="00020515" w:rsidRDefault="00020515">
    <w:pPr>
      <w:pStyle w:val="Header"/>
    </w:pPr>
  </w:p>
  <w:p w14:paraId="75360473" w14:textId="77777777" w:rsidR="00020515" w:rsidRDefault="000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8" type="#_x0000_t75" style="width:3in;height:3in" o:bullet="t"/>
    </w:pict>
  </w:numPicBullet>
  <w:numPicBullet w:numPicBulletId="1">
    <w:pict>
      <v:shape id="_x0000_i1399" type="#_x0000_t75" style="width:3in;height:3in" o:bullet="t"/>
    </w:pict>
  </w:numPicBullet>
  <w:numPicBullet w:numPicBulletId="2">
    <w:pict>
      <v:shape id="_x0000_i1400" type="#_x0000_t75" style="width:3in;height:3in" o:bullet="t"/>
    </w:pict>
  </w:numPicBullet>
  <w:numPicBullet w:numPicBulletId="3">
    <w:pict>
      <v:shape id="_x0000_i1401" type="#_x0000_t75" style="width:3in;height:3in" o:bullet="t"/>
    </w:pict>
  </w:numPicBullet>
  <w:numPicBullet w:numPicBulletId="4">
    <w:pict>
      <v:shape id="_x0000_i1402" type="#_x0000_t75" style="width:3in;height:3in" o:bullet="t"/>
    </w:pict>
  </w:numPicBullet>
  <w:numPicBullet w:numPicBulletId="5">
    <w:pict>
      <v:shape id="_x0000_i1403" type="#_x0000_t75" style="width:3in;height:3in" o:bullet="t"/>
    </w:pict>
  </w:numPicBullet>
  <w:numPicBullet w:numPicBulletId="6">
    <w:pict>
      <v:shape id="_x0000_i1404" type="#_x0000_t75" style="width:3in;height:3in" o:bullet="t"/>
    </w:pict>
  </w:numPicBullet>
  <w:numPicBullet w:numPicBulletId="7">
    <w:pict>
      <v:shape id="_x0000_i1405" type="#_x0000_t75" style="width:3in;height:3in" o:bullet="t"/>
    </w:pict>
  </w:numPicBullet>
  <w:numPicBullet w:numPicBulletId="8">
    <w:pict>
      <v:shape id="_x0000_i1406" type="#_x0000_t75" style="width:3in;height:3in" o:bullet="t"/>
    </w:pict>
  </w:numPicBullet>
  <w:numPicBullet w:numPicBulletId="9">
    <w:pict>
      <v:shape id="_x0000_i1407" type="#_x0000_t75" style="width:3in;height:3in" o:bullet="t"/>
    </w:pict>
  </w:numPicBullet>
  <w:numPicBullet w:numPicBulletId="10">
    <w:pict>
      <v:shape id="_x0000_i1408" type="#_x0000_t75" style="width:3in;height:3in" o:bullet="t"/>
    </w:pict>
  </w:numPicBullet>
  <w:numPicBullet w:numPicBulletId="11">
    <w:pict>
      <v:shape id="_x0000_i1409" type="#_x0000_t75" style="width:3in;height:3in" o:bullet="t"/>
    </w:pict>
  </w:numPicBullet>
  <w:abstractNum w:abstractNumId="0" w15:restartNumberingAfterBreak="0">
    <w:nsid w:val="FFFFFF7C"/>
    <w:multiLevelType w:val="singleLevel"/>
    <w:tmpl w:val="07F24B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7C0D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1620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B88B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A6BC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901D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123F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EE2A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2455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7ACA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9A6A6E8"/>
    <w:lvl w:ilvl="0">
      <w:numFmt w:val="bullet"/>
      <w:lvlText w:val="*"/>
      <w:lvlJc w:val="left"/>
    </w:lvl>
  </w:abstractNum>
  <w:abstractNum w:abstractNumId="1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8"/>
    <w:multiLevelType w:val="multilevel"/>
    <w:tmpl w:val="00000008"/>
    <w:lvl w:ilvl="0">
      <w:start w:val="1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15:restartNumberingAfterBreak="0">
    <w:nsid w:val="0000000A"/>
    <w:multiLevelType w:val="multilevel"/>
    <w:tmpl w:val="0000000A"/>
    <w:lvl w:ilvl="0">
      <w:start w:val="1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15:restartNumberingAfterBreak="0">
    <w:nsid w:val="0000000E"/>
    <w:multiLevelType w:val="multilevel"/>
    <w:tmpl w:val="0000000E"/>
    <w:lvl w:ilvl="0">
      <w:start w:val="2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8" w15:restartNumberingAfterBreak="0">
    <w:nsid w:val="037C5B64"/>
    <w:multiLevelType w:val="hybridMultilevel"/>
    <w:tmpl w:val="BDC0F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8FA7DE9"/>
    <w:multiLevelType w:val="hybridMultilevel"/>
    <w:tmpl w:val="61F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387F0B"/>
    <w:multiLevelType w:val="hybridMultilevel"/>
    <w:tmpl w:val="836E9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8B0465"/>
    <w:multiLevelType w:val="hybridMultilevel"/>
    <w:tmpl w:val="B6F0C894"/>
    <w:lvl w:ilvl="0" w:tplc="44A28D2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3F139B"/>
    <w:multiLevelType w:val="hybridMultilevel"/>
    <w:tmpl w:val="A176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CD388B"/>
    <w:multiLevelType w:val="hybridMultilevel"/>
    <w:tmpl w:val="F8546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F2A44CF"/>
    <w:multiLevelType w:val="multilevel"/>
    <w:tmpl w:val="E97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801C7D"/>
    <w:multiLevelType w:val="hybridMultilevel"/>
    <w:tmpl w:val="4A32D9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251A1352"/>
    <w:multiLevelType w:val="hybridMultilevel"/>
    <w:tmpl w:val="D610AB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59915CF"/>
    <w:multiLevelType w:val="hybridMultilevel"/>
    <w:tmpl w:val="8DA09D5C"/>
    <w:lvl w:ilvl="0" w:tplc="B44C69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5923D5"/>
    <w:multiLevelType w:val="hybridMultilevel"/>
    <w:tmpl w:val="6D8E5A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520054"/>
    <w:multiLevelType w:val="hybridMultilevel"/>
    <w:tmpl w:val="AEA69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3B6717E5"/>
    <w:multiLevelType w:val="hybridMultilevel"/>
    <w:tmpl w:val="AB1E4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A00C5"/>
    <w:multiLevelType w:val="hybridMultilevel"/>
    <w:tmpl w:val="281030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1547619"/>
    <w:multiLevelType w:val="multilevel"/>
    <w:tmpl w:val="C38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A4C1E"/>
    <w:multiLevelType w:val="hybridMultilevel"/>
    <w:tmpl w:val="C03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57B95"/>
    <w:multiLevelType w:val="hybridMultilevel"/>
    <w:tmpl w:val="953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C7B22"/>
    <w:multiLevelType w:val="hybridMultilevel"/>
    <w:tmpl w:val="A268F3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398333A"/>
    <w:multiLevelType w:val="hybridMultilevel"/>
    <w:tmpl w:val="030A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65250DE"/>
    <w:multiLevelType w:val="hybridMultilevel"/>
    <w:tmpl w:val="4A1A4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0F7C56"/>
    <w:multiLevelType w:val="hybridMultilevel"/>
    <w:tmpl w:val="91588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87B1D4A"/>
    <w:multiLevelType w:val="hybridMultilevel"/>
    <w:tmpl w:val="A8B24E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34141C"/>
    <w:multiLevelType w:val="hybridMultilevel"/>
    <w:tmpl w:val="61E4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943A74"/>
    <w:multiLevelType w:val="hybridMultilevel"/>
    <w:tmpl w:val="4912C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EA40AC9"/>
    <w:multiLevelType w:val="hybridMultilevel"/>
    <w:tmpl w:val="FDE4BAA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350479C"/>
    <w:multiLevelType w:val="hybridMultilevel"/>
    <w:tmpl w:val="E0EE86B8"/>
    <w:lvl w:ilvl="0" w:tplc="4E346F1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569415B"/>
    <w:multiLevelType w:val="hybridMultilevel"/>
    <w:tmpl w:val="F926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5219D3"/>
    <w:multiLevelType w:val="hybridMultilevel"/>
    <w:tmpl w:val="E44A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C4A20DE"/>
    <w:multiLevelType w:val="hybridMultilevel"/>
    <w:tmpl w:val="267018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E2D092F"/>
    <w:multiLevelType w:val="multilevel"/>
    <w:tmpl w:val="1BB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D6DC5"/>
    <w:multiLevelType w:val="multilevel"/>
    <w:tmpl w:val="BAA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E6D19"/>
    <w:multiLevelType w:val="hybridMultilevel"/>
    <w:tmpl w:val="426CA7CC"/>
    <w:lvl w:ilvl="0" w:tplc="44A28D2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E15D0A"/>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333412376">
    <w:abstractNumId w:val="20"/>
  </w:num>
  <w:num w:numId="2" w16cid:durableId="1893080401">
    <w:abstractNumId w:val="39"/>
  </w:num>
  <w:num w:numId="3" w16cid:durableId="390618776">
    <w:abstractNumId w:val="50"/>
  </w:num>
  <w:num w:numId="4" w16cid:durableId="482893318">
    <w:abstractNumId w:val="37"/>
  </w:num>
  <w:num w:numId="5" w16cid:durableId="2018118528">
    <w:abstractNumId w:val="15"/>
  </w:num>
  <w:num w:numId="6" w16cid:durableId="1336614725">
    <w:abstractNumId w:val="43"/>
  </w:num>
  <w:num w:numId="7" w16cid:durableId="1832938802">
    <w:abstractNumId w:val="11"/>
  </w:num>
  <w:num w:numId="8" w16cid:durableId="90898818">
    <w:abstractNumId w:val="12"/>
  </w:num>
  <w:num w:numId="9" w16cid:durableId="1469736764">
    <w:abstractNumId w:val="16"/>
  </w:num>
  <w:num w:numId="10" w16cid:durableId="2123575040">
    <w:abstractNumId w:val="17"/>
  </w:num>
  <w:num w:numId="11" w16cid:durableId="1145857377">
    <w:abstractNumId w:val="9"/>
  </w:num>
  <w:num w:numId="12" w16cid:durableId="562646153">
    <w:abstractNumId w:val="7"/>
  </w:num>
  <w:num w:numId="13" w16cid:durableId="1298605063">
    <w:abstractNumId w:val="6"/>
  </w:num>
  <w:num w:numId="14" w16cid:durableId="253247924">
    <w:abstractNumId w:val="5"/>
  </w:num>
  <w:num w:numId="15" w16cid:durableId="2135981972">
    <w:abstractNumId w:val="4"/>
  </w:num>
  <w:num w:numId="16" w16cid:durableId="1600874813">
    <w:abstractNumId w:val="8"/>
  </w:num>
  <w:num w:numId="17" w16cid:durableId="1192183078">
    <w:abstractNumId w:val="3"/>
  </w:num>
  <w:num w:numId="18" w16cid:durableId="1435252022">
    <w:abstractNumId w:val="2"/>
  </w:num>
  <w:num w:numId="19" w16cid:durableId="2103410158">
    <w:abstractNumId w:val="1"/>
  </w:num>
  <w:num w:numId="20" w16cid:durableId="1733312323">
    <w:abstractNumId w:val="0"/>
  </w:num>
  <w:num w:numId="21" w16cid:durableId="608202672">
    <w:abstractNumId w:val="44"/>
  </w:num>
  <w:num w:numId="22" w16cid:durableId="841773111">
    <w:abstractNumId w:val="24"/>
  </w:num>
  <w:num w:numId="23" w16cid:durableId="992636393">
    <w:abstractNumId w:val="34"/>
  </w:num>
  <w:num w:numId="24" w16cid:durableId="943078568">
    <w:abstractNumId w:val="40"/>
  </w:num>
  <w:num w:numId="25" w16cid:durableId="1279948273">
    <w:abstractNumId w:val="19"/>
  </w:num>
  <w:num w:numId="26" w16cid:durableId="467281245">
    <w:abstractNumId w:val="21"/>
  </w:num>
  <w:num w:numId="27" w16cid:durableId="1735926160">
    <w:abstractNumId w:val="49"/>
  </w:num>
  <w:num w:numId="28" w16cid:durableId="1867059111">
    <w:abstractNumId w:val="27"/>
  </w:num>
  <w:num w:numId="29" w16cid:durableId="1223516254">
    <w:abstractNumId w:val="35"/>
  </w:num>
  <w:num w:numId="30" w16cid:durableId="120878910">
    <w:abstractNumId w:val="38"/>
  </w:num>
  <w:num w:numId="31" w16cid:durableId="1941988640">
    <w:abstractNumId w:val="28"/>
  </w:num>
  <w:num w:numId="32" w16cid:durableId="1285769204">
    <w:abstractNumId w:val="10"/>
    <w:lvlOverride w:ilvl="0">
      <w:lvl w:ilvl="0">
        <w:numFmt w:val="bullet"/>
        <w:lvlText w:val="ᵒ"/>
        <w:legacy w:legacy="1" w:legacySpace="0" w:legacyIndent="0"/>
        <w:lvlJc w:val="left"/>
        <w:rPr>
          <w:rFonts w:ascii="Arial" w:hAnsi="Arial" w:cs="Arial" w:hint="default"/>
          <w:sz w:val="42"/>
        </w:rPr>
      </w:lvl>
    </w:lvlOverride>
  </w:num>
  <w:num w:numId="33" w16cid:durableId="1872570282">
    <w:abstractNumId w:val="26"/>
  </w:num>
  <w:num w:numId="34" w16cid:durableId="620460003">
    <w:abstractNumId w:val="29"/>
  </w:num>
  <w:num w:numId="35" w16cid:durableId="1992559467">
    <w:abstractNumId w:val="22"/>
  </w:num>
  <w:num w:numId="36" w16cid:durableId="502478678">
    <w:abstractNumId w:val="33"/>
  </w:num>
  <w:num w:numId="37" w16cid:durableId="1437483687">
    <w:abstractNumId w:val="47"/>
  </w:num>
  <w:num w:numId="38" w16cid:durableId="651179650">
    <w:abstractNumId w:val="31"/>
  </w:num>
  <w:num w:numId="39" w16cid:durableId="723211263">
    <w:abstractNumId w:val="42"/>
  </w:num>
  <w:num w:numId="40" w16cid:durableId="1149439068">
    <w:abstractNumId w:val="25"/>
  </w:num>
  <w:num w:numId="41" w16cid:durableId="584415499">
    <w:abstractNumId w:val="30"/>
  </w:num>
  <w:num w:numId="42" w16cid:durableId="1330912523">
    <w:abstractNumId w:val="48"/>
  </w:num>
  <w:num w:numId="43" w16cid:durableId="1345673507">
    <w:abstractNumId w:val="32"/>
  </w:num>
  <w:num w:numId="44" w16cid:durableId="1873221740">
    <w:abstractNumId w:val="41"/>
  </w:num>
  <w:num w:numId="45" w16cid:durableId="862744714">
    <w:abstractNumId w:val="41"/>
  </w:num>
  <w:num w:numId="46" w16cid:durableId="1665476275">
    <w:abstractNumId w:val="23"/>
  </w:num>
  <w:num w:numId="47" w16cid:durableId="682703330">
    <w:abstractNumId w:val="18"/>
  </w:num>
  <w:num w:numId="48" w16cid:durableId="180095765">
    <w:abstractNumId w:val="14"/>
  </w:num>
  <w:num w:numId="49" w16cid:durableId="1487819184">
    <w:abstractNumId w:val="36"/>
  </w:num>
  <w:num w:numId="50" w16cid:durableId="1331832690">
    <w:abstractNumId w:val="46"/>
  </w:num>
  <w:num w:numId="51" w16cid:durableId="1153568705">
    <w:abstractNumId w:val="4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1">
      <o:colormru v:ext="edit" colors="#c7d5e2,#b4b6bf,#f8f7f7"/>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2DFB"/>
    <w:rsid w:val="0000015D"/>
    <w:rsid w:val="000003D9"/>
    <w:rsid w:val="00000669"/>
    <w:rsid w:val="00001243"/>
    <w:rsid w:val="000063EE"/>
    <w:rsid w:val="000064A2"/>
    <w:rsid w:val="00006F35"/>
    <w:rsid w:val="00010062"/>
    <w:rsid w:val="00010EB5"/>
    <w:rsid w:val="0001376D"/>
    <w:rsid w:val="00015393"/>
    <w:rsid w:val="000158B7"/>
    <w:rsid w:val="00015B78"/>
    <w:rsid w:val="000168C0"/>
    <w:rsid w:val="00017EE8"/>
    <w:rsid w:val="00020515"/>
    <w:rsid w:val="00021033"/>
    <w:rsid w:val="000254CC"/>
    <w:rsid w:val="00025C35"/>
    <w:rsid w:val="0002648B"/>
    <w:rsid w:val="00032627"/>
    <w:rsid w:val="0003342E"/>
    <w:rsid w:val="00033DBB"/>
    <w:rsid w:val="0003523D"/>
    <w:rsid w:val="0003547E"/>
    <w:rsid w:val="00037741"/>
    <w:rsid w:val="00037F0C"/>
    <w:rsid w:val="00042C5E"/>
    <w:rsid w:val="00042DF7"/>
    <w:rsid w:val="0004595F"/>
    <w:rsid w:val="00046B3C"/>
    <w:rsid w:val="0004709C"/>
    <w:rsid w:val="00052E47"/>
    <w:rsid w:val="000534CC"/>
    <w:rsid w:val="00057AF6"/>
    <w:rsid w:val="000600A0"/>
    <w:rsid w:val="00060DE7"/>
    <w:rsid w:val="00062294"/>
    <w:rsid w:val="00062DFF"/>
    <w:rsid w:val="00064A9B"/>
    <w:rsid w:val="00067916"/>
    <w:rsid w:val="0007133C"/>
    <w:rsid w:val="0007619B"/>
    <w:rsid w:val="00076FCA"/>
    <w:rsid w:val="00077FE0"/>
    <w:rsid w:val="00080532"/>
    <w:rsid w:val="00080E2F"/>
    <w:rsid w:val="00085311"/>
    <w:rsid w:val="0008615F"/>
    <w:rsid w:val="000866C8"/>
    <w:rsid w:val="000867EA"/>
    <w:rsid w:val="000903F7"/>
    <w:rsid w:val="00090667"/>
    <w:rsid w:val="0009130F"/>
    <w:rsid w:val="00091514"/>
    <w:rsid w:val="000948EA"/>
    <w:rsid w:val="000952C2"/>
    <w:rsid w:val="00095455"/>
    <w:rsid w:val="000A049D"/>
    <w:rsid w:val="000A0A5C"/>
    <w:rsid w:val="000A0C4E"/>
    <w:rsid w:val="000A1368"/>
    <w:rsid w:val="000A1590"/>
    <w:rsid w:val="000A15F9"/>
    <w:rsid w:val="000A1D95"/>
    <w:rsid w:val="000A372F"/>
    <w:rsid w:val="000A475E"/>
    <w:rsid w:val="000A4CB8"/>
    <w:rsid w:val="000A5C94"/>
    <w:rsid w:val="000A6EE8"/>
    <w:rsid w:val="000B0B6A"/>
    <w:rsid w:val="000B247C"/>
    <w:rsid w:val="000B2C18"/>
    <w:rsid w:val="000B3BA0"/>
    <w:rsid w:val="000B5B99"/>
    <w:rsid w:val="000C125F"/>
    <w:rsid w:val="000C1A8A"/>
    <w:rsid w:val="000C2154"/>
    <w:rsid w:val="000C3DE6"/>
    <w:rsid w:val="000C3F13"/>
    <w:rsid w:val="000C41FE"/>
    <w:rsid w:val="000C4201"/>
    <w:rsid w:val="000C5FAD"/>
    <w:rsid w:val="000C5FE2"/>
    <w:rsid w:val="000C67F7"/>
    <w:rsid w:val="000D10E4"/>
    <w:rsid w:val="000D163A"/>
    <w:rsid w:val="000D2265"/>
    <w:rsid w:val="000D4E8C"/>
    <w:rsid w:val="000D6A69"/>
    <w:rsid w:val="000E0DDE"/>
    <w:rsid w:val="000E1FE5"/>
    <w:rsid w:val="000E27C7"/>
    <w:rsid w:val="000E4416"/>
    <w:rsid w:val="000E64AC"/>
    <w:rsid w:val="000F142D"/>
    <w:rsid w:val="000F1B34"/>
    <w:rsid w:val="000F1C47"/>
    <w:rsid w:val="000F6AFD"/>
    <w:rsid w:val="00100AB8"/>
    <w:rsid w:val="00101F79"/>
    <w:rsid w:val="00105D8D"/>
    <w:rsid w:val="0010642B"/>
    <w:rsid w:val="00106775"/>
    <w:rsid w:val="00110485"/>
    <w:rsid w:val="0011079A"/>
    <w:rsid w:val="00111182"/>
    <w:rsid w:val="0011204A"/>
    <w:rsid w:val="00114864"/>
    <w:rsid w:val="00114B41"/>
    <w:rsid w:val="0011515D"/>
    <w:rsid w:val="00116AB8"/>
    <w:rsid w:val="001173E0"/>
    <w:rsid w:val="001174A6"/>
    <w:rsid w:val="0012042A"/>
    <w:rsid w:val="00120F69"/>
    <w:rsid w:val="00121CBF"/>
    <w:rsid w:val="0012290E"/>
    <w:rsid w:val="001230A5"/>
    <w:rsid w:val="00123196"/>
    <w:rsid w:val="00125AE9"/>
    <w:rsid w:val="00125EDA"/>
    <w:rsid w:val="0012676F"/>
    <w:rsid w:val="00127321"/>
    <w:rsid w:val="00131DE1"/>
    <w:rsid w:val="00131FE3"/>
    <w:rsid w:val="00132369"/>
    <w:rsid w:val="00132E97"/>
    <w:rsid w:val="00134706"/>
    <w:rsid w:val="001352FA"/>
    <w:rsid w:val="00136576"/>
    <w:rsid w:val="00136A9C"/>
    <w:rsid w:val="00137430"/>
    <w:rsid w:val="0013778A"/>
    <w:rsid w:val="00143B4E"/>
    <w:rsid w:val="00147D75"/>
    <w:rsid w:val="00150900"/>
    <w:rsid w:val="0015149B"/>
    <w:rsid w:val="00151D03"/>
    <w:rsid w:val="00152EBA"/>
    <w:rsid w:val="00152ED3"/>
    <w:rsid w:val="001533EB"/>
    <w:rsid w:val="00153741"/>
    <w:rsid w:val="0015451E"/>
    <w:rsid w:val="001549C7"/>
    <w:rsid w:val="00157051"/>
    <w:rsid w:val="00161251"/>
    <w:rsid w:val="00164AD3"/>
    <w:rsid w:val="001673A0"/>
    <w:rsid w:val="0016774C"/>
    <w:rsid w:val="001679E2"/>
    <w:rsid w:val="00170672"/>
    <w:rsid w:val="00170F85"/>
    <w:rsid w:val="0017159C"/>
    <w:rsid w:val="00172BE8"/>
    <w:rsid w:val="00173173"/>
    <w:rsid w:val="001746C1"/>
    <w:rsid w:val="001763F3"/>
    <w:rsid w:val="001777D5"/>
    <w:rsid w:val="00177B85"/>
    <w:rsid w:val="00180E06"/>
    <w:rsid w:val="00182A9D"/>
    <w:rsid w:val="001847A5"/>
    <w:rsid w:val="00186805"/>
    <w:rsid w:val="00187D38"/>
    <w:rsid w:val="00192F3C"/>
    <w:rsid w:val="00193398"/>
    <w:rsid w:val="00193B1F"/>
    <w:rsid w:val="00193FD6"/>
    <w:rsid w:val="0019586B"/>
    <w:rsid w:val="00195E08"/>
    <w:rsid w:val="001A0C56"/>
    <w:rsid w:val="001A138C"/>
    <w:rsid w:val="001A5815"/>
    <w:rsid w:val="001A786D"/>
    <w:rsid w:val="001B42D9"/>
    <w:rsid w:val="001B4E99"/>
    <w:rsid w:val="001B5BDC"/>
    <w:rsid w:val="001B62C9"/>
    <w:rsid w:val="001B7ECC"/>
    <w:rsid w:val="001C1ED7"/>
    <w:rsid w:val="001C2A41"/>
    <w:rsid w:val="001C302F"/>
    <w:rsid w:val="001C4D67"/>
    <w:rsid w:val="001C55F9"/>
    <w:rsid w:val="001C5904"/>
    <w:rsid w:val="001C65B8"/>
    <w:rsid w:val="001D1CC1"/>
    <w:rsid w:val="001D33BE"/>
    <w:rsid w:val="001D7459"/>
    <w:rsid w:val="001D7CC3"/>
    <w:rsid w:val="001E197A"/>
    <w:rsid w:val="001E1CAF"/>
    <w:rsid w:val="001E316B"/>
    <w:rsid w:val="001E4B7D"/>
    <w:rsid w:val="001E6839"/>
    <w:rsid w:val="001E6D4E"/>
    <w:rsid w:val="001E794A"/>
    <w:rsid w:val="001F2C39"/>
    <w:rsid w:val="001F37CD"/>
    <w:rsid w:val="001F78F7"/>
    <w:rsid w:val="002000AA"/>
    <w:rsid w:val="002024D1"/>
    <w:rsid w:val="002054B3"/>
    <w:rsid w:val="002071C1"/>
    <w:rsid w:val="002132BD"/>
    <w:rsid w:val="00213660"/>
    <w:rsid w:val="002137FD"/>
    <w:rsid w:val="002138AD"/>
    <w:rsid w:val="002139D4"/>
    <w:rsid w:val="00215DEB"/>
    <w:rsid w:val="002169DF"/>
    <w:rsid w:val="00217062"/>
    <w:rsid w:val="002170CC"/>
    <w:rsid w:val="0022053A"/>
    <w:rsid w:val="00220593"/>
    <w:rsid w:val="00220956"/>
    <w:rsid w:val="0022248C"/>
    <w:rsid w:val="00222DF7"/>
    <w:rsid w:val="00222E4C"/>
    <w:rsid w:val="00223493"/>
    <w:rsid w:val="00225140"/>
    <w:rsid w:val="00225619"/>
    <w:rsid w:val="002274BE"/>
    <w:rsid w:val="002303A3"/>
    <w:rsid w:val="00230C3E"/>
    <w:rsid w:val="00234935"/>
    <w:rsid w:val="00234B3B"/>
    <w:rsid w:val="0023601F"/>
    <w:rsid w:val="0023694A"/>
    <w:rsid w:val="002377D5"/>
    <w:rsid w:val="00241C9A"/>
    <w:rsid w:val="00241F91"/>
    <w:rsid w:val="002441C4"/>
    <w:rsid w:val="0024554F"/>
    <w:rsid w:val="00252101"/>
    <w:rsid w:val="00254F9B"/>
    <w:rsid w:val="002560A3"/>
    <w:rsid w:val="00260991"/>
    <w:rsid w:val="0026171B"/>
    <w:rsid w:val="00262202"/>
    <w:rsid w:val="00270E1D"/>
    <w:rsid w:val="00272898"/>
    <w:rsid w:val="002758DE"/>
    <w:rsid w:val="0027590B"/>
    <w:rsid w:val="00276351"/>
    <w:rsid w:val="00277392"/>
    <w:rsid w:val="002778BF"/>
    <w:rsid w:val="00281788"/>
    <w:rsid w:val="002837A0"/>
    <w:rsid w:val="002846EB"/>
    <w:rsid w:val="0028579F"/>
    <w:rsid w:val="00286CEE"/>
    <w:rsid w:val="002874F6"/>
    <w:rsid w:val="00287F39"/>
    <w:rsid w:val="00293BEC"/>
    <w:rsid w:val="00293D62"/>
    <w:rsid w:val="00294A73"/>
    <w:rsid w:val="00294A9B"/>
    <w:rsid w:val="00295BB1"/>
    <w:rsid w:val="0029647D"/>
    <w:rsid w:val="002966CD"/>
    <w:rsid w:val="00296D82"/>
    <w:rsid w:val="002A0401"/>
    <w:rsid w:val="002A25A8"/>
    <w:rsid w:val="002A42F2"/>
    <w:rsid w:val="002B0259"/>
    <w:rsid w:val="002B1868"/>
    <w:rsid w:val="002B25AC"/>
    <w:rsid w:val="002B2A7A"/>
    <w:rsid w:val="002B396C"/>
    <w:rsid w:val="002B4038"/>
    <w:rsid w:val="002B63CE"/>
    <w:rsid w:val="002C040E"/>
    <w:rsid w:val="002C1D78"/>
    <w:rsid w:val="002C33A9"/>
    <w:rsid w:val="002C4467"/>
    <w:rsid w:val="002C4A84"/>
    <w:rsid w:val="002C5E73"/>
    <w:rsid w:val="002C76BD"/>
    <w:rsid w:val="002C7AB6"/>
    <w:rsid w:val="002D18F2"/>
    <w:rsid w:val="002D22D3"/>
    <w:rsid w:val="002D2604"/>
    <w:rsid w:val="002D27F1"/>
    <w:rsid w:val="002D2F16"/>
    <w:rsid w:val="002D2F69"/>
    <w:rsid w:val="002D38CB"/>
    <w:rsid w:val="002D3AAB"/>
    <w:rsid w:val="002D779F"/>
    <w:rsid w:val="002E2E6A"/>
    <w:rsid w:val="002E45B0"/>
    <w:rsid w:val="002E5AA3"/>
    <w:rsid w:val="002E7A2D"/>
    <w:rsid w:val="002F0058"/>
    <w:rsid w:val="002F276B"/>
    <w:rsid w:val="002F3008"/>
    <w:rsid w:val="002F4274"/>
    <w:rsid w:val="003008E0"/>
    <w:rsid w:val="00302027"/>
    <w:rsid w:val="003031E1"/>
    <w:rsid w:val="00303D6F"/>
    <w:rsid w:val="00304499"/>
    <w:rsid w:val="00305313"/>
    <w:rsid w:val="003061E1"/>
    <w:rsid w:val="0030678B"/>
    <w:rsid w:val="0031099F"/>
    <w:rsid w:val="00310E20"/>
    <w:rsid w:val="00312413"/>
    <w:rsid w:val="0031357B"/>
    <w:rsid w:val="00314BA6"/>
    <w:rsid w:val="0031732F"/>
    <w:rsid w:val="0032069C"/>
    <w:rsid w:val="00323AE6"/>
    <w:rsid w:val="00323DCA"/>
    <w:rsid w:val="00326FB1"/>
    <w:rsid w:val="00330193"/>
    <w:rsid w:val="00330922"/>
    <w:rsid w:val="00330AB2"/>
    <w:rsid w:val="0033136D"/>
    <w:rsid w:val="00333852"/>
    <w:rsid w:val="00333D87"/>
    <w:rsid w:val="00336EF3"/>
    <w:rsid w:val="003373EB"/>
    <w:rsid w:val="003379B9"/>
    <w:rsid w:val="00341D28"/>
    <w:rsid w:val="003425C9"/>
    <w:rsid w:val="00342EC4"/>
    <w:rsid w:val="00342FF7"/>
    <w:rsid w:val="0034544E"/>
    <w:rsid w:val="00346C12"/>
    <w:rsid w:val="00351411"/>
    <w:rsid w:val="003533D2"/>
    <w:rsid w:val="00353F7E"/>
    <w:rsid w:val="0035496B"/>
    <w:rsid w:val="003559B8"/>
    <w:rsid w:val="00355C2B"/>
    <w:rsid w:val="00357681"/>
    <w:rsid w:val="00357C6D"/>
    <w:rsid w:val="003623F3"/>
    <w:rsid w:val="00363E40"/>
    <w:rsid w:val="00363E97"/>
    <w:rsid w:val="00364477"/>
    <w:rsid w:val="00366616"/>
    <w:rsid w:val="003672BD"/>
    <w:rsid w:val="00367A02"/>
    <w:rsid w:val="00367B83"/>
    <w:rsid w:val="00370F95"/>
    <w:rsid w:val="00371DDD"/>
    <w:rsid w:val="00372E5E"/>
    <w:rsid w:val="003738F3"/>
    <w:rsid w:val="003738F8"/>
    <w:rsid w:val="0037415B"/>
    <w:rsid w:val="00375FDE"/>
    <w:rsid w:val="00376636"/>
    <w:rsid w:val="003766C2"/>
    <w:rsid w:val="0038004D"/>
    <w:rsid w:val="003808FC"/>
    <w:rsid w:val="00381B49"/>
    <w:rsid w:val="00381C2F"/>
    <w:rsid w:val="00382687"/>
    <w:rsid w:val="00387BCB"/>
    <w:rsid w:val="003A003E"/>
    <w:rsid w:val="003A138C"/>
    <w:rsid w:val="003A208A"/>
    <w:rsid w:val="003A2E9B"/>
    <w:rsid w:val="003A5166"/>
    <w:rsid w:val="003A680D"/>
    <w:rsid w:val="003B078E"/>
    <w:rsid w:val="003B0D87"/>
    <w:rsid w:val="003B0DA4"/>
    <w:rsid w:val="003B161C"/>
    <w:rsid w:val="003B2866"/>
    <w:rsid w:val="003B339A"/>
    <w:rsid w:val="003B42EB"/>
    <w:rsid w:val="003B4C69"/>
    <w:rsid w:val="003B7A50"/>
    <w:rsid w:val="003C0C2A"/>
    <w:rsid w:val="003C1846"/>
    <w:rsid w:val="003C191B"/>
    <w:rsid w:val="003C365E"/>
    <w:rsid w:val="003C5349"/>
    <w:rsid w:val="003D3F07"/>
    <w:rsid w:val="003D4487"/>
    <w:rsid w:val="003D4DF1"/>
    <w:rsid w:val="003D539B"/>
    <w:rsid w:val="003D614E"/>
    <w:rsid w:val="003D6F2C"/>
    <w:rsid w:val="003E0730"/>
    <w:rsid w:val="003E3B92"/>
    <w:rsid w:val="003E7926"/>
    <w:rsid w:val="003F0EA6"/>
    <w:rsid w:val="003F34CF"/>
    <w:rsid w:val="003F474D"/>
    <w:rsid w:val="003F4B14"/>
    <w:rsid w:val="003F5173"/>
    <w:rsid w:val="003F65F8"/>
    <w:rsid w:val="003F78EC"/>
    <w:rsid w:val="004021DE"/>
    <w:rsid w:val="00402A73"/>
    <w:rsid w:val="00403B4F"/>
    <w:rsid w:val="004050F3"/>
    <w:rsid w:val="004052D8"/>
    <w:rsid w:val="004053E4"/>
    <w:rsid w:val="00406B48"/>
    <w:rsid w:val="004075FE"/>
    <w:rsid w:val="00407A58"/>
    <w:rsid w:val="00410DC0"/>
    <w:rsid w:val="00410DFA"/>
    <w:rsid w:val="00413B14"/>
    <w:rsid w:val="004140A6"/>
    <w:rsid w:val="0041469C"/>
    <w:rsid w:val="0041495F"/>
    <w:rsid w:val="00415CF9"/>
    <w:rsid w:val="00416D26"/>
    <w:rsid w:val="00420028"/>
    <w:rsid w:val="00424AAB"/>
    <w:rsid w:val="00427082"/>
    <w:rsid w:val="0042733F"/>
    <w:rsid w:val="00431001"/>
    <w:rsid w:val="004314E9"/>
    <w:rsid w:val="00432FB3"/>
    <w:rsid w:val="00433DD2"/>
    <w:rsid w:val="004400FA"/>
    <w:rsid w:val="00440FC5"/>
    <w:rsid w:val="00441C6D"/>
    <w:rsid w:val="00445D42"/>
    <w:rsid w:val="00445E91"/>
    <w:rsid w:val="0044619E"/>
    <w:rsid w:val="0045032A"/>
    <w:rsid w:val="00450649"/>
    <w:rsid w:val="00450B89"/>
    <w:rsid w:val="00452E6B"/>
    <w:rsid w:val="00453C6C"/>
    <w:rsid w:val="00455AB5"/>
    <w:rsid w:val="00456137"/>
    <w:rsid w:val="00456E0A"/>
    <w:rsid w:val="004609EB"/>
    <w:rsid w:val="00460A0C"/>
    <w:rsid w:val="00461C26"/>
    <w:rsid w:val="00463AAC"/>
    <w:rsid w:val="00464EB8"/>
    <w:rsid w:val="00470BC2"/>
    <w:rsid w:val="00471760"/>
    <w:rsid w:val="00471DFD"/>
    <w:rsid w:val="00473584"/>
    <w:rsid w:val="0047465B"/>
    <w:rsid w:val="004806DD"/>
    <w:rsid w:val="00480D57"/>
    <w:rsid w:val="00481360"/>
    <w:rsid w:val="00482A49"/>
    <w:rsid w:val="004868AF"/>
    <w:rsid w:val="00486F69"/>
    <w:rsid w:val="0049062B"/>
    <w:rsid w:val="00490A7B"/>
    <w:rsid w:val="00492947"/>
    <w:rsid w:val="00494BA4"/>
    <w:rsid w:val="0049668A"/>
    <w:rsid w:val="004A2BE6"/>
    <w:rsid w:val="004A2F43"/>
    <w:rsid w:val="004A408C"/>
    <w:rsid w:val="004A6970"/>
    <w:rsid w:val="004B1385"/>
    <w:rsid w:val="004B1E2A"/>
    <w:rsid w:val="004B29CC"/>
    <w:rsid w:val="004B3E21"/>
    <w:rsid w:val="004B45AD"/>
    <w:rsid w:val="004B4C18"/>
    <w:rsid w:val="004B4CDE"/>
    <w:rsid w:val="004B518B"/>
    <w:rsid w:val="004B5576"/>
    <w:rsid w:val="004B76A8"/>
    <w:rsid w:val="004C2548"/>
    <w:rsid w:val="004C26A5"/>
    <w:rsid w:val="004C469E"/>
    <w:rsid w:val="004C56CD"/>
    <w:rsid w:val="004C7565"/>
    <w:rsid w:val="004C7665"/>
    <w:rsid w:val="004C789E"/>
    <w:rsid w:val="004D0130"/>
    <w:rsid w:val="004D075F"/>
    <w:rsid w:val="004D2BA5"/>
    <w:rsid w:val="004D3897"/>
    <w:rsid w:val="004D3D8E"/>
    <w:rsid w:val="004D4438"/>
    <w:rsid w:val="004D4B35"/>
    <w:rsid w:val="004D5DC3"/>
    <w:rsid w:val="004D7289"/>
    <w:rsid w:val="004D7AA3"/>
    <w:rsid w:val="004E2A8F"/>
    <w:rsid w:val="004E4000"/>
    <w:rsid w:val="004E5CDA"/>
    <w:rsid w:val="004E6AA8"/>
    <w:rsid w:val="004E6FBB"/>
    <w:rsid w:val="004F1975"/>
    <w:rsid w:val="004F601E"/>
    <w:rsid w:val="004F7879"/>
    <w:rsid w:val="0050195C"/>
    <w:rsid w:val="00502F90"/>
    <w:rsid w:val="0050311E"/>
    <w:rsid w:val="005064F8"/>
    <w:rsid w:val="005107FA"/>
    <w:rsid w:val="0051391A"/>
    <w:rsid w:val="005144C9"/>
    <w:rsid w:val="00515601"/>
    <w:rsid w:val="00515E4C"/>
    <w:rsid w:val="00520E2A"/>
    <w:rsid w:val="00520F5B"/>
    <w:rsid w:val="00530308"/>
    <w:rsid w:val="00531210"/>
    <w:rsid w:val="00533C8D"/>
    <w:rsid w:val="00535EDB"/>
    <w:rsid w:val="00536250"/>
    <w:rsid w:val="00536D4D"/>
    <w:rsid w:val="00540367"/>
    <w:rsid w:val="00540DC7"/>
    <w:rsid w:val="00540F84"/>
    <w:rsid w:val="005414B4"/>
    <w:rsid w:val="00541779"/>
    <w:rsid w:val="005418AE"/>
    <w:rsid w:val="00541D36"/>
    <w:rsid w:val="00542FBC"/>
    <w:rsid w:val="00543D58"/>
    <w:rsid w:val="0054642C"/>
    <w:rsid w:val="005468C0"/>
    <w:rsid w:val="0054716E"/>
    <w:rsid w:val="005477ED"/>
    <w:rsid w:val="005502A7"/>
    <w:rsid w:val="005509C7"/>
    <w:rsid w:val="00551DE3"/>
    <w:rsid w:val="00552DFB"/>
    <w:rsid w:val="005541C5"/>
    <w:rsid w:val="00556DE6"/>
    <w:rsid w:val="005579B0"/>
    <w:rsid w:val="005614F3"/>
    <w:rsid w:val="00562B97"/>
    <w:rsid w:val="00564279"/>
    <w:rsid w:val="00564E6C"/>
    <w:rsid w:val="00564E88"/>
    <w:rsid w:val="0056579C"/>
    <w:rsid w:val="00566584"/>
    <w:rsid w:val="00566B3F"/>
    <w:rsid w:val="00571E27"/>
    <w:rsid w:val="00572E60"/>
    <w:rsid w:val="00573559"/>
    <w:rsid w:val="005735DC"/>
    <w:rsid w:val="00573A8C"/>
    <w:rsid w:val="00575850"/>
    <w:rsid w:val="005766D4"/>
    <w:rsid w:val="00580C08"/>
    <w:rsid w:val="005815A8"/>
    <w:rsid w:val="005824EB"/>
    <w:rsid w:val="00584E8E"/>
    <w:rsid w:val="00585B5A"/>
    <w:rsid w:val="00585FA0"/>
    <w:rsid w:val="00591206"/>
    <w:rsid w:val="00591A0E"/>
    <w:rsid w:val="0059253B"/>
    <w:rsid w:val="005934C0"/>
    <w:rsid w:val="00593C4D"/>
    <w:rsid w:val="00595390"/>
    <w:rsid w:val="0059631E"/>
    <w:rsid w:val="00597127"/>
    <w:rsid w:val="005975EF"/>
    <w:rsid w:val="00597AD1"/>
    <w:rsid w:val="005A039D"/>
    <w:rsid w:val="005A1544"/>
    <w:rsid w:val="005A2180"/>
    <w:rsid w:val="005A3328"/>
    <w:rsid w:val="005A68BD"/>
    <w:rsid w:val="005A734F"/>
    <w:rsid w:val="005A7D26"/>
    <w:rsid w:val="005B2F7E"/>
    <w:rsid w:val="005B7FA1"/>
    <w:rsid w:val="005C0828"/>
    <w:rsid w:val="005C16B5"/>
    <w:rsid w:val="005C285A"/>
    <w:rsid w:val="005C33D2"/>
    <w:rsid w:val="005C5C51"/>
    <w:rsid w:val="005C662B"/>
    <w:rsid w:val="005D0048"/>
    <w:rsid w:val="005D0229"/>
    <w:rsid w:val="005D03A6"/>
    <w:rsid w:val="005D1D45"/>
    <w:rsid w:val="005D2851"/>
    <w:rsid w:val="005D7B7A"/>
    <w:rsid w:val="005E01C6"/>
    <w:rsid w:val="005E08DF"/>
    <w:rsid w:val="005E0924"/>
    <w:rsid w:val="005E171E"/>
    <w:rsid w:val="005E4481"/>
    <w:rsid w:val="005F09FF"/>
    <w:rsid w:val="005F407C"/>
    <w:rsid w:val="005F4883"/>
    <w:rsid w:val="005F5D7B"/>
    <w:rsid w:val="005F60F2"/>
    <w:rsid w:val="006042A2"/>
    <w:rsid w:val="00605EBB"/>
    <w:rsid w:val="00606B8D"/>
    <w:rsid w:val="006079C1"/>
    <w:rsid w:val="00614B1D"/>
    <w:rsid w:val="006153CD"/>
    <w:rsid w:val="00615F36"/>
    <w:rsid w:val="00616F24"/>
    <w:rsid w:val="0062039E"/>
    <w:rsid w:val="006214E7"/>
    <w:rsid w:val="0062248A"/>
    <w:rsid w:val="00624139"/>
    <w:rsid w:val="00624596"/>
    <w:rsid w:val="00625D2C"/>
    <w:rsid w:val="00630C96"/>
    <w:rsid w:val="00631192"/>
    <w:rsid w:val="00631A34"/>
    <w:rsid w:val="0063316A"/>
    <w:rsid w:val="00633870"/>
    <w:rsid w:val="00636BF9"/>
    <w:rsid w:val="00637136"/>
    <w:rsid w:val="006401F6"/>
    <w:rsid w:val="0064325E"/>
    <w:rsid w:val="00643C6D"/>
    <w:rsid w:val="00643FEE"/>
    <w:rsid w:val="006450A0"/>
    <w:rsid w:val="0064598F"/>
    <w:rsid w:val="0064687A"/>
    <w:rsid w:val="00651265"/>
    <w:rsid w:val="00652829"/>
    <w:rsid w:val="0065331E"/>
    <w:rsid w:val="006541A7"/>
    <w:rsid w:val="00655A88"/>
    <w:rsid w:val="00655B45"/>
    <w:rsid w:val="00655D42"/>
    <w:rsid w:val="00657176"/>
    <w:rsid w:val="00657CB4"/>
    <w:rsid w:val="00663327"/>
    <w:rsid w:val="00663FFD"/>
    <w:rsid w:val="0066443D"/>
    <w:rsid w:val="006701D6"/>
    <w:rsid w:val="0067034C"/>
    <w:rsid w:val="00671B29"/>
    <w:rsid w:val="00672AA2"/>
    <w:rsid w:val="00672B8D"/>
    <w:rsid w:val="006734A3"/>
    <w:rsid w:val="00675297"/>
    <w:rsid w:val="00677875"/>
    <w:rsid w:val="00680D6E"/>
    <w:rsid w:val="00681629"/>
    <w:rsid w:val="006816C3"/>
    <w:rsid w:val="006834BD"/>
    <w:rsid w:val="00684106"/>
    <w:rsid w:val="006850E5"/>
    <w:rsid w:val="006852C5"/>
    <w:rsid w:val="0068685E"/>
    <w:rsid w:val="00691042"/>
    <w:rsid w:val="00692D3D"/>
    <w:rsid w:val="0069587E"/>
    <w:rsid w:val="0069621A"/>
    <w:rsid w:val="00696ECA"/>
    <w:rsid w:val="00697DBC"/>
    <w:rsid w:val="006A211D"/>
    <w:rsid w:val="006A31F2"/>
    <w:rsid w:val="006A3F12"/>
    <w:rsid w:val="006A471A"/>
    <w:rsid w:val="006A51B3"/>
    <w:rsid w:val="006A5956"/>
    <w:rsid w:val="006A5F4E"/>
    <w:rsid w:val="006A723D"/>
    <w:rsid w:val="006A7AC3"/>
    <w:rsid w:val="006B0240"/>
    <w:rsid w:val="006B029F"/>
    <w:rsid w:val="006B0A6D"/>
    <w:rsid w:val="006B100B"/>
    <w:rsid w:val="006B2A1B"/>
    <w:rsid w:val="006B3563"/>
    <w:rsid w:val="006B38E7"/>
    <w:rsid w:val="006B4832"/>
    <w:rsid w:val="006B48A0"/>
    <w:rsid w:val="006B722F"/>
    <w:rsid w:val="006B7E02"/>
    <w:rsid w:val="006C025D"/>
    <w:rsid w:val="006C02A1"/>
    <w:rsid w:val="006C171A"/>
    <w:rsid w:val="006C1ED3"/>
    <w:rsid w:val="006C2121"/>
    <w:rsid w:val="006C288E"/>
    <w:rsid w:val="006C335E"/>
    <w:rsid w:val="006C452C"/>
    <w:rsid w:val="006C4AB1"/>
    <w:rsid w:val="006D0836"/>
    <w:rsid w:val="006D10F5"/>
    <w:rsid w:val="006D161A"/>
    <w:rsid w:val="006D1780"/>
    <w:rsid w:val="006D2231"/>
    <w:rsid w:val="006D38B8"/>
    <w:rsid w:val="006D3FDB"/>
    <w:rsid w:val="006D473D"/>
    <w:rsid w:val="006D4C20"/>
    <w:rsid w:val="006D5A0B"/>
    <w:rsid w:val="006D5BEF"/>
    <w:rsid w:val="006D5EBE"/>
    <w:rsid w:val="006D652A"/>
    <w:rsid w:val="006D7026"/>
    <w:rsid w:val="006D7275"/>
    <w:rsid w:val="006D7307"/>
    <w:rsid w:val="006E0FEE"/>
    <w:rsid w:val="006E1072"/>
    <w:rsid w:val="006E41E3"/>
    <w:rsid w:val="006E711B"/>
    <w:rsid w:val="006F16E1"/>
    <w:rsid w:val="006F2FA9"/>
    <w:rsid w:val="006F310C"/>
    <w:rsid w:val="006F4140"/>
    <w:rsid w:val="006F5AEF"/>
    <w:rsid w:val="006F72FB"/>
    <w:rsid w:val="007017A2"/>
    <w:rsid w:val="007018E7"/>
    <w:rsid w:val="007022E1"/>
    <w:rsid w:val="00703B9A"/>
    <w:rsid w:val="0070519E"/>
    <w:rsid w:val="007069B7"/>
    <w:rsid w:val="0070712A"/>
    <w:rsid w:val="00707C25"/>
    <w:rsid w:val="00707DD9"/>
    <w:rsid w:val="007100D4"/>
    <w:rsid w:val="00711951"/>
    <w:rsid w:val="0071432A"/>
    <w:rsid w:val="007152FA"/>
    <w:rsid w:val="0071695E"/>
    <w:rsid w:val="007233F9"/>
    <w:rsid w:val="007251A6"/>
    <w:rsid w:val="007266A9"/>
    <w:rsid w:val="007313D6"/>
    <w:rsid w:val="0073256E"/>
    <w:rsid w:val="007332D8"/>
    <w:rsid w:val="007336C4"/>
    <w:rsid w:val="00734EFC"/>
    <w:rsid w:val="00735112"/>
    <w:rsid w:val="00742640"/>
    <w:rsid w:val="00743164"/>
    <w:rsid w:val="007461C4"/>
    <w:rsid w:val="00747CE9"/>
    <w:rsid w:val="00750265"/>
    <w:rsid w:val="00750F93"/>
    <w:rsid w:val="0075151A"/>
    <w:rsid w:val="00751B22"/>
    <w:rsid w:val="0075255D"/>
    <w:rsid w:val="00753D1F"/>
    <w:rsid w:val="00755164"/>
    <w:rsid w:val="007554A0"/>
    <w:rsid w:val="00756ABF"/>
    <w:rsid w:val="00756B51"/>
    <w:rsid w:val="00761DD9"/>
    <w:rsid w:val="007644A3"/>
    <w:rsid w:val="00765842"/>
    <w:rsid w:val="0076630E"/>
    <w:rsid w:val="00766A64"/>
    <w:rsid w:val="00766BA1"/>
    <w:rsid w:val="00767434"/>
    <w:rsid w:val="00770CDE"/>
    <w:rsid w:val="00774723"/>
    <w:rsid w:val="00775319"/>
    <w:rsid w:val="00777ADD"/>
    <w:rsid w:val="00780083"/>
    <w:rsid w:val="007801F6"/>
    <w:rsid w:val="0078056F"/>
    <w:rsid w:val="00782D15"/>
    <w:rsid w:val="00782FDB"/>
    <w:rsid w:val="00783DD7"/>
    <w:rsid w:val="007874F4"/>
    <w:rsid w:val="007928EE"/>
    <w:rsid w:val="00793EB0"/>
    <w:rsid w:val="007946D3"/>
    <w:rsid w:val="00797D98"/>
    <w:rsid w:val="007A15A8"/>
    <w:rsid w:val="007A20E0"/>
    <w:rsid w:val="007A378F"/>
    <w:rsid w:val="007A5676"/>
    <w:rsid w:val="007A71B4"/>
    <w:rsid w:val="007B2E37"/>
    <w:rsid w:val="007B4627"/>
    <w:rsid w:val="007B5401"/>
    <w:rsid w:val="007B73E9"/>
    <w:rsid w:val="007B74CB"/>
    <w:rsid w:val="007C0520"/>
    <w:rsid w:val="007C26DE"/>
    <w:rsid w:val="007C298D"/>
    <w:rsid w:val="007D5FAA"/>
    <w:rsid w:val="007E010B"/>
    <w:rsid w:val="007E0469"/>
    <w:rsid w:val="007E0486"/>
    <w:rsid w:val="007E3723"/>
    <w:rsid w:val="007E3736"/>
    <w:rsid w:val="007E4BD6"/>
    <w:rsid w:val="007E53F7"/>
    <w:rsid w:val="007E6F21"/>
    <w:rsid w:val="007F3350"/>
    <w:rsid w:val="00800278"/>
    <w:rsid w:val="00802385"/>
    <w:rsid w:val="00806D52"/>
    <w:rsid w:val="00811D6C"/>
    <w:rsid w:val="0081247B"/>
    <w:rsid w:val="00814185"/>
    <w:rsid w:val="008158FB"/>
    <w:rsid w:val="0082361B"/>
    <w:rsid w:val="0082641D"/>
    <w:rsid w:val="00826527"/>
    <w:rsid w:val="008271E6"/>
    <w:rsid w:val="008276EE"/>
    <w:rsid w:val="00830312"/>
    <w:rsid w:val="008310E5"/>
    <w:rsid w:val="00831B1C"/>
    <w:rsid w:val="008325FF"/>
    <w:rsid w:val="00833157"/>
    <w:rsid w:val="008366D3"/>
    <w:rsid w:val="00840497"/>
    <w:rsid w:val="00842144"/>
    <w:rsid w:val="008421DE"/>
    <w:rsid w:val="0084222A"/>
    <w:rsid w:val="00842789"/>
    <w:rsid w:val="00843658"/>
    <w:rsid w:val="00843E67"/>
    <w:rsid w:val="00845101"/>
    <w:rsid w:val="00845F69"/>
    <w:rsid w:val="00850009"/>
    <w:rsid w:val="00852951"/>
    <w:rsid w:val="008566B9"/>
    <w:rsid w:val="008627BF"/>
    <w:rsid w:val="00866D9F"/>
    <w:rsid w:val="00870FEF"/>
    <w:rsid w:val="00871357"/>
    <w:rsid w:val="008716F0"/>
    <w:rsid w:val="00871BBA"/>
    <w:rsid w:val="00871D4F"/>
    <w:rsid w:val="0087324E"/>
    <w:rsid w:val="00873585"/>
    <w:rsid w:val="00873603"/>
    <w:rsid w:val="0087365B"/>
    <w:rsid w:val="008744FD"/>
    <w:rsid w:val="008774C7"/>
    <w:rsid w:val="00881D0F"/>
    <w:rsid w:val="008822EB"/>
    <w:rsid w:val="0088489C"/>
    <w:rsid w:val="00884CB0"/>
    <w:rsid w:val="00884DC5"/>
    <w:rsid w:val="0088630B"/>
    <w:rsid w:val="008866AC"/>
    <w:rsid w:val="00887803"/>
    <w:rsid w:val="00890318"/>
    <w:rsid w:val="00890846"/>
    <w:rsid w:val="00892733"/>
    <w:rsid w:val="00893283"/>
    <w:rsid w:val="00893EF4"/>
    <w:rsid w:val="00897107"/>
    <w:rsid w:val="00897A95"/>
    <w:rsid w:val="008A040B"/>
    <w:rsid w:val="008A0E14"/>
    <w:rsid w:val="008A1723"/>
    <w:rsid w:val="008A1ACD"/>
    <w:rsid w:val="008A29CB"/>
    <w:rsid w:val="008A2F9E"/>
    <w:rsid w:val="008A5535"/>
    <w:rsid w:val="008A5980"/>
    <w:rsid w:val="008A6E1B"/>
    <w:rsid w:val="008A7B69"/>
    <w:rsid w:val="008B09D1"/>
    <w:rsid w:val="008B0BE6"/>
    <w:rsid w:val="008B2AA7"/>
    <w:rsid w:val="008B2AFD"/>
    <w:rsid w:val="008B492F"/>
    <w:rsid w:val="008B7CB5"/>
    <w:rsid w:val="008B7CE3"/>
    <w:rsid w:val="008C08F0"/>
    <w:rsid w:val="008C3A93"/>
    <w:rsid w:val="008C783B"/>
    <w:rsid w:val="008C7923"/>
    <w:rsid w:val="008D223E"/>
    <w:rsid w:val="008D2F3F"/>
    <w:rsid w:val="008D38F7"/>
    <w:rsid w:val="008D5087"/>
    <w:rsid w:val="008D5F22"/>
    <w:rsid w:val="008D6597"/>
    <w:rsid w:val="008D674B"/>
    <w:rsid w:val="008D777F"/>
    <w:rsid w:val="008F0451"/>
    <w:rsid w:val="008F0598"/>
    <w:rsid w:val="008F4140"/>
    <w:rsid w:val="008F6807"/>
    <w:rsid w:val="008F6F5A"/>
    <w:rsid w:val="00900BDA"/>
    <w:rsid w:val="00901268"/>
    <w:rsid w:val="00902AC3"/>
    <w:rsid w:val="009043BC"/>
    <w:rsid w:val="00904B96"/>
    <w:rsid w:val="00907948"/>
    <w:rsid w:val="00910E6E"/>
    <w:rsid w:val="0091393A"/>
    <w:rsid w:val="00914B31"/>
    <w:rsid w:val="00915742"/>
    <w:rsid w:val="0091575C"/>
    <w:rsid w:val="00920A3E"/>
    <w:rsid w:val="00920D79"/>
    <w:rsid w:val="00921C62"/>
    <w:rsid w:val="009256A4"/>
    <w:rsid w:val="00925870"/>
    <w:rsid w:val="00926D80"/>
    <w:rsid w:val="00927E92"/>
    <w:rsid w:val="00930B1C"/>
    <w:rsid w:val="0093130B"/>
    <w:rsid w:val="0093336E"/>
    <w:rsid w:val="009333F5"/>
    <w:rsid w:val="009347C7"/>
    <w:rsid w:val="00934C4E"/>
    <w:rsid w:val="00935C78"/>
    <w:rsid w:val="0093604B"/>
    <w:rsid w:val="0093749D"/>
    <w:rsid w:val="00942E8F"/>
    <w:rsid w:val="0094357B"/>
    <w:rsid w:val="00943684"/>
    <w:rsid w:val="009436D0"/>
    <w:rsid w:val="00946F81"/>
    <w:rsid w:val="00947101"/>
    <w:rsid w:val="0094712D"/>
    <w:rsid w:val="00947A76"/>
    <w:rsid w:val="00947C08"/>
    <w:rsid w:val="009517D7"/>
    <w:rsid w:val="00955A70"/>
    <w:rsid w:val="00956D31"/>
    <w:rsid w:val="00961498"/>
    <w:rsid w:val="00964C52"/>
    <w:rsid w:val="00964D97"/>
    <w:rsid w:val="009661F0"/>
    <w:rsid w:val="00966E82"/>
    <w:rsid w:val="00967C78"/>
    <w:rsid w:val="0097291B"/>
    <w:rsid w:val="00973114"/>
    <w:rsid w:val="00974483"/>
    <w:rsid w:val="009758A6"/>
    <w:rsid w:val="00976862"/>
    <w:rsid w:val="00980301"/>
    <w:rsid w:val="00980C07"/>
    <w:rsid w:val="009819D1"/>
    <w:rsid w:val="00984FA2"/>
    <w:rsid w:val="0098700A"/>
    <w:rsid w:val="0099154F"/>
    <w:rsid w:val="00992B75"/>
    <w:rsid w:val="00992E74"/>
    <w:rsid w:val="009937EB"/>
    <w:rsid w:val="00993D2E"/>
    <w:rsid w:val="009970B5"/>
    <w:rsid w:val="009A040C"/>
    <w:rsid w:val="009A048A"/>
    <w:rsid w:val="009A0FDF"/>
    <w:rsid w:val="009A176C"/>
    <w:rsid w:val="009A4E90"/>
    <w:rsid w:val="009A5625"/>
    <w:rsid w:val="009A5E2D"/>
    <w:rsid w:val="009A600C"/>
    <w:rsid w:val="009B0F05"/>
    <w:rsid w:val="009B12DF"/>
    <w:rsid w:val="009B22E7"/>
    <w:rsid w:val="009B6A96"/>
    <w:rsid w:val="009C1E6E"/>
    <w:rsid w:val="009C2424"/>
    <w:rsid w:val="009C2DA0"/>
    <w:rsid w:val="009C391F"/>
    <w:rsid w:val="009C43D5"/>
    <w:rsid w:val="009C718A"/>
    <w:rsid w:val="009D0110"/>
    <w:rsid w:val="009D0361"/>
    <w:rsid w:val="009D0DA1"/>
    <w:rsid w:val="009D14BD"/>
    <w:rsid w:val="009D1E94"/>
    <w:rsid w:val="009D2978"/>
    <w:rsid w:val="009D4B61"/>
    <w:rsid w:val="009D62E3"/>
    <w:rsid w:val="009D7EF7"/>
    <w:rsid w:val="009D7F34"/>
    <w:rsid w:val="009E15C1"/>
    <w:rsid w:val="009E2941"/>
    <w:rsid w:val="009E2D6F"/>
    <w:rsid w:val="009E376E"/>
    <w:rsid w:val="009E3BA5"/>
    <w:rsid w:val="009E3EDB"/>
    <w:rsid w:val="009E48E4"/>
    <w:rsid w:val="009E5278"/>
    <w:rsid w:val="009E64B9"/>
    <w:rsid w:val="009E71C3"/>
    <w:rsid w:val="009F15A9"/>
    <w:rsid w:val="00A00184"/>
    <w:rsid w:val="00A00439"/>
    <w:rsid w:val="00A00811"/>
    <w:rsid w:val="00A01683"/>
    <w:rsid w:val="00A0265C"/>
    <w:rsid w:val="00A02B77"/>
    <w:rsid w:val="00A05C77"/>
    <w:rsid w:val="00A06986"/>
    <w:rsid w:val="00A07C90"/>
    <w:rsid w:val="00A07E7C"/>
    <w:rsid w:val="00A10821"/>
    <w:rsid w:val="00A1196B"/>
    <w:rsid w:val="00A11A00"/>
    <w:rsid w:val="00A11A8A"/>
    <w:rsid w:val="00A11E3D"/>
    <w:rsid w:val="00A11F7A"/>
    <w:rsid w:val="00A1341D"/>
    <w:rsid w:val="00A139CB"/>
    <w:rsid w:val="00A13A22"/>
    <w:rsid w:val="00A1420D"/>
    <w:rsid w:val="00A14ECD"/>
    <w:rsid w:val="00A15FB8"/>
    <w:rsid w:val="00A166B3"/>
    <w:rsid w:val="00A20226"/>
    <w:rsid w:val="00A207D4"/>
    <w:rsid w:val="00A220BF"/>
    <w:rsid w:val="00A22A44"/>
    <w:rsid w:val="00A24103"/>
    <w:rsid w:val="00A251F2"/>
    <w:rsid w:val="00A25724"/>
    <w:rsid w:val="00A30149"/>
    <w:rsid w:val="00A30B5C"/>
    <w:rsid w:val="00A30CCB"/>
    <w:rsid w:val="00A32EC1"/>
    <w:rsid w:val="00A33F99"/>
    <w:rsid w:val="00A35140"/>
    <w:rsid w:val="00A35984"/>
    <w:rsid w:val="00A40934"/>
    <w:rsid w:val="00A436CE"/>
    <w:rsid w:val="00A4416F"/>
    <w:rsid w:val="00A45280"/>
    <w:rsid w:val="00A45C1A"/>
    <w:rsid w:val="00A47479"/>
    <w:rsid w:val="00A50885"/>
    <w:rsid w:val="00A51446"/>
    <w:rsid w:val="00A51B02"/>
    <w:rsid w:val="00A63241"/>
    <w:rsid w:val="00A64469"/>
    <w:rsid w:val="00A646C6"/>
    <w:rsid w:val="00A652E1"/>
    <w:rsid w:val="00A66149"/>
    <w:rsid w:val="00A66406"/>
    <w:rsid w:val="00A70551"/>
    <w:rsid w:val="00A71CE1"/>
    <w:rsid w:val="00A72CEC"/>
    <w:rsid w:val="00A73A6B"/>
    <w:rsid w:val="00A74735"/>
    <w:rsid w:val="00A770F1"/>
    <w:rsid w:val="00A7714B"/>
    <w:rsid w:val="00A801EC"/>
    <w:rsid w:val="00A8406B"/>
    <w:rsid w:val="00A84648"/>
    <w:rsid w:val="00A84EAA"/>
    <w:rsid w:val="00A86120"/>
    <w:rsid w:val="00A8743D"/>
    <w:rsid w:val="00A92687"/>
    <w:rsid w:val="00A92E31"/>
    <w:rsid w:val="00A9313E"/>
    <w:rsid w:val="00A938B8"/>
    <w:rsid w:val="00A939E9"/>
    <w:rsid w:val="00A94281"/>
    <w:rsid w:val="00A94A91"/>
    <w:rsid w:val="00A94BD5"/>
    <w:rsid w:val="00A976CC"/>
    <w:rsid w:val="00AA09F5"/>
    <w:rsid w:val="00AA16BB"/>
    <w:rsid w:val="00AA17BA"/>
    <w:rsid w:val="00AA1DD4"/>
    <w:rsid w:val="00AA4679"/>
    <w:rsid w:val="00AA4978"/>
    <w:rsid w:val="00AA6D0E"/>
    <w:rsid w:val="00AA7192"/>
    <w:rsid w:val="00AA731B"/>
    <w:rsid w:val="00AA773E"/>
    <w:rsid w:val="00AB0B9D"/>
    <w:rsid w:val="00AB14DB"/>
    <w:rsid w:val="00AB2C60"/>
    <w:rsid w:val="00AB3B8F"/>
    <w:rsid w:val="00AB3F35"/>
    <w:rsid w:val="00AB7102"/>
    <w:rsid w:val="00AC1F7E"/>
    <w:rsid w:val="00AC2123"/>
    <w:rsid w:val="00AC2C81"/>
    <w:rsid w:val="00AC3B6B"/>
    <w:rsid w:val="00AC494F"/>
    <w:rsid w:val="00AC4BC6"/>
    <w:rsid w:val="00AC5E0A"/>
    <w:rsid w:val="00AD0EC0"/>
    <w:rsid w:val="00AD141C"/>
    <w:rsid w:val="00AD21F1"/>
    <w:rsid w:val="00AD5852"/>
    <w:rsid w:val="00AD6BAA"/>
    <w:rsid w:val="00AE008C"/>
    <w:rsid w:val="00AE050C"/>
    <w:rsid w:val="00AE0AB6"/>
    <w:rsid w:val="00AE6475"/>
    <w:rsid w:val="00AF222C"/>
    <w:rsid w:val="00AF39D1"/>
    <w:rsid w:val="00AF471D"/>
    <w:rsid w:val="00AF7A34"/>
    <w:rsid w:val="00B00080"/>
    <w:rsid w:val="00B00691"/>
    <w:rsid w:val="00B01488"/>
    <w:rsid w:val="00B024B1"/>
    <w:rsid w:val="00B02500"/>
    <w:rsid w:val="00B03452"/>
    <w:rsid w:val="00B053C7"/>
    <w:rsid w:val="00B05680"/>
    <w:rsid w:val="00B0583B"/>
    <w:rsid w:val="00B06E7B"/>
    <w:rsid w:val="00B0739C"/>
    <w:rsid w:val="00B07E54"/>
    <w:rsid w:val="00B12147"/>
    <w:rsid w:val="00B123D9"/>
    <w:rsid w:val="00B1243A"/>
    <w:rsid w:val="00B12A74"/>
    <w:rsid w:val="00B202C5"/>
    <w:rsid w:val="00B20FED"/>
    <w:rsid w:val="00B21301"/>
    <w:rsid w:val="00B22BE0"/>
    <w:rsid w:val="00B23541"/>
    <w:rsid w:val="00B23655"/>
    <w:rsid w:val="00B2398E"/>
    <w:rsid w:val="00B249E5"/>
    <w:rsid w:val="00B258FD"/>
    <w:rsid w:val="00B3155C"/>
    <w:rsid w:val="00B31F0C"/>
    <w:rsid w:val="00B32FA5"/>
    <w:rsid w:val="00B33237"/>
    <w:rsid w:val="00B34757"/>
    <w:rsid w:val="00B352D7"/>
    <w:rsid w:val="00B367CD"/>
    <w:rsid w:val="00B45A5D"/>
    <w:rsid w:val="00B45D95"/>
    <w:rsid w:val="00B5311E"/>
    <w:rsid w:val="00B5594C"/>
    <w:rsid w:val="00B56EB9"/>
    <w:rsid w:val="00B56F7E"/>
    <w:rsid w:val="00B578B5"/>
    <w:rsid w:val="00B57AB1"/>
    <w:rsid w:val="00B604AE"/>
    <w:rsid w:val="00B625EC"/>
    <w:rsid w:val="00B6585E"/>
    <w:rsid w:val="00B65865"/>
    <w:rsid w:val="00B659D6"/>
    <w:rsid w:val="00B676CD"/>
    <w:rsid w:val="00B71C36"/>
    <w:rsid w:val="00B74D27"/>
    <w:rsid w:val="00B76D36"/>
    <w:rsid w:val="00B7732D"/>
    <w:rsid w:val="00B80403"/>
    <w:rsid w:val="00B807B9"/>
    <w:rsid w:val="00B82D63"/>
    <w:rsid w:val="00B82E98"/>
    <w:rsid w:val="00B84715"/>
    <w:rsid w:val="00B87FB6"/>
    <w:rsid w:val="00B904A3"/>
    <w:rsid w:val="00B95B85"/>
    <w:rsid w:val="00B95E6A"/>
    <w:rsid w:val="00B961F5"/>
    <w:rsid w:val="00B97A02"/>
    <w:rsid w:val="00BA5DA4"/>
    <w:rsid w:val="00BA5E8D"/>
    <w:rsid w:val="00BA61F9"/>
    <w:rsid w:val="00BA6C23"/>
    <w:rsid w:val="00BA76FE"/>
    <w:rsid w:val="00BB16EA"/>
    <w:rsid w:val="00BB3179"/>
    <w:rsid w:val="00BB4293"/>
    <w:rsid w:val="00BB5078"/>
    <w:rsid w:val="00BB5466"/>
    <w:rsid w:val="00BB568F"/>
    <w:rsid w:val="00BB6EFA"/>
    <w:rsid w:val="00BB7A34"/>
    <w:rsid w:val="00BC0BEC"/>
    <w:rsid w:val="00BC255A"/>
    <w:rsid w:val="00BC40EA"/>
    <w:rsid w:val="00BC7F7C"/>
    <w:rsid w:val="00BD16D6"/>
    <w:rsid w:val="00BD35D9"/>
    <w:rsid w:val="00BD36CD"/>
    <w:rsid w:val="00BD4DBF"/>
    <w:rsid w:val="00BD5614"/>
    <w:rsid w:val="00BD70D7"/>
    <w:rsid w:val="00BD77DD"/>
    <w:rsid w:val="00BE4363"/>
    <w:rsid w:val="00BE4816"/>
    <w:rsid w:val="00BE5347"/>
    <w:rsid w:val="00BE567A"/>
    <w:rsid w:val="00BF1231"/>
    <w:rsid w:val="00BF1A46"/>
    <w:rsid w:val="00BF288E"/>
    <w:rsid w:val="00BF67DA"/>
    <w:rsid w:val="00C01E24"/>
    <w:rsid w:val="00C04530"/>
    <w:rsid w:val="00C06FDC"/>
    <w:rsid w:val="00C07AE2"/>
    <w:rsid w:val="00C1082E"/>
    <w:rsid w:val="00C127EE"/>
    <w:rsid w:val="00C12E28"/>
    <w:rsid w:val="00C131ED"/>
    <w:rsid w:val="00C14CC9"/>
    <w:rsid w:val="00C15305"/>
    <w:rsid w:val="00C15DC8"/>
    <w:rsid w:val="00C16AEC"/>
    <w:rsid w:val="00C174F4"/>
    <w:rsid w:val="00C179BC"/>
    <w:rsid w:val="00C17E08"/>
    <w:rsid w:val="00C212E8"/>
    <w:rsid w:val="00C21D40"/>
    <w:rsid w:val="00C234B3"/>
    <w:rsid w:val="00C23CA2"/>
    <w:rsid w:val="00C25953"/>
    <w:rsid w:val="00C3028B"/>
    <w:rsid w:val="00C30372"/>
    <w:rsid w:val="00C30991"/>
    <w:rsid w:val="00C30E08"/>
    <w:rsid w:val="00C30F87"/>
    <w:rsid w:val="00C30FFC"/>
    <w:rsid w:val="00C327D0"/>
    <w:rsid w:val="00C32B75"/>
    <w:rsid w:val="00C32D98"/>
    <w:rsid w:val="00C32FE6"/>
    <w:rsid w:val="00C33578"/>
    <w:rsid w:val="00C337EC"/>
    <w:rsid w:val="00C33CA4"/>
    <w:rsid w:val="00C355EA"/>
    <w:rsid w:val="00C362FC"/>
    <w:rsid w:val="00C366F9"/>
    <w:rsid w:val="00C3739E"/>
    <w:rsid w:val="00C37AAA"/>
    <w:rsid w:val="00C37FE5"/>
    <w:rsid w:val="00C400E0"/>
    <w:rsid w:val="00C42F4E"/>
    <w:rsid w:val="00C44F9A"/>
    <w:rsid w:val="00C45579"/>
    <w:rsid w:val="00C46106"/>
    <w:rsid w:val="00C47356"/>
    <w:rsid w:val="00C474E5"/>
    <w:rsid w:val="00C509DD"/>
    <w:rsid w:val="00C51E1D"/>
    <w:rsid w:val="00C51E57"/>
    <w:rsid w:val="00C52396"/>
    <w:rsid w:val="00C52E8D"/>
    <w:rsid w:val="00C54160"/>
    <w:rsid w:val="00C55564"/>
    <w:rsid w:val="00C55933"/>
    <w:rsid w:val="00C568FA"/>
    <w:rsid w:val="00C56A4E"/>
    <w:rsid w:val="00C56CB3"/>
    <w:rsid w:val="00C579D1"/>
    <w:rsid w:val="00C6387C"/>
    <w:rsid w:val="00C63F70"/>
    <w:rsid w:val="00C719B9"/>
    <w:rsid w:val="00C76D88"/>
    <w:rsid w:val="00C77031"/>
    <w:rsid w:val="00C80474"/>
    <w:rsid w:val="00C8233C"/>
    <w:rsid w:val="00C82561"/>
    <w:rsid w:val="00C82867"/>
    <w:rsid w:val="00C845C1"/>
    <w:rsid w:val="00C856FC"/>
    <w:rsid w:val="00C8638F"/>
    <w:rsid w:val="00C87B65"/>
    <w:rsid w:val="00C87D34"/>
    <w:rsid w:val="00C91A12"/>
    <w:rsid w:val="00C94818"/>
    <w:rsid w:val="00C95803"/>
    <w:rsid w:val="00C95B15"/>
    <w:rsid w:val="00CA11B2"/>
    <w:rsid w:val="00CA1F07"/>
    <w:rsid w:val="00CA2B28"/>
    <w:rsid w:val="00CA2DE5"/>
    <w:rsid w:val="00CA4DD5"/>
    <w:rsid w:val="00CA5A33"/>
    <w:rsid w:val="00CA69CA"/>
    <w:rsid w:val="00CA6E62"/>
    <w:rsid w:val="00CA7E18"/>
    <w:rsid w:val="00CB0CA3"/>
    <w:rsid w:val="00CB18D9"/>
    <w:rsid w:val="00CB1E59"/>
    <w:rsid w:val="00CB2D6D"/>
    <w:rsid w:val="00CB32C8"/>
    <w:rsid w:val="00CB3E93"/>
    <w:rsid w:val="00CB63E6"/>
    <w:rsid w:val="00CB6E62"/>
    <w:rsid w:val="00CB7336"/>
    <w:rsid w:val="00CB7F5C"/>
    <w:rsid w:val="00CC0741"/>
    <w:rsid w:val="00CC2048"/>
    <w:rsid w:val="00CC4B8D"/>
    <w:rsid w:val="00CC5268"/>
    <w:rsid w:val="00CC7A9C"/>
    <w:rsid w:val="00CD0AC4"/>
    <w:rsid w:val="00CD1A85"/>
    <w:rsid w:val="00CD1D9B"/>
    <w:rsid w:val="00CD3679"/>
    <w:rsid w:val="00CD3894"/>
    <w:rsid w:val="00CD556B"/>
    <w:rsid w:val="00CD7C53"/>
    <w:rsid w:val="00CD7FE1"/>
    <w:rsid w:val="00CE0EB6"/>
    <w:rsid w:val="00CE2272"/>
    <w:rsid w:val="00CE3DAC"/>
    <w:rsid w:val="00CE4283"/>
    <w:rsid w:val="00CE6191"/>
    <w:rsid w:val="00CE7590"/>
    <w:rsid w:val="00CF0CCE"/>
    <w:rsid w:val="00CF1C48"/>
    <w:rsid w:val="00CF21F9"/>
    <w:rsid w:val="00CF3580"/>
    <w:rsid w:val="00CF4FEE"/>
    <w:rsid w:val="00CF5C62"/>
    <w:rsid w:val="00CF7F06"/>
    <w:rsid w:val="00D00E13"/>
    <w:rsid w:val="00D04118"/>
    <w:rsid w:val="00D049E6"/>
    <w:rsid w:val="00D04A28"/>
    <w:rsid w:val="00D0556D"/>
    <w:rsid w:val="00D0734C"/>
    <w:rsid w:val="00D079D5"/>
    <w:rsid w:val="00D11A09"/>
    <w:rsid w:val="00D12A86"/>
    <w:rsid w:val="00D144FB"/>
    <w:rsid w:val="00D1734B"/>
    <w:rsid w:val="00D21075"/>
    <w:rsid w:val="00D21981"/>
    <w:rsid w:val="00D2212C"/>
    <w:rsid w:val="00D270CD"/>
    <w:rsid w:val="00D27A72"/>
    <w:rsid w:val="00D3036B"/>
    <w:rsid w:val="00D32EC6"/>
    <w:rsid w:val="00D35078"/>
    <w:rsid w:val="00D36B34"/>
    <w:rsid w:val="00D3771B"/>
    <w:rsid w:val="00D41936"/>
    <w:rsid w:val="00D426FA"/>
    <w:rsid w:val="00D44138"/>
    <w:rsid w:val="00D47248"/>
    <w:rsid w:val="00D51471"/>
    <w:rsid w:val="00D51A88"/>
    <w:rsid w:val="00D51F3C"/>
    <w:rsid w:val="00D55895"/>
    <w:rsid w:val="00D56515"/>
    <w:rsid w:val="00D57987"/>
    <w:rsid w:val="00D60288"/>
    <w:rsid w:val="00D605A3"/>
    <w:rsid w:val="00D60A0A"/>
    <w:rsid w:val="00D60D7E"/>
    <w:rsid w:val="00D6173E"/>
    <w:rsid w:val="00D6440F"/>
    <w:rsid w:val="00D66156"/>
    <w:rsid w:val="00D661F1"/>
    <w:rsid w:val="00D67027"/>
    <w:rsid w:val="00D70938"/>
    <w:rsid w:val="00D70CB6"/>
    <w:rsid w:val="00D7216D"/>
    <w:rsid w:val="00D74111"/>
    <w:rsid w:val="00D77107"/>
    <w:rsid w:val="00D80DE6"/>
    <w:rsid w:val="00D813E2"/>
    <w:rsid w:val="00D8265F"/>
    <w:rsid w:val="00D841E0"/>
    <w:rsid w:val="00D85CF5"/>
    <w:rsid w:val="00D86FD8"/>
    <w:rsid w:val="00D907BF"/>
    <w:rsid w:val="00D91EEF"/>
    <w:rsid w:val="00D9255F"/>
    <w:rsid w:val="00D92F4D"/>
    <w:rsid w:val="00D95E97"/>
    <w:rsid w:val="00D96EAB"/>
    <w:rsid w:val="00DA1188"/>
    <w:rsid w:val="00DA14E3"/>
    <w:rsid w:val="00DA2076"/>
    <w:rsid w:val="00DA2C37"/>
    <w:rsid w:val="00DA4E2F"/>
    <w:rsid w:val="00DA619B"/>
    <w:rsid w:val="00DB1CFC"/>
    <w:rsid w:val="00DB2271"/>
    <w:rsid w:val="00DB492E"/>
    <w:rsid w:val="00DC0916"/>
    <w:rsid w:val="00DC1992"/>
    <w:rsid w:val="00DC1C79"/>
    <w:rsid w:val="00DC217D"/>
    <w:rsid w:val="00DC21D1"/>
    <w:rsid w:val="00DC249D"/>
    <w:rsid w:val="00DC5242"/>
    <w:rsid w:val="00DD0295"/>
    <w:rsid w:val="00DD029E"/>
    <w:rsid w:val="00DD0A69"/>
    <w:rsid w:val="00DD2E1D"/>
    <w:rsid w:val="00DD3990"/>
    <w:rsid w:val="00DE30C0"/>
    <w:rsid w:val="00DE44F3"/>
    <w:rsid w:val="00DE4593"/>
    <w:rsid w:val="00DE6926"/>
    <w:rsid w:val="00DE7439"/>
    <w:rsid w:val="00DE79C7"/>
    <w:rsid w:val="00DE7DAE"/>
    <w:rsid w:val="00DF0AB0"/>
    <w:rsid w:val="00DF31D5"/>
    <w:rsid w:val="00DF4E42"/>
    <w:rsid w:val="00DF5E5F"/>
    <w:rsid w:val="00DF5EB1"/>
    <w:rsid w:val="00DF7C3E"/>
    <w:rsid w:val="00DF7E48"/>
    <w:rsid w:val="00E01B17"/>
    <w:rsid w:val="00E12646"/>
    <w:rsid w:val="00E12DBA"/>
    <w:rsid w:val="00E14478"/>
    <w:rsid w:val="00E151A8"/>
    <w:rsid w:val="00E15482"/>
    <w:rsid w:val="00E16AD7"/>
    <w:rsid w:val="00E17418"/>
    <w:rsid w:val="00E2063B"/>
    <w:rsid w:val="00E22C19"/>
    <w:rsid w:val="00E23AC4"/>
    <w:rsid w:val="00E24D63"/>
    <w:rsid w:val="00E2582D"/>
    <w:rsid w:val="00E25A9C"/>
    <w:rsid w:val="00E268FD"/>
    <w:rsid w:val="00E26D80"/>
    <w:rsid w:val="00E35C2D"/>
    <w:rsid w:val="00E369C4"/>
    <w:rsid w:val="00E37E37"/>
    <w:rsid w:val="00E44859"/>
    <w:rsid w:val="00E47CE6"/>
    <w:rsid w:val="00E50247"/>
    <w:rsid w:val="00E513B0"/>
    <w:rsid w:val="00E543AE"/>
    <w:rsid w:val="00E5448F"/>
    <w:rsid w:val="00E55A44"/>
    <w:rsid w:val="00E55EB9"/>
    <w:rsid w:val="00E56F1E"/>
    <w:rsid w:val="00E57325"/>
    <w:rsid w:val="00E5737A"/>
    <w:rsid w:val="00E60618"/>
    <w:rsid w:val="00E6198C"/>
    <w:rsid w:val="00E61C5D"/>
    <w:rsid w:val="00E629EB"/>
    <w:rsid w:val="00E64904"/>
    <w:rsid w:val="00E66F9C"/>
    <w:rsid w:val="00E67752"/>
    <w:rsid w:val="00E70413"/>
    <w:rsid w:val="00E70BCF"/>
    <w:rsid w:val="00E714DA"/>
    <w:rsid w:val="00E72348"/>
    <w:rsid w:val="00E727E9"/>
    <w:rsid w:val="00E7395F"/>
    <w:rsid w:val="00E75D1C"/>
    <w:rsid w:val="00E77853"/>
    <w:rsid w:val="00E779CE"/>
    <w:rsid w:val="00E801B8"/>
    <w:rsid w:val="00E81EF2"/>
    <w:rsid w:val="00E821BC"/>
    <w:rsid w:val="00E82B11"/>
    <w:rsid w:val="00E840A3"/>
    <w:rsid w:val="00E840A5"/>
    <w:rsid w:val="00E84A69"/>
    <w:rsid w:val="00E86114"/>
    <w:rsid w:val="00E86429"/>
    <w:rsid w:val="00E86716"/>
    <w:rsid w:val="00E87D4C"/>
    <w:rsid w:val="00E91F91"/>
    <w:rsid w:val="00E9526F"/>
    <w:rsid w:val="00E95668"/>
    <w:rsid w:val="00E96DFA"/>
    <w:rsid w:val="00E9795C"/>
    <w:rsid w:val="00EA19FC"/>
    <w:rsid w:val="00EA2628"/>
    <w:rsid w:val="00EA26A6"/>
    <w:rsid w:val="00EA5F2E"/>
    <w:rsid w:val="00EA67C5"/>
    <w:rsid w:val="00EA7574"/>
    <w:rsid w:val="00EB0122"/>
    <w:rsid w:val="00EB0838"/>
    <w:rsid w:val="00EB1492"/>
    <w:rsid w:val="00EB2E1D"/>
    <w:rsid w:val="00EB5AC9"/>
    <w:rsid w:val="00EB72E8"/>
    <w:rsid w:val="00EB75AC"/>
    <w:rsid w:val="00EB76D4"/>
    <w:rsid w:val="00EC21A6"/>
    <w:rsid w:val="00EC3F38"/>
    <w:rsid w:val="00EC6426"/>
    <w:rsid w:val="00EC6D42"/>
    <w:rsid w:val="00ED0ABC"/>
    <w:rsid w:val="00ED1BB4"/>
    <w:rsid w:val="00ED2563"/>
    <w:rsid w:val="00ED5CAC"/>
    <w:rsid w:val="00ED7733"/>
    <w:rsid w:val="00EE0614"/>
    <w:rsid w:val="00EE1632"/>
    <w:rsid w:val="00EE27FA"/>
    <w:rsid w:val="00EE2B06"/>
    <w:rsid w:val="00EE458B"/>
    <w:rsid w:val="00EE49B6"/>
    <w:rsid w:val="00EE540D"/>
    <w:rsid w:val="00EE5D5B"/>
    <w:rsid w:val="00EE6DFA"/>
    <w:rsid w:val="00EE7303"/>
    <w:rsid w:val="00EF12A9"/>
    <w:rsid w:val="00EF169C"/>
    <w:rsid w:val="00EF392D"/>
    <w:rsid w:val="00EF449B"/>
    <w:rsid w:val="00F01319"/>
    <w:rsid w:val="00F014A7"/>
    <w:rsid w:val="00F04F91"/>
    <w:rsid w:val="00F0571B"/>
    <w:rsid w:val="00F068DE"/>
    <w:rsid w:val="00F07678"/>
    <w:rsid w:val="00F1196A"/>
    <w:rsid w:val="00F11F64"/>
    <w:rsid w:val="00F12EBC"/>
    <w:rsid w:val="00F14350"/>
    <w:rsid w:val="00F15626"/>
    <w:rsid w:val="00F16440"/>
    <w:rsid w:val="00F16D9D"/>
    <w:rsid w:val="00F175A7"/>
    <w:rsid w:val="00F2205F"/>
    <w:rsid w:val="00F22749"/>
    <w:rsid w:val="00F24F85"/>
    <w:rsid w:val="00F25365"/>
    <w:rsid w:val="00F257C9"/>
    <w:rsid w:val="00F258F0"/>
    <w:rsid w:val="00F25A14"/>
    <w:rsid w:val="00F26575"/>
    <w:rsid w:val="00F314A1"/>
    <w:rsid w:val="00F33B36"/>
    <w:rsid w:val="00F34D3D"/>
    <w:rsid w:val="00F35D31"/>
    <w:rsid w:val="00F3626A"/>
    <w:rsid w:val="00F37E20"/>
    <w:rsid w:val="00F43C4A"/>
    <w:rsid w:val="00F50A07"/>
    <w:rsid w:val="00F552A1"/>
    <w:rsid w:val="00F5670C"/>
    <w:rsid w:val="00F57753"/>
    <w:rsid w:val="00F61749"/>
    <w:rsid w:val="00F61943"/>
    <w:rsid w:val="00F61EC9"/>
    <w:rsid w:val="00F627A8"/>
    <w:rsid w:val="00F631C8"/>
    <w:rsid w:val="00F639AE"/>
    <w:rsid w:val="00F66399"/>
    <w:rsid w:val="00F67C90"/>
    <w:rsid w:val="00F712B8"/>
    <w:rsid w:val="00F74A0A"/>
    <w:rsid w:val="00F750D3"/>
    <w:rsid w:val="00F809EA"/>
    <w:rsid w:val="00F82A50"/>
    <w:rsid w:val="00F82F75"/>
    <w:rsid w:val="00F849A2"/>
    <w:rsid w:val="00F86A2F"/>
    <w:rsid w:val="00F87BCC"/>
    <w:rsid w:val="00F90532"/>
    <w:rsid w:val="00F928A0"/>
    <w:rsid w:val="00F93838"/>
    <w:rsid w:val="00F939A9"/>
    <w:rsid w:val="00F93F69"/>
    <w:rsid w:val="00F94111"/>
    <w:rsid w:val="00F9443A"/>
    <w:rsid w:val="00F96253"/>
    <w:rsid w:val="00F964CB"/>
    <w:rsid w:val="00FA13FA"/>
    <w:rsid w:val="00FA31E0"/>
    <w:rsid w:val="00FA4022"/>
    <w:rsid w:val="00FA4D7E"/>
    <w:rsid w:val="00FA5AF0"/>
    <w:rsid w:val="00FA5B8D"/>
    <w:rsid w:val="00FA6498"/>
    <w:rsid w:val="00FA6DBA"/>
    <w:rsid w:val="00FB0EAA"/>
    <w:rsid w:val="00FB2351"/>
    <w:rsid w:val="00FB28DF"/>
    <w:rsid w:val="00FB73AB"/>
    <w:rsid w:val="00FB75DD"/>
    <w:rsid w:val="00FC06CC"/>
    <w:rsid w:val="00FC0C70"/>
    <w:rsid w:val="00FC270A"/>
    <w:rsid w:val="00FC35FC"/>
    <w:rsid w:val="00FD14E5"/>
    <w:rsid w:val="00FD1745"/>
    <w:rsid w:val="00FD1FE1"/>
    <w:rsid w:val="00FD26DC"/>
    <w:rsid w:val="00FD3CAA"/>
    <w:rsid w:val="00FD4B2B"/>
    <w:rsid w:val="00FD78E2"/>
    <w:rsid w:val="00FE0025"/>
    <w:rsid w:val="00FE08FF"/>
    <w:rsid w:val="00FE3FD5"/>
    <w:rsid w:val="00FE40B0"/>
    <w:rsid w:val="00FE537E"/>
    <w:rsid w:val="00FE663C"/>
    <w:rsid w:val="00FE6867"/>
    <w:rsid w:val="00FE6A46"/>
    <w:rsid w:val="00FE7B13"/>
    <w:rsid w:val="00FF21BB"/>
    <w:rsid w:val="00FF3323"/>
    <w:rsid w:val="00FF3CE5"/>
    <w:rsid w:val="00FF4D92"/>
    <w:rsid w:val="00FF4FE6"/>
    <w:rsid w:val="00FF5089"/>
    <w:rsid w:val="00FF64C6"/>
    <w:rsid w:val="00FF66E3"/>
    <w:rsid w:val="00FF6CEC"/>
    <w:rsid w:val="00F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c7d5e2,#b4b6bf,#f8f7f7"/>
    </o:shapedefaults>
    <o:shapelayout v:ext="edit">
      <o:idmap v:ext="edit" data="2"/>
    </o:shapelayout>
  </w:shapeDefaults>
  <w:decimalSymbol w:val="."/>
  <w:listSeparator w:val=","/>
  <w14:docId w14:val="442765C5"/>
  <w15:docId w15:val="{FAB4D051-589F-4D43-924B-F1B0B8DC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A0"/>
    <w:rPr>
      <w:rFonts w:ascii="Times New Roman" w:eastAsia="Times New Roman" w:hAnsi="Times New Roman"/>
      <w:sz w:val="24"/>
      <w:szCs w:val="24"/>
    </w:rPr>
  </w:style>
  <w:style w:type="paragraph" w:styleId="Heading1">
    <w:name w:val="heading 1"/>
    <w:basedOn w:val="Normal"/>
    <w:next w:val="Normal"/>
    <w:link w:val="Heading1Char"/>
    <w:uiPriority w:val="9"/>
    <w:qFormat/>
    <w:rsid w:val="006079C1"/>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D12A86"/>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EF169C"/>
    <w:pPr>
      <w:keepNext/>
      <w:keepLines/>
      <w:spacing w:before="4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qFormat/>
    <w:rsid w:val="00552DFB"/>
    <w:pPr>
      <w:keepNext/>
      <w:outlineLvl w:val="4"/>
    </w:pPr>
    <w:rPr>
      <w:b/>
      <w:szCs w:val="20"/>
    </w:rPr>
  </w:style>
  <w:style w:type="paragraph" w:styleId="Heading9">
    <w:name w:val="heading 9"/>
    <w:basedOn w:val="Normal"/>
    <w:next w:val="Normal"/>
    <w:link w:val="Heading9Char"/>
    <w:qFormat/>
    <w:rsid w:val="00EE27F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52DFB"/>
    <w:pPr>
      <w:tabs>
        <w:tab w:val="decimal" w:pos="360"/>
      </w:tabs>
    </w:pPr>
  </w:style>
  <w:style w:type="paragraph" w:styleId="FootnoteText">
    <w:name w:val="footnote text"/>
    <w:basedOn w:val="Normal"/>
    <w:link w:val="FootnoteTextChar"/>
    <w:uiPriority w:val="99"/>
    <w:unhideWhenUsed/>
    <w:rsid w:val="00552DFB"/>
    <w:rPr>
      <w:sz w:val="20"/>
      <w:szCs w:val="20"/>
    </w:rPr>
  </w:style>
  <w:style w:type="character" w:customStyle="1" w:styleId="FootnoteTextChar">
    <w:name w:val="Footnote Text Char"/>
    <w:link w:val="FootnoteText"/>
    <w:uiPriority w:val="99"/>
    <w:rsid w:val="00552DFB"/>
    <w:rPr>
      <w:rFonts w:eastAsia="Times New Roman"/>
      <w:sz w:val="20"/>
      <w:szCs w:val="20"/>
    </w:rPr>
  </w:style>
  <w:style w:type="character" w:styleId="SubtleEmphasis">
    <w:name w:val="Subtle Emphasis"/>
    <w:uiPriority w:val="19"/>
    <w:qFormat/>
    <w:rsid w:val="00552DFB"/>
    <w:rPr>
      <w:rFonts w:eastAsia="Times New Roman" w:cs="Times New Roman"/>
      <w:bCs w:val="0"/>
      <w:i/>
      <w:iCs/>
      <w:color w:val="808080"/>
      <w:szCs w:val="22"/>
      <w:lang w:val="en-US"/>
    </w:rPr>
  </w:style>
  <w:style w:type="table" w:styleId="MediumShading2-Accent5">
    <w:name w:val="Medium Shading 2 Accent 5"/>
    <w:basedOn w:val="TableNormal"/>
    <w:uiPriority w:val="64"/>
    <w:rsid w:val="00552DFB"/>
    <w:rPr>
      <w:rFonts w:eastAsia="Times New Roman"/>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link w:val="Heading5"/>
    <w:rsid w:val="00552DFB"/>
    <w:rPr>
      <w:rFonts w:ascii="Times New Roman" w:eastAsia="Times New Roman" w:hAnsi="Times New Roman" w:cs="Times New Roman"/>
      <w:b/>
      <w:sz w:val="24"/>
      <w:szCs w:val="20"/>
    </w:rPr>
  </w:style>
  <w:style w:type="paragraph" w:styleId="Header">
    <w:name w:val="header"/>
    <w:basedOn w:val="Normal"/>
    <w:link w:val="HeaderChar"/>
    <w:unhideWhenUsed/>
    <w:rsid w:val="00552DFB"/>
    <w:pPr>
      <w:tabs>
        <w:tab w:val="center" w:pos="4680"/>
        <w:tab w:val="right" w:pos="9360"/>
      </w:tabs>
    </w:pPr>
  </w:style>
  <w:style w:type="character" w:customStyle="1" w:styleId="HeaderChar">
    <w:name w:val="Header Char"/>
    <w:link w:val="Header"/>
    <w:rsid w:val="00552D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2DFB"/>
    <w:pPr>
      <w:tabs>
        <w:tab w:val="center" w:pos="4680"/>
        <w:tab w:val="right" w:pos="9360"/>
      </w:tabs>
    </w:pPr>
  </w:style>
  <w:style w:type="character" w:customStyle="1" w:styleId="FooterChar">
    <w:name w:val="Footer Char"/>
    <w:link w:val="Footer"/>
    <w:uiPriority w:val="99"/>
    <w:rsid w:val="00552DFB"/>
    <w:rPr>
      <w:rFonts w:ascii="Times New Roman" w:eastAsia="Times New Roman" w:hAnsi="Times New Roman" w:cs="Times New Roman"/>
      <w:sz w:val="24"/>
      <w:szCs w:val="24"/>
    </w:rPr>
  </w:style>
  <w:style w:type="character" w:customStyle="1" w:styleId="Heading1Char">
    <w:name w:val="Heading 1 Char"/>
    <w:link w:val="Heading1"/>
    <w:uiPriority w:val="9"/>
    <w:rsid w:val="006079C1"/>
    <w:rPr>
      <w:rFonts w:ascii="Cambria" w:eastAsia="Times New Roman" w:hAnsi="Cambria" w:cs="Times New Roman"/>
      <w:b/>
      <w:bCs/>
      <w:color w:val="365F91"/>
      <w:sz w:val="28"/>
      <w:szCs w:val="28"/>
    </w:rPr>
  </w:style>
  <w:style w:type="paragraph" w:styleId="BodyText">
    <w:name w:val="Body Text"/>
    <w:aliases w:val="Body"/>
    <w:basedOn w:val="Normal"/>
    <w:link w:val="BodyTextChar"/>
    <w:rsid w:val="006079C1"/>
    <w:pPr>
      <w:jc w:val="both"/>
    </w:pPr>
    <w:rPr>
      <w:rFonts w:ascii="Arial" w:hAnsi="Arial" w:cs="Arial"/>
      <w:sz w:val="22"/>
      <w:szCs w:val="22"/>
    </w:rPr>
  </w:style>
  <w:style w:type="character" w:customStyle="1" w:styleId="BodyTextChar">
    <w:name w:val="Body Text Char"/>
    <w:aliases w:val="Body Char"/>
    <w:link w:val="BodyText"/>
    <w:rsid w:val="006079C1"/>
    <w:rPr>
      <w:rFonts w:ascii="Arial" w:eastAsia="Times New Roman" w:hAnsi="Arial" w:cs="Arial"/>
    </w:rPr>
  </w:style>
  <w:style w:type="paragraph" w:styleId="BodyText2">
    <w:name w:val="Body Text 2"/>
    <w:basedOn w:val="Normal"/>
    <w:link w:val="BodyText2Char"/>
    <w:uiPriority w:val="99"/>
    <w:semiHidden/>
    <w:unhideWhenUsed/>
    <w:rsid w:val="002C4A84"/>
    <w:pPr>
      <w:spacing w:after="120" w:line="480" w:lineRule="auto"/>
    </w:pPr>
  </w:style>
  <w:style w:type="character" w:customStyle="1" w:styleId="BodyText2Char">
    <w:name w:val="Body Text 2 Char"/>
    <w:link w:val="BodyText2"/>
    <w:uiPriority w:val="99"/>
    <w:semiHidden/>
    <w:rsid w:val="002C4A84"/>
    <w:rPr>
      <w:rFonts w:ascii="Times New Roman" w:eastAsia="Times New Roman" w:hAnsi="Times New Roman" w:cs="Times New Roman"/>
      <w:sz w:val="24"/>
      <w:szCs w:val="24"/>
    </w:rPr>
  </w:style>
  <w:style w:type="character" w:customStyle="1" w:styleId="Heading9Char">
    <w:name w:val="Heading 9 Char"/>
    <w:link w:val="Heading9"/>
    <w:rsid w:val="00EE27FA"/>
    <w:rPr>
      <w:rFonts w:ascii="Cambria" w:eastAsia="Times New Roman" w:hAnsi="Cambria" w:cs="Times New Roman"/>
    </w:rPr>
  </w:style>
  <w:style w:type="character" w:styleId="Strong">
    <w:name w:val="Strong"/>
    <w:qFormat/>
    <w:rsid w:val="00A63241"/>
    <w:rPr>
      <w:b/>
      <w:bCs/>
    </w:rPr>
  </w:style>
  <w:style w:type="paragraph" w:customStyle="1" w:styleId="achievement">
    <w:name w:val="achievement"/>
    <w:basedOn w:val="Normal"/>
    <w:rsid w:val="00A63241"/>
    <w:pPr>
      <w:spacing w:before="100" w:after="100"/>
    </w:pPr>
    <w:rPr>
      <w:rFonts w:ascii="Arial Unicode MS" w:eastAsia="Arial Unicode MS" w:hAnsi="Arial Unicode MS"/>
      <w:szCs w:val="20"/>
    </w:rPr>
  </w:style>
  <w:style w:type="character" w:styleId="HTMLTypewriter">
    <w:name w:val="HTML Typewriter"/>
    <w:rsid w:val="00A63241"/>
    <w:rPr>
      <w:sz w:val="20"/>
      <w:szCs w:val="20"/>
    </w:rPr>
  </w:style>
  <w:style w:type="paragraph" w:styleId="HTMLPreformatted">
    <w:name w:val="HTML Preformatted"/>
    <w:basedOn w:val="Normal"/>
    <w:link w:val="HTMLPreformattedChar"/>
    <w:rsid w:val="00A63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A63241"/>
    <w:rPr>
      <w:rFonts w:ascii="Courier New" w:eastAsia="Times New Roman" w:hAnsi="Courier New" w:cs="Courier New"/>
      <w:sz w:val="20"/>
      <w:szCs w:val="20"/>
    </w:rPr>
  </w:style>
  <w:style w:type="paragraph" w:styleId="ListParagraph">
    <w:name w:val="List Paragraph"/>
    <w:basedOn w:val="Normal"/>
    <w:qFormat/>
    <w:rsid w:val="00D049E6"/>
    <w:pPr>
      <w:ind w:left="720"/>
      <w:contextualSpacing/>
    </w:pPr>
  </w:style>
  <w:style w:type="paragraph" w:styleId="BodyTextIndent">
    <w:name w:val="Body Text Indent"/>
    <w:basedOn w:val="Normal"/>
    <w:link w:val="BodyTextIndentChar"/>
    <w:uiPriority w:val="99"/>
    <w:semiHidden/>
    <w:unhideWhenUsed/>
    <w:rsid w:val="00637136"/>
    <w:pPr>
      <w:spacing w:after="120"/>
      <w:ind w:left="360"/>
    </w:pPr>
  </w:style>
  <w:style w:type="character" w:customStyle="1" w:styleId="BodyTextIndentChar">
    <w:name w:val="Body Text Indent Char"/>
    <w:link w:val="BodyTextIndent"/>
    <w:uiPriority w:val="99"/>
    <w:semiHidden/>
    <w:rsid w:val="00637136"/>
    <w:rPr>
      <w:rFonts w:ascii="Times New Roman" w:eastAsia="Times New Roman" w:hAnsi="Times New Roman" w:cs="Times New Roman"/>
      <w:sz w:val="24"/>
      <w:szCs w:val="24"/>
    </w:rPr>
  </w:style>
  <w:style w:type="paragraph" w:styleId="NormalWeb">
    <w:name w:val="Normal (Web)"/>
    <w:basedOn w:val="Normal"/>
    <w:uiPriority w:val="99"/>
    <w:rsid w:val="009C1E6E"/>
    <w:pPr>
      <w:spacing w:before="100" w:beforeAutospacing="1" w:after="100" w:afterAutospacing="1"/>
    </w:pPr>
  </w:style>
  <w:style w:type="character" w:customStyle="1" w:styleId="Heading3Char">
    <w:name w:val="Heading 3 Char"/>
    <w:link w:val="Heading3"/>
    <w:uiPriority w:val="9"/>
    <w:rsid w:val="00D12A86"/>
    <w:rPr>
      <w:rFonts w:ascii="Cambria" w:eastAsia="Times New Roman" w:hAnsi="Cambria" w:cs="Times New Roman"/>
      <w:b/>
      <w:bCs/>
      <w:color w:val="4F81BD"/>
      <w:sz w:val="24"/>
      <w:szCs w:val="24"/>
    </w:rPr>
  </w:style>
  <w:style w:type="character" w:customStyle="1" w:styleId="normalchar">
    <w:name w:val="normal__char"/>
    <w:basedOn w:val="DefaultParagraphFont"/>
    <w:rsid w:val="0098700A"/>
  </w:style>
  <w:style w:type="character" w:styleId="Hyperlink">
    <w:name w:val="Hyperlink"/>
    <w:rsid w:val="00CD7C53"/>
    <w:rPr>
      <w:color w:val="0000FF"/>
      <w:u w:val="single"/>
    </w:rPr>
  </w:style>
  <w:style w:type="paragraph" w:customStyle="1" w:styleId="levnl11">
    <w:name w:val="_levnl11"/>
    <w:basedOn w:val="Normal"/>
    <w:rsid w:val="007E046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styleId="PlainText">
    <w:name w:val="Plain Text"/>
    <w:basedOn w:val="Normal"/>
    <w:rsid w:val="00934C4E"/>
    <w:pPr>
      <w:overflowPunct w:val="0"/>
      <w:autoSpaceDE w:val="0"/>
      <w:autoSpaceDN w:val="0"/>
      <w:adjustRightInd w:val="0"/>
      <w:textAlignment w:val="baseline"/>
    </w:pPr>
    <w:rPr>
      <w:rFonts w:ascii="Courier New" w:hAnsi="Courier New"/>
      <w:sz w:val="20"/>
      <w:szCs w:val="20"/>
    </w:rPr>
  </w:style>
  <w:style w:type="character" w:styleId="CommentReference">
    <w:name w:val="annotation reference"/>
    <w:semiHidden/>
    <w:rsid w:val="00105D8D"/>
    <w:rPr>
      <w:sz w:val="16"/>
      <w:szCs w:val="16"/>
    </w:rPr>
  </w:style>
  <w:style w:type="paragraph" w:styleId="CommentText">
    <w:name w:val="annotation text"/>
    <w:basedOn w:val="Normal"/>
    <w:semiHidden/>
    <w:rsid w:val="00105D8D"/>
    <w:rPr>
      <w:sz w:val="20"/>
      <w:szCs w:val="20"/>
    </w:rPr>
  </w:style>
  <w:style w:type="paragraph" w:styleId="CommentSubject">
    <w:name w:val="annotation subject"/>
    <w:basedOn w:val="CommentText"/>
    <w:next w:val="CommentText"/>
    <w:semiHidden/>
    <w:rsid w:val="00105D8D"/>
    <w:rPr>
      <w:b/>
      <w:bCs/>
    </w:rPr>
  </w:style>
  <w:style w:type="paragraph" w:styleId="BalloonText">
    <w:name w:val="Balloon Text"/>
    <w:basedOn w:val="Normal"/>
    <w:semiHidden/>
    <w:rsid w:val="00105D8D"/>
    <w:rPr>
      <w:rFonts w:ascii="Tahoma" w:hAnsi="Tahoma" w:cs="Tahoma"/>
      <w:sz w:val="16"/>
      <w:szCs w:val="16"/>
    </w:rPr>
  </w:style>
  <w:style w:type="paragraph" w:styleId="BlockText">
    <w:name w:val="Block Text"/>
    <w:basedOn w:val="Normal"/>
    <w:rsid w:val="00F07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ind w:left="144" w:right="144"/>
      <w:textAlignment w:val="baseline"/>
    </w:pPr>
    <w:rPr>
      <w:color w:val="333333"/>
      <w:szCs w:val="20"/>
    </w:rPr>
  </w:style>
  <w:style w:type="character" w:customStyle="1" w:styleId="highlight1">
    <w:name w:val="highlight1"/>
    <w:rsid w:val="008A6E1B"/>
    <w:rPr>
      <w:b/>
      <w:bCs/>
      <w:color w:val="FF0000"/>
    </w:rPr>
  </w:style>
  <w:style w:type="character" w:styleId="FollowedHyperlink">
    <w:name w:val="FollowedHyperlink"/>
    <w:uiPriority w:val="99"/>
    <w:semiHidden/>
    <w:unhideWhenUsed/>
    <w:rsid w:val="00E50247"/>
    <w:rPr>
      <w:color w:val="800080"/>
      <w:u w:val="single"/>
    </w:rPr>
  </w:style>
  <w:style w:type="character" w:customStyle="1" w:styleId="apple-converted-space">
    <w:name w:val="apple-converted-space"/>
    <w:basedOn w:val="DefaultParagraphFont"/>
    <w:rsid w:val="002A0401"/>
  </w:style>
  <w:style w:type="character" w:customStyle="1" w:styleId="apple-style-span">
    <w:name w:val="apple-style-span"/>
    <w:rsid w:val="00F5670C"/>
    <w:rPr>
      <w:rFonts w:cs="Times New Roman"/>
    </w:rPr>
  </w:style>
  <w:style w:type="table" w:styleId="TableGrid">
    <w:name w:val="Table Grid"/>
    <w:basedOn w:val="TableNormal"/>
    <w:uiPriority w:val="39"/>
    <w:rsid w:val="009A5E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9A5E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9A5E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semiHidden/>
    <w:rsid w:val="00EF169C"/>
    <w:rPr>
      <w:rFonts w:asciiTheme="majorHAnsi" w:eastAsiaTheme="majorEastAsia" w:hAnsiTheme="majorHAnsi" w:cstheme="majorBidi"/>
      <w:i/>
      <w:iCs/>
      <w:color w:val="374C80" w:themeColor="accent1" w:themeShade="BF"/>
      <w:sz w:val="24"/>
      <w:szCs w:val="24"/>
    </w:rPr>
  </w:style>
  <w:style w:type="paragraph" w:styleId="NoSpacing">
    <w:name w:val="No Spacing"/>
    <w:uiPriority w:val="1"/>
    <w:qFormat/>
    <w:rsid w:val="00EF169C"/>
    <w:rPr>
      <w:sz w:val="22"/>
      <w:szCs w:val="22"/>
    </w:rPr>
  </w:style>
  <w:style w:type="character" w:styleId="UnresolvedMention">
    <w:name w:val="Unresolved Mention"/>
    <w:basedOn w:val="DefaultParagraphFont"/>
    <w:uiPriority w:val="99"/>
    <w:semiHidden/>
    <w:unhideWhenUsed/>
    <w:rsid w:val="003F0EA6"/>
    <w:rPr>
      <w:color w:val="605E5C"/>
      <w:shd w:val="clear" w:color="auto" w:fill="E1DFDD"/>
    </w:rPr>
  </w:style>
  <w:style w:type="paragraph" w:styleId="Title">
    <w:name w:val="Title"/>
    <w:basedOn w:val="Normal"/>
    <w:link w:val="TitleChar"/>
    <w:uiPriority w:val="10"/>
    <w:qFormat/>
    <w:rsid w:val="00897A95"/>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0"/>
    <w:rsid w:val="00897A9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897A95"/>
    <w:pPr>
      <w:jc w:val="center"/>
    </w:pPr>
    <w:rPr>
      <w:rFonts w:asciiTheme="minorHAnsi" w:eastAsiaTheme="minorHAnsi" w:hAnsiTheme="minorHAnsi" w:cstheme="minorBidi"/>
      <w:color w:val="595959" w:themeColor="text1" w:themeTint="A6"/>
      <w:sz w:val="22"/>
      <w:szCs w:val="22"/>
    </w:rPr>
  </w:style>
  <w:style w:type="character" w:styleId="IntenseEmphasis">
    <w:name w:val="Intense Emphasis"/>
    <w:basedOn w:val="DefaultParagraphFont"/>
    <w:uiPriority w:val="21"/>
    <w:qFormat/>
    <w:rsid w:val="00897A95"/>
    <w:rPr>
      <w:b/>
      <w:iCs/>
      <w:color w:val="262626" w:themeColor="text1" w:themeTint="D9"/>
    </w:rPr>
  </w:style>
  <w:style w:type="paragraph" w:customStyle="1" w:styleId="ContactInfoEmphasis">
    <w:name w:val="Contact Info Emphasis"/>
    <w:basedOn w:val="Normal"/>
    <w:uiPriority w:val="4"/>
    <w:qFormat/>
    <w:rsid w:val="00897A95"/>
    <w:pPr>
      <w:jc w:val="center"/>
    </w:pPr>
    <w:rPr>
      <w:rFonts w:asciiTheme="minorHAnsi" w:eastAsiaTheme="minorHAnsi" w:hAnsiTheme="minorHAnsi" w:cstheme="minorBidi"/>
      <w:b/>
      <w:color w:val="4A66AC" w:themeColor="accent1"/>
      <w:sz w:val="22"/>
      <w:szCs w:val="22"/>
    </w:rPr>
  </w:style>
  <w:style w:type="table" w:styleId="PlainTable2">
    <w:name w:val="Plain Table 2"/>
    <w:basedOn w:val="TableNormal"/>
    <w:uiPriority w:val="42"/>
    <w:rsid w:val="004929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3B42EB"/>
    <w:pPr>
      <w:numPr>
        <w:numId w:val="11"/>
      </w:numPr>
      <w:contextualSpacing/>
    </w:pPr>
  </w:style>
  <w:style w:type="paragraph" w:customStyle="1" w:styleId="Icons">
    <w:name w:val="Icons"/>
    <w:basedOn w:val="Normal"/>
    <w:uiPriority w:val="4"/>
    <w:qFormat/>
    <w:rsid w:val="00302027"/>
    <w:pPr>
      <w:spacing w:after="40"/>
      <w:jc w:val="center"/>
    </w:pPr>
    <w:rPr>
      <w:rFonts w:asciiTheme="minorHAnsi" w:eastAsiaTheme="minorHAnsi" w:hAnsiTheme="minorHAnsi" w:cstheme="minorBidi"/>
      <w:color w:val="424996" w:themeColor="text2" w:themeTint="BF"/>
      <w:sz w:val="22"/>
      <w:szCs w:val="22"/>
    </w:rPr>
  </w:style>
  <w:style w:type="table" w:styleId="PlainTable5">
    <w:name w:val="Plain Table 5"/>
    <w:basedOn w:val="TableNormal"/>
    <w:uiPriority w:val="45"/>
    <w:rsid w:val="003020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A61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363">
      <w:bodyDiv w:val="1"/>
      <w:marLeft w:val="0"/>
      <w:marRight w:val="0"/>
      <w:marTop w:val="0"/>
      <w:marBottom w:val="0"/>
      <w:divBdr>
        <w:top w:val="none" w:sz="0" w:space="0" w:color="auto"/>
        <w:left w:val="none" w:sz="0" w:space="0" w:color="auto"/>
        <w:bottom w:val="none" w:sz="0" w:space="0" w:color="auto"/>
        <w:right w:val="none" w:sz="0" w:space="0" w:color="auto"/>
      </w:divBdr>
    </w:div>
    <w:div w:id="157574640">
      <w:bodyDiv w:val="1"/>
      <w:marLeft w:val="0"/>
      <w:marRight w:val="0"/>
      <w:marTop w:val="0"/>
      <w:marBottom w:val="0"/>
      <w:divBdr>
        <w:top w:val="none" w:sz="0" w:space="0" w:color="auto"/>
        <w:left w:val="none" w:sz="0" w:space="0" w:color="auto"/>
        <w:bottom w:val="none" w:sz="0" w:space="0" w:color="auto"/>
        <w:right w:val="none" w:sz="0" w:space="0" w:color="auto"/>
      </w:divBdr>
    </w:div>
    <w:div w:id="315183754">
      <w:bodyDiv w:val="1"/>
      <w:marLeft w:val="0"/>
      <w:marRight w:val="0"/>
      <w:marTop w:val="0"/>
      <w:marBottom w:val="0"/>
      <w:divBdr>
        <w:top w:val="none" w:sz="0" w:space="0" w:color="auto"/>
        <w:left w:val="none" w:sz="0" w:space="0" w:color="auto"/>
        <w:bottom w:val="none" w:sz="0" w:space="0" w:color="auto"/>
        <w:right w:val="none" w:sz="0" w:space="0" w:color="auto"/>
      </w:divBdr>
    </w:div>
    <w:div w:id="339090594">
      <w:bodyDiv w:val="1"/>
      <w:marLeft w:val="0"/>
      <w:marRight w:val="0"/>
      <w:marTop w:val="0"/>
      <w:marBottom w:val="0"/>
      <w:divBdr>
        <w:top w:val="none" w:sz="0" w:space="0" w:color="auto"/>
        <w:left w:val="none" w:sz="0" w:space="0" w:color="auto"/>
        <w:bottom w:val="none" w:sz="0" w:space="0" w:color="auto"/>
        <w:right w:val="none" w:sz="0" w:space="0" w:color="auto"/>
      </w:divBdr>
    </w:div>
    <w:div w:id="570241439">
      <w:bodyDiv w:val="1"/>
      <w:marLeft w:val="0"/>
      <w:marRight w:val="0"/>
      <w:marTop w:val="0"/>
      <w:marBottom w:val="0"/>
      <w:divBdr>
        <w:top w:val="none" w:sz="0" w:space="0" w:color="auto"/>
        <w:left w:val="none" w:sz="0" w:space="0" w:color="auto"/>
        <w:bottom w:val="none" w:sz="0" w:space="0" w:color="auto"/>
        <w:right w:val="none" w:sz="0" w:space="0" w:color="auto"/>
      </w:divBdr>
    </w:div>
    <w:div w:id="628243538">
      <w:bodyDiv w:val="1"/>
      <w:marLeft w:val="0"/>
      <w:marRight w:val="0"/>
      <w:marTop w:val="0"/>
      <w:marBottom w:val="0"/>
      <w:divBdr>
        <w:top w:val="none" w:sz="0" w:space="0" w:color="auto"/>
        <w:left w:val="none" w:sz="0" w:space="0" w:color="auto"/>
        <w:bottom w:val="none" w:sz="0" w:space="0" w:color="auto"/>
        <w:right w:val="none" w:sz="0" w:space="0" w:color="auto"/>
      </w:divBdr>
    </w:div>
    <w:div w:id="632488048">
      <w:bodyDiv w:val="1"/>
      <w:marLeft w:val="0"/>
      <w:marRight w:val="0"/>
      <w:marTop w:val="0"/>
      <w:marBottom w:val="0"/>
      <w:divBdr>
        <w:top w:val="none" w:sz="0" w:space="0" w:color="auto"/>
        <w:left w:val="none" w:sz="0" w:space="0" w:color="auto"/>
        <w:bottom w:val="none" w:sz="0" w:space="0" w:color="auto"/>
        <w:right w:val="none" w:sz="0" w:space="0" w:color="auto"/>
      </w:divBdr>
      <w:divsChild>
        <w:div w:id="521169772">
          <w:marLeft w:val="0"/>
          <w:marRight w:val="0"/>
          <w:marTop w:val="0"/>
          <w:marBottom w:val="0"/>
          <w:divBdr>
            <w:top w:val="none" w:sz="0" w:space="0" w:color="auto"/>
            <w:left w:val="none" w:sz="0" w:space="0" w:color="auto"/>
            <w:bottom w:val="none" w:sz="0" w:space="0" w:color="auto"/>
            <w:right w:val="none" w:sz="0" w:space="0" w:color="auto"/>
          </w:divBdr>
          <w:divsChild>
            <w:div w:id="713695141">
              <w:marLeft w:val="0"/>
              <w:marRight w:val="0"/>
              <w:marTop w:val="0"/>
              <w:marBottom w:val="0"/>
              <w:divBdr>
                <w:top w:val="none" w:sz="0" w:space="0" w:color="auto"/>
                <w:left w:val="none" w:sz="0" w:space="0" w:color="auto"/>
                <w:bottom w:val="none" w:sz="0" w:space="0" w:color="auto"/>
                <w:right w:val="none" w:sz="0" w:space="0" w:color="auto"/>
              </w:divBdr>
              <w:divsChild>
                <w:div w:id="801459854">
                  <w:marLeft w:val="0"/>
                  <w:marRight w:val="0"/>
                  <w:marTop w:val="0"/>
                  <w:marBottom w:val="0"/>
                  <w:divBdr>
                    <w:top w:val="none" w:sz="0" w:space="0" w:color="auto"/>
                    <w:left w:val="none" w:sz="0" w:space="0" w:color="auto"/>
                    <w:bottom w:val="none" w:sz="0" w:space="0" w:color="auto"/>
                    <w:right w:val="none" w:sz="0" w:space="0" w:color="auto"/>
                  </w:divBdr>
                  <w:divsChild>
                    <w:div w:id="39404343">
                      <w:marLeft w:val="0"/>
                      <w:marRight w:val="0"/>
                      <w:marTop w:val="0"/>
                      <w:marBottom w:val="0"/>
                      <w:divBdr>
                        <w:top w:val="none" w:sz="0" w:space="0" w:color="auto"/>
                        <w:left w:val="none" w:sz="0" w:space="0" w:color="auto"/>
                        <w:bottom w:val="none" w:sz="0" w:space="0" w:color="auto"/>
                        <w:right w:val="none" w:sz="0" w:space="0" w:color="auto"/>
                      </w:divBdr>
                      <w:divsChild>
                        <w:div w:id="1917590366">
                          <w:marLeft w:val="0"/>
                          <w:marRight w:val="0"/>
                          <w:marTop w:val="0"/>
                          <w:marBottom w:val="0"/>
                          <w:divBdr>
                            <w:top w:val="none" w:sz="0" w:space="0" w:color="auto"/>
                            <w:left w:val="none" w:sz="0" w:space="0" w:color="auto"/>
                            <w:bottom w:val="none" w:sz="0" w:space="0" w:color="auto"/>
                            <w:right w:val="none" w:sz="0" w:space="0" w:color="auto"/>
                          </w:divBdr>
                          <w:divsChild>
                            <w:div w:id="166096423">
                              <w:marLeft w:val="0"/>
                              <w:marRight w:val="0"/>
                              <w:marTop w:val="0"/>
                              <w:marBottom w:val="0"/>
                              <w:divBdr>
                                <w:top w:val="none" w:sz="0" w:space="0" w:color="auto"/>
                                <w:left w:val="none" w:sz="0" w:space="0" w:color="auto"/>
                                <w:bottom w:val="none" w:sz="0" w:space="0" w:color="auto"/>
                                <w:right w:val="none" w:sz="0" w:space="0" w:color="auto"/>
                              </w:divBdr>
                              <w:divsChild>
                                <w:div w:id="16390796">
                                  <w:marLeft w:val="0"/>
                                  <w:marRight w:val="0"/>
                                  <w:marTop w:val="0"/>
                                  <w:marBottom w:val="0"/>
                                  <w:divBdr>
                                    <w:top w:val="none" w:sz="0" w:space="0" w:color="auto"/>
                                    <w:left w:val="none" w:sz="0" w:space="0" w:color="auto"/>
                                    <w:bottom w:val="none" w:sz="0" w:space="0" w:color="auto"/>
                                    <w:right w:val="none" w:sz="0" w:space="0" w:color="auto"/>
                                  </w:divBdr>
                                  <w:divsChild>
                                    <w:div w:id="1694064183">
                                      <w:marLeft w:val="0"/>
                                      <w:marRight w:val="0"/>
                                      <w:marTop w:val="0"/>
                                      <w:marBottom w:val="0"/>
                                      <w:divBdr>
                                        <w:top w:val="none" w:sz="0" w:space="0" w:color="auto"/>
                                        <w:left w:val="none" w:sz="0" w:space="0" w:color="auto"/>
                                        <w:bottom w:val="none" w:sz="0" w:space="0" w:color="auto"/>
                                        <w:right w:val="none" w:sz="0" w:space="0" w:color="auto"/>
                                      </w:divBdr>
                                      <w:divsChild>
                                        <w:div w:id="1523668634">
                                          <w:marLeft w:val="0"/>
                                          <w:marRight w:val="0"/>
                                          <w:marTop w:val="0"/>
                                          <w:marBottom w:val="0"/>
                                          <w:divBdr>
                                            <w:top w:val="none" w:sz="0" w:space="0" w:color="auto"/>
                                            <w:left w:val="none" w:sz="0" w:space="0" w:color="auto"/>
                                            <w:bottom w:val="none" w:sz="0" w:space="0" w:color="auto"/>
                                            <w:right w:val="none" w:sz="0" w:space="0" w:color="auto"/>
                                          </w:divBdr>
                                          <w:divsChild>
                                            <w:div w:id="1548251016">
                                              <w:marLeft w:val="0"/>
                                              <w:marRight w:val="0"/>
                                              <w:marTop w:val="0"/>
                                              <w:marBottom w:val="0"/>
                                              <w:divBdr>
                                                <w:top w:val="none" w:sz="0" w:space="0" w:color="auto"/>
                                                <w:left w:val="none" w:sz="0" w:space="0" w:color="auto"/>
                                                <w:bottom w:val="none" w:sz="0" w:space="0" w:color="auto"/>
                                                <w:right w:val="none" w:sz="0" w:space="0" w:color="auto"/>
                                              </w:divBdr>
                                              <w:divsChild>
                                                <w:div w:id="1523518998">
                                                  <w:marLeft w:val="0"/>
                                                  <w:marRight w:val="0"/>
                                                  <w:marTop w:val="0"/>
                                                  <w:marBottom w:val="0"/>
                                                  <w:divBdr>
                                                    <w:top w:val="none" w:sz="0" w:space="0" w:color="auto"/>
                                                    <w:left w:val="none" w:sz="0" w:space="0" w:color="auto"/>
                                                    <w:bottom w:val="none" w:sz="0" w:space="0" w:color="auto"/>
                                                    <w:right w:val="none" w:sz="0" w:space="0" w:color="auto"/>
                                                  </w:divBdr>
                                                  <w:divsChild>
                                                    <w:div w:id="446779837">
                                                      <w:marLeft w:val="0"/>
                                                      <w:marRight w:val="0"/>
                                                      <w:marTop w:val="0"/>
                                                      <w:marBottom w:val="0"/>
                                                      <w:divBdr>
                                                        <w:top w:val="none" w:sz="0" w:space="0" w:color="auto"/>
                                                        <w:left w:val="none" w:sz="0" w:space="0" w:color="auto"/>
                                                        <w:bottom w:val="none" w:sz="0" w:space="0" w:color="auto"/>
                                                        <w:right w:val="none" w:sz="0" w:space="0" w:color="auto"/>
                                                      </w:divBdr>
                                                      <w:divsChild>
                                                        <w:div w:id="953370303">
                                                          <w:marLeft w:val="0"/>
                                                          <w:marRight w:val="0"/>
                                                          <w:marTop w:val="0"/>
                                                          <w:marBottom w:val="0"/>
                                                          <w:divBdr>
                                                            <w:top w:val="none" w:sz="0" w:space="0" w:color="auto"/>
                                                            <w:left w:val="none" w:sz="0" w:space="0" w:color="auto"/>
                                                            <w:bottom w:val="none" w:sz="0" w:space="0" w:color="auto"/>
                                                            <w:right w:val="none" w:sz="0" w:space="0" w:color="auto"/>
                                                          </w:divBdr>
                                                          <w:divsChild>
                                                            <w:div w:id="83765746">
                                                              <w:marLeft w:val="0"/>
                                                              <w:marRight w:val="0"/>
                                                              <w:marTop w:val="0"/>
                                                              <w:marBottom w:val="0"/>
                                                              <w:divBdr>
                                                                <w:top w:val="none" w:sz="0" w:space="0" w:color="auto"/>
                                                                <w:left w:val="none" w:sz="0" w:space="0" w:color="auto"/>
                                                                <w:bottom w:val="none" w:sz="0" w:space="0" w:color="auto"/>
                                                                <w:right w:val="none" w:sz="0" w:space="0" w:color="auto"/>
                                                              </w:divBdr>
                                                              <w:divsChild>
                                                                <w:div w:id="46153983">
                                                                  <w:marLeft w:val="0"/>
                                                                  <w:marRight w:val="0"/>
                                                                  <w:marTop w:val="0"/>
                                                                  <w:marBottom w:val="0"/>
                                                                  <w:divBdr>
                                                                    <w:top w:val="none" w:sz="0" w:space="0" w:color="auto"/>
                                                                    <w:left w:val="none" w:sz="0" w:space="0" w:color="auto"/>
                                                                    <w:bottom w:val="none" w:sz="0" w:space="0" w:color="auto"/>
                                                                    <w:right w:val="none" w:sz="0" w:space="0" w:color="auto"/>
                                                                  </w:divBdr>
                                                                  <w:divsChild>
                                                                    <w:div w:id="107436595">
                                                                      <w:marLeft w:val="0"/>
                                                                      <w:marRight w:val="0"/>
                                                                      <w:marTop w:val="0"/>
                                                                      <w:marBottom w:val="0"/>
                                                                      <w:divBdr>
                                                                        <w:top w:val="none" w:sz="0" w:space="0" w:color="auto"/>
                                                                        <w:left w:val="none" w:sz="0" w:space="0" w:color="auto"/>
                                                                        <w:bottom w:val="none" w:sz="0" w:space="0" w:color="auto"/>
                                                                        <w:right w:val="none" w:sz="0" w:space="0" w:color="auto"/>
                                                                      </w:divBdr>
                                                                      <w:divsChild>
                                                                        <w:div w:id="1699163903">
                                                                          <w:marLeft w:val="0"/>
                                                                          <w:marRight w:val="0"/>
                                                                          <w:marTop w:val="0"/>
                                                                          <w:marBottom w:val="0"/>
                                                                          <w:divBdr>
                                                                            <w:top w:val="none" w:sz="0" w:space="0" w:color="auto"/>
                                                                            <w:left w:val="none" w:sz="0" w:space="0" w:color="auto"/>
                                                                            <w:bottom w:val="none" w:sz="0" w:space="0" w:color="auto"/>
                                                                            <w:right w:val="none" w:sz="0" w:space="0" w:color="auto"/>
                                                                          </w:divBdr>
                                                                          <w:divsChild>
                                                                            <w:div w:id="1916277006">
                                                                              <w:marLeft w:val="0"/>
                                                                              <w:marRight w:val="0"/>
                                                                              <w:marTop w:val="0"/>
                                                                              <w:marBottom w:val="0"/>
                                                                              <w:divBdr>
                                                                                <w:top w:val="none" w:sz="0" w:space="0" w:color="auto"/>
                                                                                <w:left w:val="none" w:sz="0" w:space="0" w:color="auto"/>
                                                                                <w:bottom w:val="none" w:sz="0" w:space="0" w:color="auto"/>
                                                                                <w:right w:val="none" w:sz="0" w:space="0" w:color="auto"/>
                                                                              </w:divBdr>
                                                                              <w:divsChild>
                                                                                <w:div w:id="1421678393">
                                                                                  <w:marLeft w:val="0"/>
                                                                                  <w:marRight w:val="0"/>
                                                                                  <w:marTop w:val="0"/>
                                                                                  <w:marBottom w:val="0"/>
                                                                                  <w:divBdr>
                                                                                    <w:top w:val="none" w:sz="0" w:space="0" w:color="auto"/>
                                                                                    <w:left w:val="none" w:sz="0" w:space="0" w:color="auto"/>
                                                                                    <w:bottom w:val="none" w:sz="0" w:space="0" w:color="auto"/>
                                                                                    <w:right w:val="none" w:sz="0" w:space="0" w:color="auto"/>
                                                                                  </w:divBdr>
                                                                                  <w:divsChild>
                                                                                    <w:div w:id="193543201">
                                                                                      <w:marLeft w:val="0"/>
                                                                                      <w:marRight w:val="0"/>
                                                                                      <w:marTop w:val="0"/>
                                                                                      <w:marBottom w:val="0"/>
                                                                                      <w:divBdr>
                                                                                        <w:top w:val="none" w:sz="0" w:space="0" w:color="auto"/>
                                                                                        <w:left w:val="none" w:sz="0" w:space="0" w:color="auto"/>
                                                                                        <w:bottom w:val="none" w:sz="0" w:space="0" w:color="auto"/>
                                                                                        <w:right w:val="none" w:sz="0" w:space="0" w:color="auto"/>
                                                                                      </w:divBdr>
                                                                                      <w:divsChild>
                                                                                        <w:div w:id="234359866">
                                                                                          <w:marLeft w:val="0"/>
                                                                                          <w:marRight w:val="0"/>
                                                                                          <w:marTop w:val="0"/>
                                                                                          <w:marBottom w:val="0"/>
                                                                                          <w:divBdr>
                                                                                            <w:top w:val="none" w:sz="0" w:space="0" w:color="auto"/>
                                                                                            <w:left w:val="none" w:sz="0" w:space="0" w:color="auto"/>
                                                                                            <w:bottom w:val="none" w:sz="0" w:space="0" w:color="auto"/>
                                                                                            <w:right w:val="none" w:sz="0" w:space="0" w:color="auto"/>
                                                                                          </w:divBdr>
                                                                                          <w:divsChild>
                                                                                            <w:div w:id="562565105">
                                                                                              <w:marLeft w:val="0"/>
                                                                                              <w:marRight w:val="0"/>
                                                                                              <w:marTop w:val="0"/>
                                                                                              <w:marBottom w:val="0"/>
                                                                                              <w:divBdr>
                                                                                                <w:top w:val="none" w:sz="0" w:space="0" w:color="auto"/>
                                                                                                <w:left w:val="none" w:sz="0" w:space="0" w:color="auto"/>
                                                                                                <w:bottom w:val="none" w:sz="0" w:space="0" w:color="auto"/>
                                                                                                <w:right w:val="none" w:sz="0" w:space="0" w:color="auto"/>
                                                                                              </w:divBdr>
                                                                                              <w:divsChild>
                                                                                                <w:div w:id="959922905">
                                                                                                  <w:marLeft w:val="0"/>
                                                                                                  <w:marRight w:val="0"/>
                                                                                                  <w:marTop w:val="0"/>
                                                                                                  <w:marBottom w:val="0"/>
                                                                                                  <w:divBdr>
                                                                                                    <w:top w:val="none" w:sz="0" w:space="0" w:color="auto"/>
                                                                                                    <w:left w:val="none" w:sz="0" w:space="0" w:color="auto"/>
                                                                                                    <w:bottom w:val="none" w:sz="0" w:space="0" w:color="auto"/>
                                                                                                    <w:right w:val="none" w:sz="0" w:space="0" w:color="auto"/>
                                                                                                  </w:divBdr>
                                                                                                  <w:divsChild>
                                                                                                    <w:div w:id="642740523">
                                                                                                      <w:marLeft w:val="0"/>
                                                                                                      <w:marRight w:val="0"/>
                                                                                                      <w:marTop w:val="0"/>
                                                                                                      <w:marBottom w:val="0"/>
                                                                                                      <w:divBdr>
                                                                                                        <w:top w:val="none" w:sz="0" w:space="0" w:color="auto"/>
                                                                                                        <w:left w:val="none" w:sz="0" w:space="0" w:color="auto"/>
                                                                                                        <w:bottom w:val="none" w:sz="0" w:space="0" w:color="auto"/>
                                                                                                        <w:right w:val="none" w:sz="0" w:space="0" w:color="auto"/>
                                                                                                      </w:divBdr>
                                                                                                      <w:divsChild>
                                                                                                        <w:div w:id="1459685598">
                                                                                                          <w:marLeft w:val="0"/>
                                                                                                          <w:marRight w:val="0"/>
                                                                                                          <w:marTop w:val="0"/>
                                                                                                          <w:marBottom w:val="0"/>
                                                                                                          <w:divBdr>
                                                                                                            <w:top w:val="none" w:sz="0" w:space="0" w:color="auto"/>
                                                                                                            <w:left w:val="none" w:sz="0" w:space="0" w:color="auto"/>
                                                                                                            <w:bottom w:val="none" w:sz="0" w:space="0" w:color="auto"/>
                                                                                                            <w:right w:val="none" w:sz="0" w:space="0" w:color="auto"/>
                                                                                                          </w:divBdr>
                                                                                                          <w:divsChild>
                                                                                                            <w:div w:id="1057511642">
                                                                                                              <w:marLeft w:val="0"/>
                                                                                                              <w:marRight w:val="0"/>
                                                                                                              <w:marTop w:val="0"/>
                                                                                                              <w:marBottom w:val="0"/>
                                                                                                              <w:divBdr>
                                                                                                                <w:top w:val="none" w:sz="0" w:space="0" w:color="auto"/>
                                                                                                                <w:left w:val="none" w:sz="0" w:space="0" w:color="auto"/>
                                                                                                                <w:bottom w:val="none" w:sz="0" w:space="0" w:color="auto"/>
                                                                                                                <w:right w:val="none" w:sz="0" w:space="0" w:color="auto"/>
                                                                                                              </w:divBdr>
                                                                                                              <w:divsChild>
                                                                                                                <w:div w:id="324163612">
                                                                                                                  <w:marLeft w:val="0"/>
                                                                                                                  <w:marRight w:val="0"/>
                                                                                                                  <w:marTop w:val="0"/>
                                                                                                                  <w:marBottom w:val="0"/>
                                                                                                                  <w:divBdr>
                                                                                                                    <w:top w:val="none" w:sz="0" w:space="0" w:color="auto"/>
                                                                                                                    <w:left w:val="none" w:sz="0" w:space="0" w:color="auto"/>
                                                                                                                    <w:bottom w:val="none" w:sz="0" w:space="0" w:color="auto"/>
                                                                                                                    <w:right w:val="none" w:sz="0" w:space="0" w:color="auto"/>
                                                                                                                  </w:divBdr>
                                                                                                                  <w:divsChild>
                                                                                                                    <w:div w:id="801534277">
                                                                                                                      <w:marLeft w:val="0"/>
                                                                                                                      <w:marRight w:val="0"/>
                                                                                                                      <w:marTop w:val="0"/>
                                                                                                                      <w:marBottom w:val="0"/>
                                                                                                                      <w:divBdr>
                                                                                                                        <w:top w:val="none" w:sz="0" w:space="0" w:color="auto"/>
                                                                                                                        <w:left w:val="none" w:sz="0" w:space="0" w:color="auto"/>
                                                                                                                        <w:bottom w:val="none" w:sz="0" w:space="0" w:color="auto"/>
                                                                                                                        <w:right w:val="none" w:sz="0" w:space="0" w:color="auto"/>
                                                                                                                      </w:divBdr>
                                                                                                                      <w:divsChild>
                                                                                                                        <w:div w:id="771314672">
                                                                                                                          <w:marLeft w:val="0"/>
                                                                                                                          <w:marRight w:val="0"/>
                                                                                                                          <w:marTop w:val="0"/>
                                                                                                                          <w:marBottom w:val="0"/>
                                                                                                                          <w:divBdr>
                                                                                                                            <w:top w:val="none" w:sz="0" w:space="0" w:color="auto"/>
                                                                                                                            <w:left w:val="none" w:sz="0" w:space="0" w:color="auto"/>
                                                                                                                            <w:bottom w:val="none" w:sz="0" w:space="0" w:color="auto"/>
                                                                                                                            <w:right w:val="none" w:sz="0" w:space="0" w:color="auto"/>
                                                                                                                          </w:divBdr>
                                                                                                                          <w:divsChild>
                                                                                                                            <w:div w:id="543910096">
                                                                                                                              <w:marLeft w:val="0"/>
                                                                                                                              <w:marRight w:val="0"/>
                                                                                                                              <w:marTop w:val="0"/>
                                                                                                                              <w:marBottom w:val="0"/>
                                                                                                                              <w:divBdr>
                                                                                                                                <w:top w:val="none" w:sz="0" w:space="0" w:color="auto"/>
                                                                                                                                <w:left w:val="none" w:sz="0" w:space="0" w:color="auto"/>
                                                                                                                                <w:bottom w:val="none" w:sz="0" w:space="0" w:color="auto"/>
                                                                                                                                <w:right w:val="none" w:sz="0" w:space="0" w:color="auto"/>
                                                                                                                              </w:divBdr>
                                                                                                                              <w:divsChild>
                                                                                                                                <w:div w:id="9530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785952">
      <w:bodyDiv w:val="1"/>
      <w:marLeft w:val="0"/>
      <w:marRight w:val="0"/>
      <w:marTop w:val="0"/>
      <w:marBottom w:val="0"/>
      <w:divBdr>
        <w:top w:val="none" w:sz="0" w:space="0" w:color="auto"/>
        <w:left w:val="none" w:sz="0" w:space="0" w:color="auto"/>
        <w:bottom w:val="none" w:sz="0" w:space="0" w:color="auto"/>
        <w:right w:val="none" w:sz="0" w:space="0" w:color="auto"/>
      </w:divBdr>
    </w:div>
    <w:div w:id="711925643">
      <w:bodyDiv w:val="1"/>
      <w:marLeft w:val="0"/>
      <w:marRight w:val="0"/>
      <w:marTop w:val="0"/>
      <w:marBottom w:val="0"/>
      <w:divBdr>
        <w:top w:val="none" w:sz="0" w:space="0" w:color="auto"/>
        <w:left w:val="none" w:sz="0" w:space="0" w:color="auto"/>
        <w:bottom w:val="none" w:sz="0" w:space="0" w:color="auto"/>
        <w:right w:val="none" w:sz="0" w:space="0" w:color="auto"/>
      </w:divBdr>
    </w:div>
    <w:div w:id="743529500">
      <w:bodyDiv w:val="1"/>
      <w:marLeft w:val="0"/>
      <w:marRight w:val="0"/>
      <w:marTop w:val="0"/>
      <w:marBottom w:val="0"/>
      <w:divBdr>
        <w:top w:val="none" w:sz="0" w:space="0" w:color="auto"/>
        <w:left w:val="none" w:sz="0" w:space="0" w:color="auto"/>
        <w:bottom w:val="none" w:sz="0" w:space="0" w:color="auto"/>
        <w:right w:val="none" w:sz="0" w:space="0" w:color="auto"/>
      </w:divBdr>
      <w:divsChild>
        <w:div w:id="2055734397">
          <w:marLeft w:val="0"/>
          <w:marRight w:val="0"/>
          <w:marTop w:val="0"/>
          <w:marBottom w:val="0"/>
          <w:divBdr>
            <w:top w:val="none" w:sz="0" w:space="0" w:color="auto"/>
            <w:left w:val="none" w:sz="0" w:space="0" w:color="auto"/>
            <w:bottom w:val="none" w:sz="0" w:space="0" w:color="auto"/>
            <w:right w:val="none" w:sz="0" w:space="0" w:color="auto"/>
          </w:divBdr>
          <w:divsChild>
            <w:div w:id="1665159857">
              <w:marLeft w:val="0"/>
              <w:marRight w:val="0"/>
              <w:marTop w:val="0"/>
              <w:marBottom w:val="0"/>
              <w:divBdr>
                <w:top w:val="none" w:sz="0" w:space="0" w:color="auto"/>
                <w:left w:val="none" w:sz="0" w:space="0" w:color="auto"/>
                <w:bottom w:val="none" w:sz="0" w:space="0" w:color="auto"/>
                <w:right w:val="none" w:sz="0" w:space="0" w:color="auto"/>
              </w:divBdr>
              <w:divsChild>
                <w:div w:id="2137327979">
                  <w:marLeft w:val="0"/>
                  <w:marRight w:val="0"/>
                  <w:marTop w:val="0"/>
                  <w:marBottom w:val="0"/>
                  <w:divBdr>
                    <w:top w:val="none" w:sz="0" w:space="0" w:color="auto"/>
                    <w:left w:val="none" w:sz="0" w:space="0" w:color="auto"/>
                    <w:bottom w:val="none" w:sz="0" w:space="0" w:color="auto"/>
                    <w:right w:val="none" w:sz="0" w:space="0" w:color="auto"/>
                  </w:divBdr>
                  <w:divsChild>
                    <w:div w:id="1292595768">
                      <w:marLeft w:val="0"/>
                      <w:marRight w:val="0"/>
                      <w:marTop w:val="0"/>
                      <w:marBottom w:val="0"/>
                      <w:divBdr>
                        <w:top w:val="none" w:sz="0" w:space="0" w:color="auto"/>
                        <w:left w:val="none" w:sz="0" w:space="0" w:color="auto"/>
                        <w:bottom w:val="none" w:sz="0" w:space="0" w:color="auto"/>
                        <w:right w:val="none" w:sz="0" w:space="0" w:color="auto"/>
                      </w:divBdr>
                      <w:divsChild>
                        <w:div w:id="182786098">
                          <w:marLeft w:val="0"/>
                          <w:marRight w:val="0"/>
                          <w:marTop w:val="0"/>
                          <w:marBottom w:val="0"/>
                          <w:divBdr>
                            <w:top w:val="none" w:sz="0" w:space="0" w:color="auto"/>
                            <w:left w:val="none" w:sz="0" w:space="0" w:color="auto"/>
                            <w:bottom w:val="none" w:sz="0" w:space="0" w:color="auto"/>
                            <w:right w:val="none" w:sz="0" w:space="0" w:color="auto"/>
                          </w:divBdr>
                          <w:divsChild>
                            <w:div w:id="1149859765">
                              <w:marLeft w:val="0"/>
                              <w:marRight w:val="0"/>
                              <w:marTop w:val="0"/>
                              <w:marBottom w:val="0"/>
                              <w:divBdr>
                                <w:top w:val="none" w:sz="0" w:space="0" w:color="auto"/>
                                <w:left w:val="none" w:sz="0" w:space="0" w:color="auto"/>
                                <w:bottom w:val="none" w:sz="0" w:space="0" w:color="auto"/>
                                <w:right w:val="none" w:sz="0" w:space="0" w:color="auto"/>
                              </w:divBdr>
                              <w:divsChild>
                                <w:div w:id="145783905">
                                  <w:marLeft w:val="0"/>
                                  <w:marRight w:val="0"/>
                                  <w:marTop w:val="0"/>
                                  <w:marBottom w:val="0"/>
                                  <w:divBdr>
                                    <w:top w:val="none" w:sz="0" w:space="0" w:color="auto"/>
                                    <w:left w:val="none" w:sz="0" w:space="0" w:color="auto"/>
                                    <w:bottom w:val="none" w:sz="0" w:space="0" w:color="auto"/>
                                    <w:right w:val="none" w:sz="0" w:space="0" w:color="auto"/>
                                  </w:divBdr>
                                  <w:divsChild>
                                    <w:div w:id="431513320">
                                      <w:marLeft w:val="0"/>
                                      <w:marRight w:val="0"/>
                                      <w:marTop w:val="0"/>
                                      <w:marBottom w:val="0"/>
                                      <w:divBdr>
                                        <w:top w:val="none" w:sz="0" w:space="0" w:color="auto"/>
                                        <w:left w:val="none" w:sz="0" w:space="0" w:color="auto"/>
                                        <w:bottom w:val="none" w:sz="0" w:space="0" w:color="auto"/>
                                        <w:right w:val="none" w:sz="0" w:space="0" w:color="auto"/>
                                      </w:divBdr>
                                      <w:divsChild>
                                        <w:div w:id="334500769">
                                          <w:marLeft w:val="0"/>
                                          <w:marRight w:val="0"/>
                                          <w:marTop w:val="0"/>
                                          <w:marBottom w:val="0"/>
                                          <w:divBdr>
                                            <w:top w:val="none" w:sz="0" w:space="0" w:color="auto"/>
                                            <w:left w:val="none" w:sz="0" w:space="0" w:color="auto"/>
                                            <w:bottom w:val="none" w:sz="0" w:space="0" w:color="auto"/>
                                            <w:right w:val="none" w:sz="0" w:space="0" w:color="auto"/>
                                          </w:divBdr>
                                          <w:divsChild>
                                            <w:div w:id="192807066">
                                              <w:marLeft w:val="0"/>
                                              <w:marRight w:val="0"/>
                                              <w:marTop w:val="0"/>
                                              <w:marBottom w:val="0"/>
                                              <w:divBdr>
                                                <w:top w:val="none" w:sz="0" w:space="0" w:color="auto"/>
                                                <w:left w:val="none" w:sz="0" w:space="0" w:color="auto"/>
                                                <w:bottom w:val="none" w:sz="0" w:space="0" w:color="auto"/>
                                                <w:right w:val="none" w:sz="0" w:space="0" w:color="auto"/>
                                              </w:divBdr>
                                              <w:divsChild>
                                                <w:div w:id="1382436276">
                                                  <w:marLeft w:val="0"/>
                                                  <w:marRight w:val="0"/>
                                                  <w:marTop w:val="0"/>
                                                  <w:marBottom w:val="0"/>
                                                  <w:divBdr>
                                                    <w:top w:val="none" w:sz="0" w:space="0" w:color="auto"/>
                                                    <w:left w:val="none" w:sz="0" w:space="0" w:color="auto"/>
                                                    <w:bottom w:val="none" w:sz="0" w:space="0" w:color="auto"/>
                                                    <w:right w:val="none" w:sz="0" w:space="0" w:color="auto"/>
                                                  </w:divBdr>
                                                  <w:divsChild>
                                                    <w:div w:id="704209205">
                                                      <w:marLeft w:val="0"/>
                                                      <w:marRight w:val="0"/>
                                                      <w:marTop w:val="0"/>
                                                      <w:marBottom w:val="0"/>
                                                      <w:divBdr>
                                                        <w:top w:val="none" w:sz="0" w:space="0" w:color="auto"/>
                                                        <w:left w:val="none" w:sz="0" w:space="0" w:color="auto"/>
                                                        <w:bottom w:val="none" w:sz="0" w:space="0" w:color="auto"/>
                                                        <w:right w:val="none" w:sz="0" w:space="0" w:color="auto"/>
                                                      </w:divBdr>
                                                      <w:divsChild>
                                                        <w:div w:id="1715302239">
                                                          <w:marLeft w:val="0"/>
                                                          <w:marRight w:val="0"/>
                                                          <w:marTop w:val="0"/>
                                                          <w:marBottom w:val="0"/>
                                                          <w:divBdr>
                                                            <w:top w:val="none" w:sz="0" w:space="0" w:color="auto"/>
                                                            <w:left w:val="none" w:sz="0" w:space="0" w:color="auto"/>
                                                            <w:bottom w:val="none" w:sz="0" w:space="0" w:color="auto"/>
                                                            <w:right w:val="none" w:sz="0" w:space="0" w:color="auto"/>
                                                          </w:divBdr>
                                                          <w:divsChild>
                                                            <w:div w:id="1483428395">
                                                              <w:marLeft w:val="0"/>
                                                              <w:marRight w:val="0"/>
                                                              <w:marTop w:val="0"/>
                                                              <w:marBottom w:val="0"/>
                                                              <w:divBdr>
                                                                <w:top w:val="none" w:sz="0" w:space="0" w:color="auto"/>
                                                                <w:left w:val="none" w:sz="0" w:space="0" w:color="auto"/>
                                                                <w:bottom w:val="none" w:sz="0" w:space="0" w:color="auto"/>
                                                                <w:right w:val="none" w:sz="0" w:space="0" w:color="auto"/>
                                                              </w:divBdr>
                                                              <w:divsChild>
                                                                <w:div w:id="700666157">
                                                                  <w:marLeft w:val="0"/>
                                                                  <w:marRight w:val="0"/>
                                                                  <w:marTop w:val="0"/>
                                                                  <w:marBottom w:val="0"/>
                                                                  <w:divBdr>
                                                                    <w:top w:val="none" w:sz="0" w:space="0" w:color="auto"/>
                                                                    <w:left w:val="none" w:sz="0" w:space="0" w:color="auto"/>
                                                                    <w:bottom w:val="none" w:sz="0" w:space="0" w:color="auto"/>
                                                                    <w:right w:val="none" w:sz="0" w:space="0" w:color="auto"/>
                                                                  </w:divBdr>
                                                                  <w:divsChild>
                                                                    <w:div w:id="2125154727">
                                                                      <w:marLeft w:val="0"/>
                                                                      <w:marRight w:val="0"/>
                                                                      <w:marTop w:val="0"/>
                                                                      <w:marBottom w:val="0"/>
                                                                      <w:divBdr>
                                                                        <w:top w:val="none" w:sz="0" w:space="0" w:color="auto"/>
                                                                        <w:left w:val="none" w:sz="0" w:space="0" w:color="auto"/>
                                                                        <w:bottom w:val="none" w:sz="0" w:space="0" w:color="auto"/>
                                                                        <w:right w:val="none" w:sz="0" w:space="0" w:color="auto"/>
                                                                      </w:divBdr>
                                                                      <w:divsChild>
                                                                        <w:div w:id="397749801">
                                                                          <w:marLeft w:val="0"/>
                                                                          <w:marRight w:val="0"/>
                                                                          <w:marTop w:val="0"/>
                                                                          <w:marBottom w:val="0"/>
                                                                          <w:divBdr>
                                                                            <w:top w:val="none" w:sz="0" w:space="0" w:color="auto"/>
                                                                            <w:left w:val="none" w:sz="0" w:space="0" w:color="auto"/>
                                                                            <w:bottom w:val="none" w:sz="0" w:space="0" w:color="auto"/>
                                                                            <w:right w:val="none" w:sz="0" w:space="0" w:color="auto"/>
                                                                          </w:divBdr>
                                                                          <w:divsChild>
                                                                            <w:div w:id="1120607525">
                                                                              <w:marLeft w:val="0"/>
                                                                              <w:marRight w:val="0"/>
                                                                              <w:marTop w:val="0"/>
                                                                              <w:marBottom w:val="0"/>
                                                                              <w:divBdr>
                                                                                <w:top w:val="none" w:sz="0" w:space="0" w:color="auto"/>
                                                                                <w:left w:val="none" w:sz="0" w:space="0" w:color="auto"/>
                                                                                <w:bottom w:val="none" w:sz="0" w:space="0" w:color="auto"/>
                                                                                <w:right w:val="none" w:sz="0" w:space="0" w:color="auto"/>
                                                                              </w:divBdr>
                                                                              <w:divsChild>
                                                                                <w:div w:id="1048383451">
                                                                                  <w:marLeft w:val="0"/>
                                                                                  <w:marRight w:val="0"/>
                                                                                  <w:marTop w:val="0"/>
                                                                                  <w:marBottom w:val="0"/>
                                                                                  <w:divBdr>
                                                                                    <w:top w:val="none" w:sz="0" w:space="0" w:color="auto"/>
                                                                                    <w:left w:val="none" w:sz="0" w:space="0" w:color="auto"/>
                                                                                    <w:bottom w:val="none" w:sz="0" w:space="0" w:color="auto"/>
                                                                                    <w:right w:val="none" w:sz="0" w:space="0" w:color="auto"/>
                                                                                  </w:divBdr>
                                                                                  <w:divsChild>
                                                                                    <w:div w:id="624047086">
                                                                                      <w:marLeft w:val="0"/>
                                                                                      <w:marRight w:val="0"/>
                                                                                      <w:marTop w:val="0"/>
                                                                                      <w:marBottom w:val="0"/>
                                                                                      <w:divBdr>
                                                                                        <w:top w:val="none" w:sz="0" w:space="0" w:color="auto"/>
                                                                                        <w:left w:val="none" w:sz="0" w:space="0" w:color="auto"/>
                                                                                        <w:bottom w:val="none" w:sz="0" w:space="0" w:color="auto"/>
                                                                                        <w:right w:val="none" w:sz="0" w:space="0" w:color="auto"/>
                                                                                      </w:divBdr>
                                                                                      <w:divsChild>
                                                                                        <w:div w:id="1334064182">
                                                                                          <w:marLeft w:val="0"/>
                                                                                          <w:marRight w:val="0"/>
                                                                                          <w:marTop w:val="0"/>
                                                                                          <w:marBottom w:val="0"/>
                                                                                          <w:divBdr>
                                                                                            <w:top w:val="none" w:sz="0" w:space="0" w:color="auto"/>
                                                                                            <w:left w:val="none" w:sz="0" w:space="0" w:color="auto"/>
                                                                                            <w:bottom w:val="none" w:sz="0" w:space="0" w:color="auto"/>
                                                                                            <w:right w:val="none" w:sz="0" w:space="0" w:color="auto"/>
                                                                                          </w:divBdr>
                                                                                          <w:divsChild>
                                                                                            <w:div w:id="481386545">
                                                                                              <w:marLeft w:val="0"/>
                                                                                              <w:marRight w:val="0"/>
                                                                                              <w:marTop w:val="0"/>
                                                                                              <w:marBottom w:val="0"/>
                                                                                              <w:divBdr>
                                                                                                <w:top w:val="none" w:sz="0" w:space="0" w:color="auto"/>
                                                                                                <w:left w:val="none" w:sz="0" w:space="0" w:color="auto"/>
                                                                                                <w:bottom w:val="none" w:sz="0" w:space="0" w:color="auto"/>
                                                                                                <w:right w:val="none" w:sz="0" w:space="0" w:color="auto"/>
                                                                                              </w:divBdr>
                                                                                              <w:divsChild>
                                                                                                <w:div w:id="1457748110">
                                                                                                  <w:marLeft w:val="0"/>
                                                                                                  <w:marRight w:val="0"/>
                                                                                                  <w:marTop w:val="0"/>
                                                                                                  <w:marBottom w:val="0"/>
                                                                                                  <w:divBdr>
                                                                                                    <w:top w:val="none" w:sz="0" w:space="0" w:color="auto"/>
                                                                                                    <w:left w:val="none" w:sz="0" w:space="0" w:color="auto"/>
                                                                                                    <w:bottom w:val="none" w:sz="0" w:space="0" w:color="auto"/>
                                                                                                    <w:right w:val="none" w:sz="0" w:space="0" w:color="auto"/>
                                                                                                  </w:divBdr>
                                                                                                  <w:divsChild>
                                                                                                    <w:div w:id="1529486417">
                                                                                                      <w:marLeft w:val="0"/>
                                                                                                      <w:marRight w:val="0"/>
                                                                                                      <w:marTop w:val="0"/>
                                                                                                      <w:marBottom w:val="0"/>
                                                                                                      <w:divBdr>
                                                                                                        <w:top w:val="none" w:sz="0" w:space="0" w:color="auto"/>
                                                                                                        <w:left w:val="none" w:sz="0" w:space="0" w:color="auto"/>
                                                                                                        <w:bottom w:val="none" w:sz="0" w:space="0" w:color="auto"/>
                                                                                                        <w:right w:val="none" w:sz="0" w:space="0" w:color="auto"/>
                                                                                                      </w:divBdr>
                                                                                                      <w:divsChild>
                                                                                                        <w:div w:id="1183516208">
                                                                                                          <w:marLeft w:val="0"/>
                                                                                                          <w:marRight w:val="0"/>
                                                                                                          <w:marTop w:val="0"/>
                                                                                                          <w:marBottom w:val="0"/>
                                                                                                          <w:divBdr>
                                                                                                            <w:top w:val="none" w:sz="0" w:space="0" w:color="auto"/>
                                                                                                            <w:left w:val="none" w:sz="0" w:space="0" w:color="auto"/>
                                                                                                            <w:bottom w:val="none" w:sz="0" w:space="0" w:color="auto"/>
                                                                                                            <w:right w:val="none" w:sz="0" w:space="0" w:color="auto"/>
                                                                                                          </w:divBdr>
                                                                                                          <w:divsChild>
                                                                                                            <w:div w:id="1473598859">
                                                                                                              <w:marLeft w:val="0"/>
                                                                                                              <w:marRight w:val="0"/>
                                                                                                              <w:marTop w:val="0"/>
                                                                                                              <w:marBottom w:val="0"/>
                                                                                                              <w:divBdr>
                                                                                                                <w:top w:val="none" w:sz="0" w:space="0" w:color="auto"/>
                                                                                                                <w:left w:val="none" w:sz="0" w:space="0" w:color="auto"/>
                                                                                                                <w:bottom w:val="none" w:sz="0" w:space="0" w:color="auto"/>
                                                                                                                <w:right w:val="none" w:sz="0" w:space="0" w:color="auto"/>
                                                                                                              </w:divBdr>
                                                                                                              <w:divsChild>
                                                                                                                <w:div w:id="818888641">
                                                                                                                  <w:marLeft w:val="0"/>
                                                                                                                  <w:marRight w:val="0"/>
                                                                                                                  <w:marTop w:val="0"/>
                                                                                                                  <w:marBottom w:val="0"/>
                                                                                                                  <w:divBdr>
                                                                                                                    <w:top w:val="none" w:sz="0" w:space="0" w:color="auto"/>
                                                                                                                    <w:left w:val="none" w:sz="0" w:space="0" w:color="auto"/>
                                                                                                                    <w:bottom w:val="none" w:sz="0" w:space="0" w:color="auto"/>
                                                                                                                    <w:right w:val="none" w:sz="0" w:space="0" w:color="auto"/>
                                                                                                                  </w:divBdr>
                                                                                                                  <w:divsChild>
                                                                                                                    <w:div w:id="328562254">
                                                                                                                      <w:marLeft w:val="0"/>
                                                                                                                      <w:marRight w:val="0"/>
                                                                                                                      <w:marTop w:val="0"/>
                                                                                                                      <w:marBottom w:val="0"/>
                                                                                                                      <w:divBdr>
                                                                                                                        <w:top w:val="none" w:sz="0" w:space="0" w:color="auto"/>
                                                                                                                        <w:left w:val="none" w:sz="0" w:space="0" w:color="auto"/>
                                                                                                                        <w:bottom w:val="none" w:sz="0" w:space="0" w:color="auto"/>
                                                                                                                        <w:right w:val="none" w:sz="0" w:space="0" w:color="auto"/>
                                                                                                                      </w:divBdr>
                                                                                                                      <w:divsChild>
                                                                                                                        <w:div w:id="1477181774">
                                                                                                                          <w:marLeft w:val="0"/>
                                                                                                                          <w:marRight w:val="0"/>
                                                                                                                          <w:marTop w:val="0"/>
                                                                                                                          <w:marBottom w:val="0"/>
                                                                                                                          <w:divBdr>
                                                                                                                            <w:top w:val="none" w:sz="0" w:space="0" w:color="auto"/>
                                                                                                                            <w:left w:val="none" w:sz="0" w:space="0" w:color="auto"/>
                                                                                                                            <w:bottom w:val="none" w:sz="0" w:space="0" w:color="auto"/>
                                                                                                                            <w:right w:val="none" w:sz="0" w:space="0" w:color="auto"/>
                                                                                                                          </w:divBdr>
                                                                                                                          <w:divsChild>
                                                                                                                            <w:div w:id="936331088">
                                                                                                                              <w:marLeft w:val="0"/>
                                                                                                                              <w:marRight w:val="0"/>
                                                                                                                              <w:marTop w:val="0"/>
                                                                                                                              <w:marBottom w:val="0"/>
                                                                                                                              <w:divBdr>
                                                                                                                                <w:top w:val="none" w:sz="0" w:space="0" w:color="auto"/>
                                                                                                                                <w:left w:val="none" w:sz="0" w:space="0" w:color="auto"/>
                                                                                                                                <w:bottom w:val="none" w:sz="0" w:space="0" w:color="auto"/>
                                                                                                                                <w:right w:val="none" w:sz="0" w:space="0" w:color="auto"/>
                                                                                                                              </w:divBdr>
                                                                                                                              <w:divsChild>
                                                                                                                                <w:div w:id="7662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6532981">
      <w:bodyDiv w:val="1"/>
      <w:marLeft w:val="0"/>
      <w:marRight w:val="0"/>
      <w:marTop w:val="0"/>
      <w:marBottom w:val="0"/>
      <w:divBdr>
        <w:top w:val="none" w:sz="0" w:space="0" w:color="auto"/>
        <w:left w:val="none" w:sz="0" w:space="0" w:color="auto"/>
        <w:bottom w:val="none" w:sz="0" w:space="0" w:color="auto"/>
        <w:right w:val="none" w:sz="0" w:space="0" w:color="auto"/>
      </w:divBdr>
    </w:div>
    <w:div w:id="1241215986">
      <w:bodyDiv w:val="1"/>
      <w:marLeft w:val="0"/>
      <w:marRight w:val="0"/>
      <w:marTop w:val="0"/>
      <w:marBottom w:val="0"/>
      <w:divBdr>
        <w:top w:val="none" w:sz="0" w:space="0" w:color="auto"/>
        <w:left w:val="none" w:sz="0" w:space="0" w:color="auto"/>
        <w:bottom w:val="none" w:sz="0" w:space="0" w:color="auto"/>
        <w:right w:val="none" w:sz="0" w:space="0" w:color="auto"/>
      </w:divBdr>
    </w:div>
    <w:div w:id="1501042076">
      <w:bodyDiv w:val="1"/>
      <w:marLeft w:val="0"/>
      <w:marRight w:val="0"/>
      <w:marTop w:val="0"/>
      <w:marBottom w:val="0"/>
      <w:divBdr>
        <w:top w:val="none" w:sz="0" w:space="0" w:color="auto"/>
        <w:left w:val="none" w:sz="0" w:space="0" w:color="auto"/>
        <w:bottom w:val="none" w:sz="0" w:space="0" w:color="auto"/>
        <w:right w:val="none" w:sz="0" w:space="0" w:color="auto"/>
      </w:divBdr>
    </w:div>
    <w:div w:id="1605765581">
      <w:bodyDiv w:val="1"/>
      <w:marLeft w:val="0"/>
      <w:marRight w:val="0"/>
      <w:marTop w:val="0"/>
      <w:marBottom w:val="0"/>
      <w:divBdr>
        <w:top w:val="none" w:sz="0" w:space="0" w:color="auto"/>
        <w:left w:val="none" w:sz="0" w:space="0" w:color="auto"/>
        <w:bottom w:val="none" w:sz="0" w:space="0" w:color="auto"/>
        <w:right w:val="none" w:sz="0" w:space="0" w:color="auto"/>
      </w:divBdr>
    </w:div>
    <w:div w:id="1660962084">
      <w:bodyDiv w:val="1"/>
      <w:marLeft w:val="0"/>
      <w:marRight w:val="0"/>
      <w:marTop w:val="0"/>
      <w:marBottom w:val="0"/>
      <w:divBdr>
        <w:top w:val="none" w:sz="0" w:space="0" w:color="auto"/>
        <w:left w:val="none" w:sz="0" w:space="0" w:color="auto"/>
        <w:bottom w:val="none" w:sz="0" w:space="0" w:color="auto"/>
        <w:right w:val="none" w:sz="0" w:space="0" w:color="auto"/>
      </w:divBdr>
    </w:div>
    <w:div w:id="1694838675">
      <w:bodyDiv w:val="1"/>
      <w:marLeft w:val="0"/>
      <w:marRight w:val="0"/>
      <w:marTop w:val="0"/>
      <w:marBottom w:val="0"/>
      <w:divBdr>
        <w:top w:val="none" w:sz="0" w:space="0" w:color="auto"/>
        <w:left w:val="none" w:sz="0" w:space="0" w:color="auto"/>
        <w:bottom w:val="none" w:sz="0" w:space="0" w:color="auto"/>
        <w:right w:val="none" w:sz="0" w:space="0" w:color="auto"/>
      </w:divBdr>
    </w:div>
    <w:div w:id="1802266041">
      <w:bodyDiv w:val="1"/>
      <w:marLeft w:val="0"/>
      <w:marRight w:val="0"/>
      <w:marTop w:val="0"/>
      <w:marBottom w:val="0"/>
      <w:divBdr>
        <w:top w:val="none" w:sz="0" w:space="0" w:color="auto"/>
        <w:left w:val="none" w:sz="0" w:space="0" w:color="auto"/>
        <w:bottom w:val="none" w:sz="0" w:space="0" w:color="auto"/>
        <w:right w:val="none" w:sz="0" w:space="0" w:color="auto"/>
      </w:divBdr>
    </w:div>
    <w:div w:id="1961909649">
      <w:bodyDiv w:val="1"/>
      <w:marLeft w:val="0"/>
      <w:marRight w:val="0"/>
      <w:marTop w:val="0"/>
      <w:marBottom w:val="0"/>
      <w:divBdr>
        <w:top w:val="none" w:sz="0" w:space="0" w:color="auto"/>
        <w:left w:val="none" w:sz="0" w:space="0" w:color="auto"/>
        <w:bottom w:val="none" w:sz="0" w:space="0" w:color="auto"/>
        <w:right w:val="none" w:sz="0" w:space="0" w:color="auto"/>
      </w:divBdr>
    </w:div>
    <w:div w:id="1985544799">
      <w:bodyDiv w:val="1"/>
      <w:marLeft w:val="0"/>
      <w:marRight w:val="0"/>
      <w:marTop w:val="0"/>
      <w:marBottom w:val="0"/>
      <w:divBdr>
        <w:top w:val="none" w:sz="0" w:space="0" w:color="auto"/>
        <w:left w:val="none" w:sz="0" w:space="0" w:color="auto"/>
        <w:bottom w:val="none" w:sz="0" w:space="0" w:color="auto"/>
        <w:right w:val="none" w:sz="0" w:space="0" w:color="auto"/>
      </w:divBdr>
    </w:div>
    <w:div w:id="2004242030">
      <w:bodyDiv w:val="1"/>
      <w:marLeft w:val="0"/>
      <w:marRight w:val="0"/>
      <w:marTop w:val="0"/>
      <w:marBottom w:val="0"/>
      <w:divBdr>
        <w:top w:val="none" w:sz="0" w:space="0" w:color="auto"/>
        <w:left w:val="none" w:sz="0" w:space="0" w:color="auto"/>
        <w:bottom w:val="none" w:sz="0" w:space="0" w:color="auto"/>
        <w:right w:val="none" w:sz="0" w:space="0" w:color="auto"/>
      </w:divBdr>
    </w:div>
    <w:div w:id="2030906175">
      <w:bodyDiv w:val="1"/>
      <w:marLeft w:val="0"/>
      <w:marRight w:val="0"/>
      <w:marTop w:val="0"/>
      <w:marBottom w:val="0"/>
      <w:divBdr>
        <w:top w:val="none" w:sz="0" w:space="0" w:color="auto"/>
        <w:left w:val="none" w:sz="0" w:space="0" w:color="auto"/>
        <w:bottom w:val="none" w:sz="0" w:space="0" w:color="auto"/>
        <w:right w:val="none" w:sz="0" w:space="0" w:color="auto"/>
      </w:divBdr>
    </w:div>
    <w:div w:id="203792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2A0C03F0EA4557BA2A3BC8F08D2EA9"/>
        <w:category>
          <w:name w:val="General"/>
          <w:gallery w:val="placeholder"/>
        </w:category>
        <w:types>
          <w:type w:val="bbPlcHdr"/>
        </w:types>
        <w:behaviors>
          <w:behavior w:val="content"/>
        </w:behaviors>
        <w:guid w:val="{DEED8DF1-B15C-4E7B-BD00-E0BC2BB90A07}"/>
      </w:docPartPr>
      <w:docPartBody>
        <w:p w:rsidR="00700A9D" w:rsidRDefault="008949C6" w:rsidP="008949C6">
          <w:pPr>
            <w:pStyle w:val="712A0C03F0EA4557BA2A3BC8F08D2EA9"/>
          </w:pPr>
          <w:r w:rsidRPr="009D0878">
            <w:t>Phone</w:t>
          </w:r>
        </w:p>
      </w:docPartBody>
    </w:docPart>
    <w:docPart>
      <w:docPartPr>
        <w:name w:val="AC38CB00E9AC4C459D7D3449BD5B3841"/>
        <w:category>
          <w:name w:val="General"/>
          <w:gallery w:val="placeholder"/>
        </w:category>
        <w:types>
          <w:type w:val="bbPlcHdr"/>
        </w:types>
        <w:behaviors>
          <w:behavior w:val="content"/>
        </w:behaviors>
        <w:guid w:val="{AB2D185D-3FB2-43D4-A564-9BFB01D4837F}"/>
      </w:docPartPr>
      <w:docPartBody>
        <w:p w:rsidR="00700A9D" w:rsidRDefault="008949C6" w:rsidP="008949C6">
          <w:pPr>
            <w:pStyle w:val="AC38CB00E9AC4C459D7D3449BD5B3841"/>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E3"/>
    <w:rsid w:val="00172C23"/>
    <w:rsid w:val="002051D8"/>
    <w:rsid w:val="002227E3"/>
    <w:rsid w:val="00232DF6"/>
    <w:rsid w:val="00407A58"/>
    <w:rsid w:val="005F4349"/>
    <w:rsid w:val="0064381E"/>
    <w:rsid w:val="00700A9D"/>
    <w:rsid w:val="008949C6"/>
    <w:rsid w:val="009937EB"/>
    <w:rsid w:val="00A33C4A"/>
    <w:rsid w:val="00A679CC"/>
    <w:rsid w:val="00BD2520"/>
    <w:rsid w:val="00D16CD5"/>
    <w:rsid w:val="00E8265C"/>
    <w:rsid w:val="00EB6474"/>
    <w:rsid w:val="00F000F8"/>
    <w:rsid w:val="00F0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2A0C03F0EA4557BA2A3BC8F08D2EA9">
    <w:name w:val="712A0C03F0EA4557BA2A3BC8F08D2EA9"/>
    <w:rsid w:val="008949C6"/>
  </w:style>
  <w:style w:type="paragraph" w:customStyle="1" w:styleId="AC38CB00E9AC4C459D7D3449BD5B3841">
    <w:name w:val="AC38CB00E9AC4C459D7D3449BD5B3841"/>
    <w:rsid w:val="00894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917.935.2583</CompanyPhone>
  <CompanyFax/>
  <CompanyEmail>  tvinay.bts@gmail.com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2CF68-4DE1-49E3-9101-082F16C3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8</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BabaVThota_Resume</vt:lpstr>
    </vt:vector>
  </TitlesOfParts>
  <Company>Infologitech Inc</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BabaVThota_Resume</dc:title>
  <dc:subject>Biz Talk Resume</dc:subject>
  <dc:creator>Baba vinay</dc:creator>
  <cp:keywords>https:/www.linkedin.com/in/babavthota</cp:keywords>
  <dc:description/>
  <cp:lastModifiedBy>Baba Vinay Thota</cp:lastModifiedBy>
  <cp:revision>8</cp:revision>
  <cp:lastPrinted>2020-03-23T03:18:00Z</cp:lastPrinted>
  <dcterms:created xsi:type="dcterms:W3CDTF">2021-08-25T13:01:00Z</dcterms:created>
  <dcterms:modified xsi:type="dcterms:W3CDTF">2024-07-10T15:38:00Z</dcterms:modified>
</cp:coreProperties>
</file>